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6389" w:rsidRDefault="00DB6389" w:rsidP="00DB6389">
      <w:pPr>
        <w:pStyle w:val="line"/>
      </w:pPr>
    </w:p>
    <w:p w:rsidR="00DB6389" w:rsidRDefault="00DB6389" w:rsidP="00DB6389">
      <w:pPr>
        <w:pStyle w:val="Title"/>
      </w:pPr>
      <w:r>
        <w:t>Software Requirements Specification</w:t>
      </w:r>
    </w:p>
    <w:p w:rsidR="00DB6389" w:rsidRDefault="00DB6389" w:rsidP="00DB6389">
      <w:pPr>
        <w:pStyle w:val="Title"/>
        <w:spacing w:before="0" w:after="400"/>
        <w:rPr>
          <w:sz w:val="40"/>
        </w:rPr>
      </w:pPr>
      <w:r>
        <w:rPr>
          <w:sz w:val="40"/>
        </w:rPr>
        <w:t>for</w:t>
      </w:r>
    </w:p>
    <w:p w:rsidR="00DB6389" w:rsidRDefault="00711957" w:rsidP="00DB6389">
      <w:pPr>
        <w:pStyle w:val="Title"/>
      </w:pPr>
      <w:r>
        <w:t>Furniture Shopping Cart System</w:t>
      </w:r>
    </w:p>
    <w:p w:rsidR="00DB6389" w:rsidRDefault="00711957" w:rsidP="00DB6389">
      <w:pPr>
        <w:pStyle w:val="ByLine"/>
      </w:pPr>
      <w:r>
        <w:t xml:space="preserve">Version 1.0 </w:t>
      </w:r>
    </w:p>
    <w:p w:rsidR="00DB6389" w:rsidRDefault="00DB6389" w:rsidP="00DB6389">
      <w:pPr>
        <w:pStyle w:val="ByLine"/>
      </w:pPr>
      <w:r>
        <w:t>Prepared By :</w:t>
      </w:r>
    </w:p>
    <w:p w:rsidR="00DB6389" w:rsidRDefault="00DB6389" w:rsidP="00DB6389">
      <w:pPr>
        <w:pStyle w:val="ByLine"/>
      </w:pPr>
      <w:r>
        <w:t>Divyansh Verma</w:t>
      </w:r>
    </w:p>
    <w:p w:rsidR="00DB6389" w:rsidRDefault="00DB6389" w:rsidP="00DB6389">
      <w:pPr>
        <w:pStyle w:val="ByLine"/>
        <w:spacing w:before="0" w:line="60" w:lineRule="auto"/>
        <w:jc w:val="left"/>
      </w:pPr>
    </w:p>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DB6389" w:rsidRDefault="00DB6389" w:rsidP="00DB6389"/>
    <w:p w:rsidR="00E130B4" w:rsidRPr="003F641A" w:rsidRDefault="00E130B4">
      <w:pPr>
        <w:ind w:left="1080"/>
        <w:rPr>
          <w:b/>
          <w:u w:val="single"/>
        </w:rPr>
      </w:pPr>
      <w:r>
        <w:rPr>
          <w:b/>
          <w:u w:val="single"/>
        </w:rPr>
        <w:t xml:space="preserve">CONTENTS </w:t>
      </w:r>
      <w:r>
        <w:rPr>
          <w:b/>
        </w:rPr>
        <w:t xml:space="preserve"> :                                                                                               </w:t>
      </w:r>
      <w:r w:rsidRPr="003F641A">
        <w:rPr>
          <w:b/>
          <w:u w:val="single"/>
        </w:rPr>
        <w:t>Page No.</w:t>
      </w:r>
    </w:p>
    <w:p w:rsidR="00E130B4" w:rsidRDefault="00E130B4">
      <w:pPr>
        <w:ind w:left="1080"/>
        <w:rPr>
          <w:b/>
        </w:rPr>
      </w:pPr>
    </w:p>
    <w:p w:rsidR="00E130B4" w:rsidRDefault="00E130B4" w:rsidP="00872247">
      <w:pPr>
        <w:numPr>
          <w:ilvl w:val="0"/>
          <w:numId w:val="7"/>
        </w:numPr>
        <w:rPr>
          <w:sz w:val="22"/>
          <w:szCs w:val="22"/>
        </w:rPr>
      </w:pPr>
      <w:r>
        <w:rPr>
          <w:sz w:val="22"/>
          <w:szCs w:val="22"/>
        </w:rPr>
        <w:t>SCOPE</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w:t>
      </w:r>
    </w:p>
    <w:p w:rsidR="00E130B4" w:rsidRDefault="00E130B4" w:rsidP="00872247">
      <w:pPr>
        <w:numPr>
          <w:ilvl w:val="1"/>
          <w:numId w:val="7"/>
        </w:numPr>
        <w:rPr>
          <w:sz w:val="22"/>
          <w:szCs w:val="22"/>
        </w:rPr>
      </w:pPr>
      <w:r>
        <w:rPr>
          <w:sz w:val="22"/>
          <w:szCs w:val="22"/>
        </w:rPr>
        <w:t>AUDIENCE</w:t>
      </w:r>
    </w:p>
    <w:p w:rsidR="00E130B4" w:rsidRDefault="00E130B4" w:rsidP="00872247">
      <w:pPr>
        <w:numPr>
          <w:ilvl w:val="1"/>
          <w:numId w:val="7"/>
        </w:numPr>
        <w:rPr>
          <w:sz w:val="22"/>
          <w:szCs w:val="22"/>
        </w:rPr>
      </w:pPr>
      <w:r>
        <w:rPr>
          <w:sz w:val="22"/>
          <w:szCs w:val="22"/>
        </w:rPr>
        <w:t>ORGANISATION</w:t>
      </w:r>
    </w:p>
    <w:p w:rsidR="00E130B4" w:rsidRDefault="00E130B4" w:rsidP="00872247">
      <w:pPr>
        <w:numPr>
          <w:ilvl w:val="1"/>
          <w:numId w:val="7"/>
        </w:numPr>
        <w:rPr>
          <w:sz w:val="22"/>
          <w:szCs w:val="22"/>
        </w:rPr>
      </w:pPr>
      <w:r>
        <w:rPr>
          <w:sz w:val="22"/>
          <w:szCs w:val="22"/>
        </w:rPr>
        <w:t>APPLICABLE DOCUMENTS</w:t>
      </w:r>
    </w:p>
    <w:p w:rsidR="00E130B4" w:rsidRDefault="00E130B4" w:rsidP="00872247">
      <w:pPr>
        <w:numPr>
          <w:ilvl w:val="0"/>
          <w:numId w:val="7"/>
        </w:numPr>
        <w:rPr>
          <w:sz w:val="22"/>
          <w:szCs w:val="22"/>
        </w:rPr>
      </w:pPr>
      <w:r>
        <w:rPr>
          <w:sz w:val="22"/>
          <w:szCs w:val="22"/>
        </w:rPr>
        <w:t>SOFTWARE REQUIREMENT SPECIFICATION</w:t>
      </w:r>
      <w:r>
        <w:rPr>
          <w:sz w:val="22"/>
          <w:szCs w:val="22"/>
        </w:rPr>
        <w:tab/>
      </w:r>
      <w:r>
        <w:rPr>
          <w:sz w:val="22"/>
          <w:szCs w:val="22"/>
        </w:rPr>
        <w:tab/>
      </w:r>
      <w:r>
        <w:rPr>
          <w:sz w:val="22"/>
          <w:szCs w:val="22"/>
        </w:rPr>
        <w:tab/>
      </w:r>
      <w:r>
        <w:rPr>
          <w:sz w:val="22"/>
          <w:szCs w:val="22"/>
        </w:rPr>
        <w:tab/>
        <w:t>2</w:t>
      </w:r>
    </w:p>
    <w:p w:rsidR="00E130B4" w:rsidRDefault="00E130B4" w:rsidP="00872247">
      <w:pPr>
        <w:numPr>
          <w:ilvl w:val="0"/>
          <w:numId w:val="7"/>
        </w:numPr>
        <w:rPr>
          <w:sz w:val="22"/>
          <w:szCs w:val="22"/>
        </w:rPr>
      </w:pPr>
      <w:r>
        <w:rPr>
          <w:sz w:val="22"/>
          <w:szCs w:val="22"/>
        </w:rPr>
        <w:t>FUNCTIONAL MODEL</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3</w:t>
      </w:r>
    </w:p>
    <w:p w:rsidR="00E130B4" w:rsidRDefault="00E130B4" w:rsidP="00872247">
      <w:pPr>
        <w:numPr>
          <w:ilvl w:val="0"/>
          <w:numId w:val="7"/>
        </w:numPr>
        <w:rPr>
          <w:sz w:val="22"/>
          <w:szCs w:val="22"/>
        </w:rPr>
      </w:pPr>
      <w:r>
        <w:rPr>
          <w:sz w:val="22"/>
          <w:szCs w:val="22"/>
        </w:rPr>
        <w:t>ACTIVITY DIAGRAM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8</w:t>
      </w:r>
    </w:p>
    <w:p w:rsidR="00E130B4" w:rsidRDefault="00E130B4" w:rsidP="00872247">
      <w:pPr>
        <w:numPr>
          <w:ilvl w:val="0"/>
          <w:numId w:val="7"/>
        </w:numPr>
        <w:rPr>
          <w:sz w:val="22"/>
          <w:szCs w:val="22"/>
        </w:rPr>
      </w:pPr>
      <w:r>
        <w:rPr>
          <w:sz w:val="22"/>
          <w:szCs w:val="22"/>
        </w:rPr>
        <w:t>USE CASE DIAGRAM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11</w:t>
      </w:r>
    </w:p>
    <w:p w:rsidR="00E130B4" w:rsidRDefault="00E130B4" w:rsidP="00872247">
      <w:pPr>
        <w:numPr>
          <w:ilvl w:val="0"/>
          <w:numId w:val="7"/>
        </w:numPr>
        <w:rPr>
          <w:sz w:val="22"/>
          <w:szCs w:val="22"/>
        </w:rPr>
      </w:pPr>
      <w:r>
        <w:rPr>
          <w:sz w:val="22"/>
          <w:szCs w:val="22"/>
        </w:rPr>
        <w:t>INTERACTION DIAGRAM</w:t>
      </w:r>
    </w:p>
    <w:p w:rsidR="00E130B4" w:rsidRDefault="00E130B4" w:rsidP="00872247">
      <w:pPr>
        <w:numPr>
          <w:ilvl w:val="2"/>
          <w:numId w:val="7"/>
        </w:numPr>
        <w:rPr>
          <w:sz w:val="22"/>
          <w:szCs w:val="22"/>
        </w:rPr>
      </w:pPr>
      <w:r>
        <w:rPr>
          <w:sz w:val="22"/>
          <w:szCs w:val="22"/>
        </w:rPr>
        <w:t>SEQUENCE DIAGRAM</w:t>
      </w:r>
      <w:r>
        <w:rPr>
          <w:sz w:val="22"/>
          <w:szCs w:val="22"/>
        </w:rPr>
        <w:tab/>
      </w:r>
      <w:r>
        <w:rPr>
          <w:sz w:val="22"/>
          <w:szCs w:val="22"/>
        </w:rPr>
        <w:tab/>
      </w:r>
      <w:r>
        <w:rPr>
          <w:sz w:val="22"/>
          <w:szCs w:val="22"/>
        </w:rPr>
        <w:tab/>
      </w:r>
      <w:r>
        <w:rPr>
          <w:sz w:val="22"/>
          <w:szCs w:val="22"/>
        </w:rPr>
        <w:tab/>
      </w:r>
      <w:r>
        <w:rPr>
          <w:sz w:val="22"/>
          <w:szCs w:val="22"/>
        </w:rPr>
        <w:tab/>
        <w:t>19</w:t>
      </w:r>
    </w:p>
    <w:p w:rsidR="00E130B4" w:rsidRDefault="00E130B4" w:rsidP="00872247">
      <w:pPr>
        <w:numPr>
          <w:ilvl w:val="2"/>
          <w:numId w:val="7"/>
        </w:numPr>
        <w:rPr>
          <w:sz w:val="22"/>
          <w:szCs w:val="22"/>
        </w:rPr>
      </w:pPr>
      <w:r>
        <w:rPr>
          <w:sz w:val="22"/>
          <w:szCs w:val="22"/>
        </w:rPr>
        <w:t>COLLABORATION DIAGRAM</w:t>
      </w:r>
      <w:r>
        <w:rPr>
          <w:sz w:val="22"/>
          <w:szCs w:val="22"/>
        </w:rPr>
        <w:tab/>
      </w:r>
      <w:r>
        <w:rPr>
          <w:sz w:val="22"/>
          <w:szCs w:val="22"/>
        </w:rPr>
        <w:tab/>
      </w:r>
      <w:r>
        <w:rPr>
          <w:sz w:val="22"/>
          <w:szCs w:val="22"/>
        </w:rPr>
        <w:tab/>
      </w:r>
      <w:r>
        <w:rPr>
          <w:sz w:val="22"/>
          <w:szCs w:val="22"/>
        </w:rPr>
        <w:tab/>
        <w:t>23</w:t>
      </w:r>
    </w:p>
    <w:p w:rsidR="00E130B4" w:rsidRDefault="00E130B4" w:rsidP="00872247">
      <w:pPr>
        <w:numPr>
          <w:ilvl w:val="0"/>
          <w:numId w:val="7"/>
        </w:numPr>
        <w:rPr>
          <w:sz w:val="22"/>
          <w:szCs w:val="22"/>
        </w:rPr>
      </w:pPr>
      <w:r>
        <w:rPr>
          <w:sz w:val="22"/>
          <w:szCs w:val="22"/>
        </w:rPr>
        <w:t>CLASS DIAGRAM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28</w:t>
      </w:r>
    </w:p>
    <w:p w:rsidR="00E130B4" w:rsidRDefault="00E130B4" w:rsidP="00872247">
      <w:pPr>
        <w:numPr>
          <w:ilvl w:val="0"/>
          <w:numId w:val="7"/>
        </w:numPr>
        <w:rPr>
          <w:sz w:val="22"/>
          <w:szCs w:val="22"/>
        </w:rPr>
      </w:pPr>
      <w:r>
        <w:rPr>
          <w:sz w:val="22"/>
          <w:szCs w:val="22"/>
        </w:rPr>
        <w:t>IMPLEMENTATION DIAGRAM</w:t>
      </w:r>
    </w:p>
    <w:p w:rsidR="00E130B4" w:rsidRDefault="00E130B4" w:rsidP="00872247">
      <w:pPr>
        <w:numPr>
          <w:ilvl w:val="1"/>
          <w:numId w:val="7"/>
        </w:numPr>
        <w:rPr>
          <w:sz w:val="22"/>
          <w:szCs w:val="22"/>
        </w:rPr>
      </w:pPr>
      <w:r>
        <w:rPr>
          <w:sz w:val="22"/>
          <w:szCs w:val="22"/>
        </w:rPr>
        <w:t>COMPONENT DIAGRAM</w:t>
      </w:r>
      <w:r>
        <w:rPr>
          <w:sz w:val="22"/>
          <w:szCs w:val="22"/>
        </w:rPr>
        <w:tab/>
      </w:r>
      <w:r>
        <w:rPr>
          <w:sz w:val="22"/>
          <w:szCs w:val="22"/>
        </w:rPr>
        <w:tab/>
      </w:r>
      <w:r>
        <w:rPr>
          <w:sz w:val="22"/>
          <w:szCs w:val="22"/>
        </w:rPr>
        <w:tab/>
      </w:r>
      <w:r>
        <w:rPr>
          <w:sz w:val="22"/>
          <w:szCs w:val="22"/>
        </w:rPr>
        <w:tab/>
      </w:r>
      <w:r>
        <w:rPr>
          <w:sz w:val="22"/>
          <w:szCs w:val="22"/>
        </w:rPr>
        <w:tab/>
      </w:r>
      <w:r>
        <w:rPr>
          <w:sz w:val="22"/>
          <w:szCs w:val="22"/>
        </w:rPr>
        <w:tab/>
        <w:t>29</w:t>
      </w:r>
    </w:p>
    <w:p w:rsidR="00E130B4" w:rsidRDefault="00E130B4" w:rsidP="00872247">
      <w:pPr>
        <w:numPr>
          <w:ilvl w:val="1"/>
          <w:numId w:val="7"/>
        </w:numPr>
        <w:rPr>
          <w:sz w:val="22"/>
          <w:szCs w:val="22"/>
        </w:rPr>
      </w:pPr>
      <w:r>
        <w:rPr>
          <w:sz w:val="22"/>
          <w:szCs w:val="22"/>
        </w:rPr>
        <w:t>DEPLOYMENT DIAGRAM</w:t>
      </w:r>
      <w:r>
        <w:rPr>
          <w:sz w:val="22"/>
          <w:szCs w:val="22"/>
        </w:rPr>
        <w:tab/>
      </w:r>
      <w:r>
        <w:rPr>
          <w:sz w:val="22"/>
          <w:szCs w:val="22"/>
        </w:rPr>
        <w:tab/>
      </w:r>
      <w:r>
        <w:rPr>
          <w:sz w:val="22"/>
          <w:szCs w:val="22"/>
        </w:rPr>
        <w:tab/>
      </w:r>
      <w:r>
        <w:rPr>
          <w:sz w:val="22"/>
          <w:szCs w:val="22"/>
        </w:rPr>
        <w:tab/>
      </w:r>
      <w:r>
        <w:rPr>
          <w:sz w:val="22"/>
          <w:szCs w:val="22"/>
        </w:rPr>
        <w:tab/>
      </w:r>
      <w:r>
        <w:rPr>
          <w:sz w:val="22"/>
          <w:szCs w:val="22"/>
        </w:rPr>
        <w:tab/>
        <w:t>31</w:t>
      </w:r>
    </w:p>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rsidP="00872247">
      <w:pPr>
        <w:pageBreakBefore/>
        <w:numPr>
          <w:ilvl w:val="0"/>
          <w:numId w:val="15"/>
        </w:numPr>
        <w:tabs>
          <w:tab w:val="left" w:pos="720"/>
          <w:tab w:val="left" w:pos="900"/>
          <w:tab w:val="left" w:pos="1170"/>
        </w:tabs>
        <w:rPr>
          <w:b/>
          <w:sz w:val="28"/>
          <w:szCs w:val="28"/>
        </w:rPr>
      </w:pPr>
      <w:r>
        <w:rPr>
          <w:b/>
          <w:sz w:val="28"/>
          <w:szCs w:val="28"/>
          <w:u w:val="single"/>
        </w:rPr>
        <w:lastRenderedPageBreak/>
        <w:t xml:space="preserve">Scope </w:t>
      </w:r>
      <w:r>
        <w:rPr>
          <w:b/>
          <w:sz w:val="28"/>
          <w:szCs w:val="28"/>
        </w:rPr>
        <w:t>:</w:t>
      </w:r>
    </w:p>
    <w:p w:rsidR="00E130B4" w:rsidRDefault="00E130B4" w:rsidP="004069CF">
      <w:pPr>
        <w:tabs>
          <w:tab w:val="left" w:pos="720"/>
          <w:tab w:val="left" w:pos="900"/>
          <w:tab w:val="left" w:pos="1170"/>
        </w:tabs>
        <w:ind w:left="1080"/>
      </w:pPr>
      <w:r>
        <w:t xml:space="preserve">       The following subsections describe the scope of the </w:t>
      </w:r>
      <w:r w:rsidR="00BC6C80">
        <w:t>Furniture Shopping</w:t>
      </w:r>
      <w:r>
        <w:t xml:space="preserve"> system in terms of its audience, organization, and applicable documents</w:t>
      </w:r>
    </w:p>
    <w:p w:rsidR="00E130B4" w:rsidRDefault="00E130B4" w:rsidP="004069CF">
      <w:pPr>
        <w:tabs>
          <w:tab w:val="left" w:pos="720"/>
          <w:tab w:val="left" w:pos="900"/>
          <w:tab w:val="left" w:pos="1170"/>
        </w:tabs>
        <w:ind w:left="1080"/>
        <w:rPr>
          <w:b/>
          <w:sz w:val="28"/>
          <w:szCs w:val="28"/>
        </w:rPr>
      </w:pPr>
    </w:p>
    <w:p w:rsidR="00E130B4" w:rsidRDefault="00E130B4" w:rsidP="00872247">
      <w:pPr>
        <w:numPr>
          <w:ilvl w:val="1"/>
          <w:numId w:val="5"/>
        </w:numPr>
        <w:tabs>
          <w:tab w:val="left" w:pos="720"/>
          <w:tab w:val="left" w:pos="900"/>
          <w:tab w:val="left" w:pos="1170"/>
        </w:tabs>
        <w:ind w:left="990"/>
        <w:rPr>
          <w:b/>
        </w:rPr>
      </w:pPr>
      <w:r>
        <w:rPr>
          <w:b/>
        </w:rPr>
        <w:t xml:space="preserve"> Audience : </w:t>
      </w:r>
    </w:p>
    <w:p w:rsidR="00E130B4" w:rsidRDefault="00E130B4" w:rsidP="004069CF">
      <w:pPr>
        <w:tabs>
          <w:tab w:val="left" w:pos="720"/>
          <w:tab w:val="left" w:pos="900"/>
          <w:tab w:val="left" w:pos="1170"/>
        </w:tabs>
        <w:ind w:left="990"/>
      </w:pPr>
      <w:r>
        <w:t>Customers, Administrators, Sellers.</w:t>
      </w:r>
    </w:p>
    <w:p w:rsidR="00E130B4" w:rsidRDefault="00E130B4" w:rsidP="004069CF">
      <w:pPr>
        <w:tabs>
          <w:tab w:val="left" w:pos="720"/>
          <w:tab w:val="left" w:pos="900"/>
          <w:tab w:val="left" w:pos="1170"/>
        </w:tabs>
        <w:ind w:left="990"/>
      </w:pPr>
    </w:p>
    <w:p w:rsidR="00E130B4" w:rsidRDefault="00E130B4" w:rsidP="00872247">
      <w:pPr>
        <w:numPr>
          <w:ilvl w:val="1"/>
          <w:numId w:val="5"/>
        </w:numPr>
        <w:tabs>
          <w:tab w:val="left" w:pos="720"/>
          <w:tab w:val="left" w:pos="900"/>
          <w:tab w:val="left" w:pos="1170"/>
        </w:tabs>
        <w:ind w:left="990"/>
        <w:rPr>
          <w:b/>
        </w:rPr>
      </w:pPr>
      <w:r>
        <w:rPr>
          <w:b/>
        </w:rPr>
        <w:t xml:space="preserve"> Organization :</w:t>
      </w:r>
    </w:p>
    <w:p w:rsidR="00E130B4" w:rsidRDefault="00BC6C80" w:rsidP="004069CF">
      <w:pPr>
        <w:tabs>
          <w:tab w:val="left" w:pos="720"/>
          <w:tab w:val="left" w:pos="900"/>
          <w:tab w:val="left" w:pos="1170"/>
        </w:tabs>
        <w:ind w:left="990"/>
      </w:pPr>
      <w:r>
        <w:t>FURNITURE</w:t>
      </w:r>
      <w:r w:rsidR="00E130B4">
        <w:t xml:space="preserve"> SHOPPING CART SYSTEM</w:t>
      </w:r>
      <w:r w:rsidR="003F641A">
        <w:t xml:space="preserve"> </w:t>
      </w:r>
      <w:r w:rsidR="006F7218">
        <w:t xml:space="preserve"> (Furniture Avenue)</w:t>
      </w:r>
    </w:p>
    <w:p w:rsidR="00E130B4" w:rsidRDefault="00E130B4" w:rsidP="004069CF">
      <w:pPr>
        <w:tabs>
          <w:tab w:val="left" w:pos="720"/>
          <w:tab w:val="left" w:pos="900"/>
          <w:tab w:val="left" w:pos="1170"/>
          <w:tab w:val="left" w:pos="2355"/>
        </w:tabs>
        <w:ind w:left="990"/>
        <w:rPr>
          <w:b/>
        </w:rPr>
      </w:pPr>
    </w:p>
    <w:p w:rsidR="00E130B4" w:rsidRDefault="00E130B4" w:rsidP="00872247">
      <w:pPr>
        <w:numPr>
          <w:ilvl w:val="1"/>
          <w:numId w:val="5"/>
        </w:numPr>
        <w:tabs>
          <w:tab w:val="left" w:pos="720"/>
          <w:tab w:val="left" w:pos="900"/>
          <w:tab w:val="left" w:pos="1170"/>
        </w:tabs>
        <w:ind w:left="990"/>
        <w:rPr>
          <w:b/>
        </w:rPr>
      </w:pPr>
      <w:r>
        <w:rPr>
          <w:b/>
        </w:rPr>
        <w:t>Applicable Documents :</w:t>
      </w:r>
    </w:p>
    <w:p w:rsidR="00E130B4" w:rsidRDefault="00E130B4" w:rsidP="004069CF">
      <w:pPr>
        <w:tabs>
          <w:tab w:val="left" w:pos="720"/>
          <w:tab w:val="left" w:pos="900"/>
          <w:tab w:val="left" w:pos="1170"/>
        </w:tabs>
        <w:ind w:left="990"/>
        <w:jc w:val="both"/>
      </w:pPr>
      <w:r>
        <w:rPr>
          <w:b/>
        </w:rPr>
        <w:t xml:space="preserve"> </w:t>
      </w:r>
      <w:r>
        <w:t>The following documents provide information necessary to understand this documentation:</w:t>
      </w:r>
    </w:p>
    <w:p w:rsidR="00E130B4" w:rsidRDefault="00E130B4">
      <w:pPr>
        <w:ind w:left="1440"/>
        <w:rPr>
          <w:b/>
        </w:rPr>
      </w:pPr>
    </w:p>
    <w:p w:rsidR="00E130B4" w:rsidRDefault="00E130B4">
      <w:pPr>
        <w:ind w:left="1440"/>
      </w:pPr>
    </w:p>
    <w:p w:rsidR="00E130B4" w:rsidRDefault="00E130B4">
      <w:pPr>
        <w:ind w:left="1440"/>
      </w:pPr>
    </w:p>
    <w:p w:rsidR="00E130B4" w:rsidRDefault="00E130B4">
      <w:pPr>
        <w:ind w:left="1440"/>
      </w:pPr>
    </w:p>
    <w:p w:rsidR="00E130B4" w:rsidRDefault="00E130B4" w:rsidP="00872247">
      <w:pPr>
        <w:pageBreakBefore/>
        <w:numPr>
          <w:ilvl w:val="0"/>
          <w:numId w:val="5"/>
        </w:numPr>
        <w:rPr>
          <w:b/>
        </w:rPr>
      </w:pPr>
      <w:r>
        <w:rPr>
          <w:b/>
          <w:u w:val="single"/>
        </w:rPr>
        <w:lastRenderedPageBreak/>
        <w:t>Software Requirement Specification</w:t>
      </w:r>
      <w:r>
        <w:rPr>
          <w:b/>
        </w:rPr>
        <w:t>:</w:t>
      </w:r>
    </w:p>
    <w:p w:rsidR="00E130B4" w:rsidRDefault="00E130B4">
      <w:pPr>
        <w:rPr>
          <w:b/>
        </w:rPr>
      </w:pPr>
    </w:p>
    <w:p w:rsidR="00E130B4" w:rsidRDefault="00E130B4" w:rsidP="00872247">
      <w:pPr>
        <w:widowControl w:val="0"/>
        <w:numPr>
          <w:ilvl w:val="0"/>
          <w:numId w:val="9"/>
        </w:numPr>
        <w:spacing w:line="240" w:lineRule="auto"/>
        <w:jc w:val="both"/>
        <w:rPr>
          <w:b/>
          <w:bCs w:val="0"/>
        </w:rPr>
      </w:pPr>
      <w:r>
        <w:rPr>
          <w:b/>
          <w:bCs w:val="0"/>
        </w:rPr>
        <w:t>System Abstract –</w:t>
      </w:r>
    </w:p>
    <w:p w:rsidR="00E130B4" w:rsidRDefault="00E130B4">
      <w:pPr>
        <w:widowControl w:val="0"/>
        <w:spacing w:line="240" w:lineRule="auto"/>
        <w:ind w:left="720" w:firstLine="720"/>
        <w:jc w:val="both"/>
      </w:pPr>
      <w:r>
        <w:t xml:space="preserve">The </w:t>
      </w:r>
      <w:r w:rsidR="00BC6C80">
        <w:t>Furniture</w:t>
      </w:r>
      <w:r>
        <w:t xml:space="preserve"> Shopping Cart system facilitates the Customer to view the Items Products, inquire about the item details, availability of seats and many more. The major functionality of system is to allow the user to book and cancels the flights as per user requirements. It also provides the administrator or manager to modify existing flights or to introduce a new flight’s in the schedule.</w:t>
      </w:r>
    </w:p>
    <w:p w:rsidR="00E130B4" w:rsidRDefault="00E130B4">
      <w:pPr>
        <w:rPr>
          <w:b/>
        </w:rPr>
      </w:pPr>
    </w:p>
    <w:p w:rsidR="00E130B4" w:rsidRDefault="00E130B4" w:rsidP="00872247">
      <w:pPr>
        <w:widowControl w:val="0"/>
        <w:numPr>
          <w:ilvl w:val="0"/>
          <w:numId w:val="9"/>
        </w:numPr>
        <w:spacing w:line="240" w:lineRule="auto"/>
        <w:jc w:val="both"/>
      </w:pPr>
      <w:r>
        <w:t>Major features provided by the system are :</w:t>
      </w:r>
    </w:p>
    <w:p w:rsidR="00E130B4" w:rsidRDefault="00E130B4" w:rsidP="00872247">
      <w:pPr>
        <w:widowControl w:val="0"/>
        <w:numPr>
          <w:ilvl w:val="0"/>
          <w:numId w:val="10"/>
        </w:numPr>
        <w:tabs>
          <w:tab w:val="left" w:pos="720"/>
          <w:tab w:val="left" w:pos="1080"/>
          <w:tab w:val="left" w:pos="1440"/>
        </w:tabs>
        <w:spacing w:line="240" w:lineRule="auto"/>
        <w:jc w:val="both"/>
      </w:pPr>
      <w:r>
        <w:t>Customer</w:t>
      </w:r>
    </w:p>
    <w:p w:rsidR="00E130B4" w:rsidRDefault="00E130B4" w:rsidP="00CB5F95">
      <w:pPr>
        <w:widowControl w:val="0"/>
        <w:tabs>
          <w:tab w:val="left" w:pos="720"/>
          <w:tab w:val="left" w:pos="1080"/>
          <w:tab w:val="left" w:pos="1440"/>
        </w:tabs>
        <w:spacing w:line="240" w:lineRule="auto"/>
        <w:ind w:left="720"/>
        <w:jc w:val="both"/>
      </w:pPr>
      <w:r>
        <w:t>The system allow</w:t>
      </w:r>
      <w:r w:rsidR="006F7218">
        <w:t>s the user or member to perform query</w:t>
      </w:r>
      <w:r>
        <w:t xml:space="preserve"> including</w:t>
      </w:r>
      <w:r w:rsidR="006F7218">
        <w:t xml:space="preserve"> furniture price</w:t>
      </w:r>
      <w:r>
        <w:t xml:space="preserve">, </w:t>
      </w:r>
      <w:r w:rsidR="006F7218">
        <w:t xml:space="preserve">material and other specific </w:t>
      </w:r>
      <w:r>
        <w:t>details, etc.</w:t>
      </w:r>
    </w:p>
    <w:p w:rsidR="00E130B4" w:rsidRDefault="00E130B4" w:rsidP="00CB5F95">
      <w:pPr>
        <w:widowControl w:val="0"/>
        <w:tabs>
          <w:tab w:val="left" w:pos="720"/>
          <w:tab w:val="left" w:pos="1080"/>
          <w:tab w:val="left" w:pos="1440"/>
        </w:tabs>
        <w:spacing w:line="240" w:lineRule="auto"/>
        <w:ind w:left="360"/>
        <w:jc w:val="both"/>
      </w:pPr>
    </w:p>
    <w:p w:rsidR="00E130B4" w:rsidRDefault="00E130B4" w:rsidP="00872247">
      <w:pPr>
        <w:widowControl w:val="0"/>
        <w:numPr>
          <w:ilvl w:val="0"/>
          <w:numId w:val="2"/>
        </w:numPr>
        <w:tabs>
          <w:tab w:val="left" w:pos="720"/>
          <w:tab w:val="left" w:pos="1080"/>
          <w:tab w:val="left" w:pos="1440"/>
        </w:tabs>
        <w:spacing w:line="240" w:lineRule="auto"/>
        <w:jc w:val="both"/>
      </w:pPr>
      <w:r>
        <w:t>Administrator</w:t>
      </w:r>
    </w:p>
    <w:p w:rsidR="00E130B4" w:rsidRDefault="00E130B4" w:rsidP="00CB5F95">
      <w:pPr>
        <w:widowControl w:val="0"/>
        <w:tabs>
          <w:tab w:val="left" w:pos="720"/>
          <w:tab w:val="left" w:pos="1080"/>
          <w:tab w:val="left" w:pos="1440"/>
        </w:tabs>
        <w:spacing w:line="240" w:lineRule="auto"/>
        <w:ind w:left="720"/>
        <w:jc w:val="both"/>
      </w:pPr>
      <w:r>
        <w:t>It allows the customer to register in order to give the services to its member  .</w:t>
      </w:r>
    </w:p>
    <w:p w:rsidR="00E130B4" w:rsidRDefault="00E130B4" w:rsidP="00CB5F95">
      <w:pPr>
        <w:widowControl w:val="0"/>
        <w:tabs>
          <w:tab w:val="left" w:pos="720"/>
          <w:tab w:val="left" w:pos="1080"/>
          <w:tab w:val="left" w:pos="1440"/>
        </w:tabs>
        <w:spacing w:line="240" w:lineRule="auto"/>
        <w:ind w:left="720"/>
        <w:jc w:val="both"/>
      </w:pPr>
    </w:p>
    <w:p w:rsidR="00E130B4" w:rsidRDefault="00BC6C80" w:rsidP="00CB5F95">
      <w:pPr>
        <w:widowControl w:val="0"/>
        <w:numPr>
          <w:ilvl w:val="0"/>
          <w:numId w:val="1"/>
        </w:numPr>
        <w:tabs>
          <w:tab w:val="left" w:pos="720"/>
          <w:tab w:val="left" w:pos="1080"/>
          <w:tab w:val="left" w:pos="1440"/>
        </w:tabs>
        <w:spacing w:line="240" w:lineRule="auto"/>
        <w:jc w:val="both"/>
      </w:pPr>
      <w:r>
        <w:t>Furniture</w:t>
      </w:r>
      <w:r w:rsidR="00E130B4">
        <w:t xml:space="preserve"> shopping system </w:t>
      </w:r>
    </w:p>
    <w:p w:rsidR="00E130B4" w:rsidRDefault="00E130B4" w:rsidP="00CB5F95">
      <w:pPr>
        <w:widowControl w:val="0"/>
        <w:tabs>
          <w:tab w:val="left" w:pos="720"/>
          <w:tab w:val="left" w:pos="1080"/>
          <w:tab w:val="left" w:pos="1440"/>
        </w:tabs>
        <w:spacing w:line="240" w:lineRule="auto"/>
        <w:ind w:left="720"/>
        <w:jc w:val="both"/>
      </w:pPr>
      <w:r>
        <w:t>The system allows the member to order the product as per his/her requirements. The customer is prompt to enter the customer  details and credit card details. The member then receives the unique cart number .</w:t>
      </w:r>
    </w:p>
    <w:p w:rsidR="00E130B4" w:rsidRDefault="00E130B4" w:rsidP="00CB5F95">
      <w:pPr>
        <w:widowControl w:val="0"/>
        <w:tabs>
          <w:tab w:val="left" w:pos="720"/>
          <w:tab w:val="left" w:pos="1080"/>
          <w:tab w:val="left" w:pos="1440"/>
        </w:tabs>
        <w:spacing w:line="240" w:lineRule="auto"/>
        <w:ind w:left="360"/>
        <w:jc w:val="both"/>
      </w:pPr>
    </w:p>
    <w:p w:rsidR="00E130B4" w:rsidRDefault="00E130B4" w:rsidP="00872247">
      <w:pPr>
        <w:widowControl w:val="0"/>
        <w:numPr>
          <w:ilvl w:val="0"/>
          <w:numId w:val="18"/>
        </w:numPr>
        <w:tabs>
          <w:tab w:val="left" w:pos="720"/>
          <w:tab w:val="left" w:pos="1080"/>
          <w:tab w:val="left" w:pos="1440"/>
        </w:tabs>
        <w:spacing w:line="240" w:lineRule="auto"/>
      </w:pPr>
      <w:r>
        <w:t xml:space="preserve"> Product Listing</w:t>
      </w:r>
    </w:p>
    <w:p w:rsidR="00E130B4" w:rsidRDefault="00E130B4" w:rsidP="00CB5F95">
      <w:pPr>
        <w:widowControl w:val="0"/>
        <w:tabs>
          <w:tab w:val="left" w:pos="720"/>
          <w:tab w:val="left" w:pos="1080"/>
          <w:tab w:val="left" w:pos="1440"/>
        </w:tabs>
        <w:spacing w:line="240" w:lineRule="auto"/>
        <w:ind w:left="720"/>
      </w:pPr>
      <w:r>
        <w:t xml:space="preserve">     This process gives the details about the purchasing process made by the customer at    the details of the shipping and taxes involved with the cost</w:t>
      </w:r>
    </w:p>
    <w:p w:rsidR="00E130B4" w:rsidRDefault="00E130B4" w:rsidP="00CB5F95">
      <w:pPr>
        <w:widowControl w:val="0"/>
        <w:tabs>
          <w:tab w:val="left" w:pos="720"/>
          <w:tab w:val="left" w:pos="1080"/>
          <w:tab w:val="left" w:pos="1440"/>
        </w:tabs>
        <w:spacing w:line="240" w:lineRule="auto"/>
        <w:ind w:left="720"/>
      </w:pPr>
    </w:p>
    <w:p w:rsidR="00E130B4" w:rsidRDefault="00E130B4" w:rsidP="00872247">
      <w:pPr>
        <w:widowControl w:val="0"/>
        <w:numPr>
          <w:ilvl w:val="0"/>
          <w:numId w:val="18"/>
        </w:numPr>
        <w:tabs>
          <w:tab w:val="left" w:pos="720"/>
          <w:tab w:val="left" w:pos="1080"/>
          <w:tab w:val="left" w:pos="1170"/>
          <w:tab w:val="left" w:pos="1440"/>
        </w:tabs>
        <w:spacing w:line="240" w:lineRule="auto"/>
        <w:jc w:val="both"/>
      </w:pPr>
      <w:r>
        <w:t>Administrator</w:t>
      </w:r>
    </w:p>
    <w:p w:rsidR="00E130B4" w:rsidRDefault="00E130B4" w:rsidP="00CB5F95">
      <w:pPr>
        <w:widowControl w:val="0"/>
        <w:tabs>
          <w:tab w:val="left" w:pos="720"/>
          <w:tab w:val="left" w:pos="1080"/>
          <w:tab w:val="left" w:pos="1260"/>
          <w:tab w:val="left" w:pos="1440"/>
          <w:tab w:val="left" w:pos="1620"/>
        </w:tabs>
        <w:spacing w:line="240" w:lineRule="auto"/>
        <w:ind w:left="720"/>
      </w:pPr>
      <w:r>
        <w:t>The administrator module of the system allows the admin/manager to manage the products item It provides the admin /manger to modify or change the existing items or to introduce a new items. Apart from modifying the category it also allow the admin/manager to take the taxes and include the shipping charges along with the h/w s/w and service requirements.</w:t>
      </w:r>
    </w:p>
    <w:p w:rsidR="00E130B4" w:rsidRDefault="00E130B4">
      <w:pPr>
        <w:widowControl w:val="0"/>
        <w:spacing w:line="240" w:lineRule="auto"/>
        <w:ind w:left="720"/>
        <w:jc w:val="center"/>
      </w:pPr>
    </w:p>
    <w:p w:rsidR="00E130B4" w:rsidRDefault="00E130B4">
      <w:pPr>
        <w:widowControl w:val="0"/>
        <w:spacing w:line="240" w:lineRule="auto"/>
        <w:ind w:left="720"/>
        <w:jc w:val="both"/>
      </w:pPr>
    </w:p>
    <w:p w:rsidR="00E130B4" w:rsidRDefault="00E130B4">
      <w:pPr>
        <w:widowControl w:val="0"/>
        <w:spacing w:line="240" w:lineRule="auto"/>
        <w:ind w:left="360"/>
        <w:jc w:val="center"/>
      </w:pPr>
    </w:p>
    <w:p w:rsidR="00E130B4" w:rsidRDefault="00E130B4">
      <w:pPr>
        <w:rPr>
          <w:b/>
        </w:rPr>
      </w:pPr>
    </w:p>
    <w:p w:rsidR="00E130B4" w:rsidRDefault="00E130B4"/>
    <w:p w:rsidR="00E130B4" w:rsidRDefault="00E130B4"/>
    <w:p w:rsidR="00E130B4" w:rsidRDefault="00E130B4" w:rsidP="00872247">
      <w:pPr>
        <w:pageBreakBefore/>
        <w:widowControl w:val="0"/>
        <w:numPr>
          <w:ilvl w:val="0"/>
          <w:numId w:val="2"/>
        </w:numPr>
        <w:spacing w:line="240" w:lineRule="auto"/>
        <w:jc w:val="both"/>
        <w:rPr>
          <w:b/>
          <w:u w:val="single"/>
        </w:rPr>
      </w:pPr>
      <w:r>
        <w:rPr>
          <w:b/>
        </w:rPr>
        <w:lastRenderedPageBreak/>
        <w:t xml:space="preserve"> </w:t>
      </w:r>
      <w:r>
        <w:rPr>
          <w:b/>
          <w:u w:val="single"/>
        </w:rPr>
        <w:t>Functional Model.</w:t>
      </w:r>
    </w:p>
    <w:p w:rsidR="00E130B4" w:rsidRDefault="00E130B4"/>
    <w:p w:rsidR="00E130B4" w:rsidRDefault="00BC6C80">
      <w:r>
        <w:rPr>
          <w:rFonts w:ascii="Arial" w:hAnsi="Arial" w:cs="Arial"/>
          <w:noProof/>
          <w:sz w:val="20"/>
          <w:szCs w:val="20"/>
          <w:lang w:val="en-IN" w:eastAsia="en-IN"/>
        </w:rPr>
        <w:drawing>
          <wp:inline distT="0" distB="0" distL="0" distR="0">
            <wp:extent cx="5448300" cy="4133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grayscl/>
                      <a:biLevel thresh="50000"/>
                    </a:blip>
                    <a:srcRect/>
                    <a:stretch>
                      <a:fillRect/>
                    </a:stretch>
                  </pic:blipFill>
                  <pic:spPr bwMode="auto">
                    <a:xfrm>
                      <a:off x="0" y="0"/>
                      <a:ext cx="5448300" cy="4133850"/>
                    </a:xfrm>
                    <a:prstGeom prst="rect">
                      <a:avLst/>
                    </a:prstGeom>
                    <a:solidFill>
                      <a:srgbClr val="FFFFFF"/>
                    </a:solidFill>
                    <a:ln w="9525">
                      <a:noFill/>
                      <a:miter lim="800000"/>
                      <a:headEnd/>
                      <a:tailEnd/>
                    </a:ln>
                  </pic:spPr>
                </pic:pic>
              </a:graphicData>
            </a:graphic>
          </wp:inline>
        </w:drawing>
      </w:r>
    </w:p>
    <w:p w:rsidR="00E130B4" w:rsidRDefault="00E130B4"/>
    <w:p w:rsidR="00E130B4" w:rsidRDefault="00E130B4">
      <w:pPr>
        <w:widowControl w:val="0"/>
        <w:spacing w:line="240" w:lineRule="auto"/>
        <w:jc w:val="center"/>
        <w:rPr>
          <w:b/>
          <w:bCs w:val="0"/>
          <w:u w:val="single"/>
        </w:rPr>
      </w:pPr>
      <w:r>
        <w:rPr>
          <w:b/>
          <w:bCs w:val="0"/>
        </w:rPr>
        <w:t xml:space="preserve">Fig 3.1 </w:t>
      </w:r>
      <w:r>
        <w:rPr>
          <w:b/>
          <w:bCs w:val="0"/>
          <w:u w:val="single"/>
        </w:rPr>
        <w:t xml:space="preserve">Data Flow Diagram for </w:t>
      </w:r>
      <w:r w:rsidR="00BC6C80">
        <w:rPr>
          <w:b/>
          <w:bCs w:val="0"/>
          <w:u w:val="single"/>
        </w:rPr>
        <w:t>Furniture</w:t>
      </w:r>
      <w:r>
        <w:rPr>
          <w:b/>
          <w:bCs w:val="0"/>
          <w:u w:val="single"/>
        </w:rPr>
        <w:t xml:space="preserve"> Shopping Cart Software</w:t>
      </w:r>
    </w:p>
    <w:p w:rsidR="00E130B4" w:rsidRDefault="00E130B4">
      <w:pPr>
        <w:jc w:val="center"/>
      </w:pPr>
    </w:p>
    <w:p w:rsidR="00E130B4" w:rsidRDefault="00BC6C80">
      <w:pPr>
        <w:widowControl w:val="0"/>
        <w:tabs>
          <w:tab w:val="left" w:pos="1635"/>
          <w:tab w:val="center" w:pos="4320"/>
        </w:tabs>
        <w:spacing w:line="240" w:lineRule="auto"/>
        <w:jc w:val="center"/>
        <w:rPr>
          <w:b/>
          <w:bCs w:val="0"/>
          <w:u w:val="single"/>
        </w:rPr>
      </w:pPr>
      <w:r>
        <w:rPr>
          <w:rFonts w:ascii="Arial" w:hAnsi="Arial" w:cs="Arial"/>
          <w:noProof/>
          <w:sz w:val="20"/>
          <w:szCs w:val="20"/>
          <w:lang w:val="en-IN" w:eastAsia="en-IN"/>
        </w:rPr>
        <w:lastRenderedPageBreak/>
        <w:drawing>
          <wp:inline distT="0" distB="0" distL="0" distR="0">
            <wp:extent cx="5943600" cy="46386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grayscl/>
                      <a:biLevel thresh="50000"/>
                    </a:blip>
                    <a:srcRect/>
                    <a:stretch>
                      <a:fillRect/>
                    </a:stretch>
                  </pic:blipFill>
                  <pic:spPr bwMode="auto">
                    <a:xfrm>
                      <a:off x="0" y="0"/>
                      <a:ext cx="5943600" cy="4638675"/>
                    </a:xfrm>
                    <a:prstGeom prst="rect">
                      <a:avLst/>
                    </a:prstGeom>
                    <a:solidFill>
                      <a:srgbClr val="FFFFFF"/>
                    </a:solidFill>
                    <a:ln w="9525">
                      <a:noFill/>
                      <a:miter lim="800000"/>
                      <a:headEnd/>
                      <a:tailEnd/>
                    </a:ln>
                  </pic:spPr>
                </pic:pic>
              </a:graphicData>
            </a:graphic>
          </wp:inline>
        </w:drawing>
      </w:r>
      <w:r w:rsidR="00E130B4">
        <w:rPr>
          <w:b/>
          <w:bCs w:val="0"/>
        </w:rPr>
        <w:t xml:space="preserve"> Fig 3.2 </w:t>
      </w:r>
      <w:r w:rsidR="00E130B4">
        <w:rPr>
          <w:b/>
          <w:bCs w:val="0"/>
          <w:u w:val="single"/>
        </w:rPr>
        <w:t>Data Flow Diagram for Product Listing</w:t>
      </w:r>
    </w:p>
    <w:p w:rsidR="00E130B4" w:rsidRDefault="00E130B4">
      <w:pPr>
        <w:jc w:val="center"/>
      </w:pPr>
    </w:p>
    <w:p w:rsidR="00E130B4" w:rsidRDefault="00E130B4">
      <w:pPr>
        <w:jc w:val="center"/>
      </w:pPr>
    </w:p>
    <w:p w:rsidR="00E130B4" w:rsidRDefault="00BC6C80">
      <w:pPr>
        <w:widowControl w:val="0"/>
        <w:spacing w:line="240" w:lineRule="auto"/>
        <w:jc w:val="center"/>
        <w:rPr>
          <w:b/>
          <w:bCs w:val="0"/>
          <w:u w:val="single"/>
        </w:rPr>
      </w:pPr>
      <w:r>
        <w:rPr>
          <w:rFonts w:ascii="Arial" w:hAnsi="Arial" w:cs="Arial"/>
          <w:noProof/>
          <w:sz w:val="20"/>
          <w:szCs w:val="20"/>
          <w:lang w:val="en-IN" w:eastAsia="en-IN"/>
        </w:rPr>
        <w:lastRenderedPageBreak/>
        <w:drawing>
          <wp:inline distT="0" distB="0" distL="0" distR="0">
            <wp:extent cx="5448300" cy="7124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grayscl/>
                      <a:biLevel thresh="50000"/>
                    </a:blip>
                    <a:srcRect/>
                    <a:stretch>
                      <a:fillRect/>
                    </a:stretch>
                  </pic:blipFill>
                  <pic:spPr bwMode="auto">
                    <a:xfrm>
                      <a:off x="0" y="0"/>
                      <a:ext cx="5448300" cy="7124700"/>
                    </a:xfrm>
                    <a:prstGeom prst="rect">
                      <a:avLst/>
                    </a:prstGeom>
                    <a:solidFill>
                      <a:srgbClr val="FFFFFF"/>
                    </a:solidFill>
                    <a:ln w="9525">
                      <a:noFill/>
                      <a:miter lim="800000"/>
                      <a:headEnd/>
                      <a:tailEnd/>
                    </a:ln>
                  </pic:spPr>
                </pic:pic>
              </a:graphicData>
            </a:graphic>
          </wp:inline>
        </w:drawing>
      </w:r>
      <w:r w:rsidR="00E130B4">
        <w:rPr>
          <w:b/>
          <w:bCs w:val="0"/>
        </w:rPr>
        <w:t xml:space="preserve"> Fig 2.3 Fig : 3.3</w:t>
      </w:r>
      <w:r w:rsidR="00E130B4">
        <w:rPr>
          <w:b/>
          <w:bCs w:val="0"/>
          <w:u w:val="single"/>
        </w:rPr>
        <w:t>Data Flow Diagram for Administrator.</w:t>
      </w:r>
    </w:p>
    <w:p w:rsidR="00E130B4" w:rsidRDefault="00E130B4">
      <w:pPr>
        <w:jc w:val="center"/>
      </w:pPr>
    </w:p>
    <w:p w:rsidR="00E130B4" w:rsidRDefault="00BC6C80">
      <w:pPr>
        <w:widowControl w:val="0"/>
        <w:spacing w:line="240" w:lineRule="auto"/>
        <w:ind w:left="360"/>
        <w:jc w:val="center"/>
        <w:rPr>
          <w:b/>
          <w:bCs w:val="0"/>
          <w:u w:val="single"/>
        </w:rPr>
      </w:pPr>
      <w:r>
        <w:rPr>
          <w:rFonts w:ascii="Arial" w:hAnsi="Arial" w:cs="Arial"/>
          <w:noProof/>
          <w:sz w:val="20"/>
          <w:szCs w:val="20"/>
          <w:lang w:val="en-IN" w:eastAsia="en-IN"/>
        </w:rPr>
        <w:lastRenderedPageBreak/>
        <w:drawing>
          <wp:inline distT="0" distB="0" distL="0" distR="0">
            <wp:extent cx="5267325" cy="5715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biLevel thresh="50000"/>
                    </a:blip>
                    <a:srcRect/>
                    <a:stretch>
                      <a:fillRect/>
                    </a:stretch>
                  </pic:blipFill>
                  <pic:spPr bwMode="auto">
                    <a:xfrm>
                      <a:off x="0" y="0"/>
                      <a:ext cx="5267325" cy="5715000"/>
                    </a:xfrm>
                    <a:prstGeom prst="rect">
                      <a:avLst/>
                    </a:prstGeom>
                    <a:solidFill>
                      <a:srgbClr val="FFFFFF"/>
                    </a:solidFill>
                    <a:ln w="9525">
                      <a:noFill/>
                      <a:miter lim="800000"/>
                      <a:headEnd/>
                      <a:tailEnd/>
                    </a:ln>
                  </pic:spPr>
                </pic:pic>
              </a:graphicData>
            </a:graphic>
          </wp:inline>
        </w:drawing>
      </w:r>
      <w:r w:rsidR="00E130B4">
        <w:rPr>
          <w:b/>
          <w:bCs w:val="0"/>
        </w:rPr>
        <w:t xml:space="preserve"> </w:t>
      </w:r>
      <w:r w:rsidR="00E130B4">
        <w:rPr>
          <w:b/>
          <w:bCs w:val="0"/>
          <w:color w:val="FFFFFF"/>
        </w:rPr>
        <w:t>Fig</w:t>
      </w:r>
      <w:r w:rsidR="009D2617">
        <w:rPr>
          <w:b/>
          <w:bCs w:val="0"/>
        </w:rPr>
        <w:t xml:space="preserve"> Fig: </w:t>
      </w:r>
      <w:r w:rsidR="00E130B4">
        <w:rPr>
          <w:b/>
          <w:bCs w:val="0"/>
          <w:u w:val="single"/>
        </w:rPr>
        <w:t>Data Flow Diagram for Secure Gateway Provider.</w:t>
      </w:r>
      <w:r w:rsidR="00E130B4">
        <w:rPr>
          <w:b/>
          <w:bCs w:val="0"/>
          <w:u w:val="single"/>
        </w:rPr>
        <w:br/>
      </w:r>
    </w:p>
    <w:p w:rsidR="00E130B4" w:rsidRDefault="00E130B4">
      <w:pPr>
        <w:jc w:val="center"/>
      </w:pPr>
    </w:p>
    <w:p w:rsidR="00E130B4" w:rsidRDefault="00E130B4"/>
    <w:p w:rsidR="00E130B4" w:rsidRDefault="00E130B4">
      <w:pPr>
        <w:jc w:val="center"/>
      </w:pPr>
    </w:p>
    <w:p w:rsidR="00E130B4" w:rsidRDefault="00E130B4"/>
    <w:p w:rsidR="00E130B4" w:rsidRDefault="00E130B4"/>
    <w:p w:rsidR="00E130B4" w:rsidRDefault="00E130B4"/>
    <w:p w:rsidR="00E130B4" w:rsidRDefault="00E130B4"/>
    <w:p w:rsidR="00E130B4" w:rsidRDefault="00E130B4"/>
    <w:p w:rsidR="00E130B4" w:rsidRDefault="00E130B4" w:rsidP="00872247">
      <w:pPr>
        <w:numPr>
          <w:ilvl w:val="0"/>
          <w:numId w:val="2"/>
        </w:numPr>
        <w:jc w:val="both"/>
        <w:rPr>
          <w:b/>
        </w:rPr>
      </w:pPr>
      <w:r>
        <w:rPr>
          <w:b/>
        </w:rPr>
        <w:lastRenderedPageBreak/>
        <w:t xml:space="preserve">  Activity Diagram.</w:t>
      </w:r>
    </w:p>
    <w:p w:rsidR="00E130B4" w:rsidRDefault="00E130B4">
      <w:pPr>
        <w:ind w:left="720"/>
        <w:jc w:val="both"/>
        <w:rPr>
          <w:b/>
        </w:rPr>
      </w:pPr>
    </w:p>
    <w:p w:rsidR="00E130B4" w:rsidRDefault="00E130B4" w:rsidP="00872247">
      <w:pPr>
        <w:numPr>
          <w:ilvl w:val="0"/>
          <w:numId w:val="8"/>
        </w:numPr>
        <w:autoSpaceDE/>
        <w:spacing w:line="240" w:lineRule="auto"/>
        <w:jc w:val="both"/>
      </w:pPr>
      <w:r>
        <w:t xml:space="preserve">An Activity diagram is a visual representation of any system's activities and flows of data or decisions between activities. </w:t>
      </w:r>
    </w:p>
    <w:p w:rsidR="00E130B4" w:rsidRDefault="00E130B4" w:rsidP="00872247">
      <w:pPr>
        <w:numPr>
          <w:ilvl w:val="0"/>
          <w:numId w:val="8"/>
        </w:numPr>
        <w:tabs>
          <w:tab w:val="left" w:pos="720"/>
        </w:tabs>
        <w:autoSpaceDE/>
        <w:spacing w:line="240" w:lineRule="auto"/>
        <w:ind w:left="360" w:firstLine="0"/>
        <w:jc w:val="both"/>
      </w:pPr>
      <w:r>
        <w:t>Activity diagrams provide a very broad view of a business process.</w:t>
      </w:r>
    </w:p>
    <w:p w:rsidR="00E130B4" w:rsidRDefault="00E130B4" w:rsidP="00872247">
      <w:pPr>
        <w:numPr>
          <w:ilvl w:val="0"/>
          <w:numId w:val="8"/>
        </w:numPr>
        <w:tabs>
          <w:tab w:val="left" w:pos="720"/>
        </w:tabs>
        <w:autoSpaceDE/>
        <w:spacing w:line="240" w:lineRule="auto"/>
        <w:ind w:left="360" w:firstLine="0"/>
        <w:jc w:val="both"/>
      </w:pPr>
      <w:r>
        <w:t>They represent the dynamics of a system.</w:t>
      </w:r>
    </w:p>
    <w:p w:rsidR="00E130B4" w:rsidRDefault="00E130B4" w:rsidP="00872247">
      <w:pPr>
        <w:numPr>
          <w:ilvl w:val="0"/>
          <w:numId w:val="8"/>
        </w:numPr>
        <w:tabs>
          <w:tab w:val="left" w:pos="720"/>
        </w:tabs>
        <w:autoSpaceDE/>
        <w:spacing w:line="240" w:lineRule="auto"/>
        <w:ind w:left="360" w:firstLine="0"/>
        <w:jc w:val="both"/>
      </w:pPr>
      <w:r>
        <w:t xml:space="preserve">They are flow charts that are used to show the work flow of a system. </w:t>
      </w:r>
    </w:p>
    <w:p w:rsidR="00E130B4" w:rsidRDefault="00E130B4" w:rsidP="00872247">
      <w:pPr>
        <w:numPr>
          <w:ilvl w:val="0"/>
          <w:numId w:val="8"/>
        </w:numPr>
        <w:tabs>
          <w:tab w:val="left" w:pos="720"/>
        </w:tabs>
        <w:autoSpaceDE/>
        <w:spacing w:line="240" w:lineRule="auto"/>
        <w:ind w:left="360" w:firstLine="0"/>
        <w:jc w:val="both"/>
      </w:pPr>
      <w:r>
        <w:t>They show the flow of control from activity to activity in the system.</w:t>
      </w:r>
    </w:p>
    <w:p w:rsidR="00C14284" w:rsidRDefault="00E130B4" w:rsidP="00872247">
      <w:pPr>
        <w:numPr>
          <w:ilvl w:val="0"/>
          <w:numId w:val="8"/>
        </w:numPr>
        <w:tabs>
          <w:tab w:val="left" w:pos="720"/>
        </w:tabs>
        <w:autoSpaceDE/>
        <w:spacing w:line="240" w:lineRule="auto"/>
        <w:ind w:left="360" w:firstLine="0"/>
        <w:jc w:val="both"/>
      </w:pPr>
      <w:r>
        <w:t>They show what activities can be done in parallel, and any alternative paths through the</w:t>
      </w:r>
    </w:p>
    <w:p w:rsidR="00E130B4" w:rsidRDefault="00C14284" w:rsidP="00C14284">
      <w:pPr>
        <w:autoSpaceDE/>
        <w:spacing w:line="240" w:lineRule="auto"/>
        <w:ind w:left="360"/>
        <w:jc w:val="both"/>
      </w:pPr>
      <w:r>
        <w:t xml:space="preserve">       flow</w:t>
      </w:r>
      <w:r w:rsidR="00E130B4">
        <w:t xml:space="preserve">. </w:t>
      </w:r>
    </w:p>
    <w:p w:rsidR="00E130B4" w:rsidRDefault="00E130B4" w:rsidP="00872247">
      <w:pPr>
        <w:numPr>
          <w:ilvl w:val="0"/>
          <w:numId w:val="8"/>
        </w:numPr>
        <w:tabs>
          <w:tab w:val="left" w:pos="720"/>
        </w:tabs>
        <w:autoSpaceDE/>
        <w:spacing w:line="240" w:lineRule="auto"/>
        <w:ind w:left="360" w:firstLine="0"/>
        <w:jc w:val="both"/>
      </w:pPr>
      <w:r>
        <w:t>Purpose</w:t>
      </w:r>
    </w:p>
    <w:p w:rsidR="00C14284" w:rsidRDefault="00C14284" w:rsidP="00872247">
      <w:pPr>
        <w:numPr>
          <w:ilvl w:val="1"/>
          <w:numId w:val="8"/>
        </w:numPr>
        <w:tabs>
          <w:tab w:val="left" w:pos="990"/>
          <w:tab w:val="left" w:pos="2160"/>
        </w:tabs>
        <w:autoSpaceDE/>
        <w:spacing w:line="240" w:lineRule="auto"/>
        <w:ind w:left="1080"/>
        <w:jc w:val="both"/>
      </w:pPr>
      <w:r>
        <w:t>Model business workflows</w:t>
      </w:r>
    </w:p>
    <w:p w:rsidR="00E130B4" w:rsidRDefault="00E130B4" w:rsidP="00872247">
      <w:pPr>
        <w:numPr>
          <w:ilvl w:val="1"/>
          <w:numId w:val="8"/>
        </w:numPr>
        <w:tabs>
          <w:tab w:val="left" w:pos="990"/>
          <w:tab w:val="left" w:pos="2160"/>
        </w:tabs>
        <w:autoSpaceDE/>
        <w:spacing w:line="240" w:lineRule="auto"/>
        <w:ind w:left="1080"/>
        <w:jc w:val="both"/>
      </w:pPr>
      <w:r>
        <w:t>Model operations</w:t>
      </w:r>
    </w:p>
    <w:p w:rsidR="00E130B4" w:rsidRDefault="00E130B4" w:rsidP="00872247">
      <w:pPr>
        <w:numPr>
          <w:ilvl w:val="0"/>
          <w:numId w:val="8"/>
        </w:numPr>
        <w:tabs>
          <w:tab w:val="left" w:pos="720"/>
        </w:tabs>
        <w:autoSpaceDE/>
        <w:spacing w:line="240" w:lineRule="auto"/>
        <w:ind w:left="360" w:firstLine="0"/>
        <w:jc w:val="both"/>
      </w:pPr>
      <w:r>
        <w:t>Activity diagrams commonly contain</w:t>
      </w:r>
    </w:p>
    <w:p w:rsidR="00E130B4" w:rsidRDefault="00E130B4" w:rsidP="00872247">
      <w:pPr>
        <w:numPr>
          <w:ilvl w:val="1"/>
          <w:numId w:val="8"/>
        </w:numPr>
        <w:tabs>
          <w:tab w:val="left" w:pos="1080"/>
          <w:tab w:val="left" w:pos="2160"/>
        </w:tabs>
        <w:autoSpaceDE/>
        <w:spacing w:line="240" w:lineRule="auto"/>
        <w:ind w:left="1080"/>
        <w:jc w:val="both"/>
      </w:pPr>
      <w:r>
        <w:t>Activity states and action states</w:t>
      </w:r>
    </w:p>
    <w:p w:rsidR="00E130B4" w:rsidRDefault="00E130B4" w:rsidP="00872247">
      <w:pPr>
        <w:numPr>
          <w:ilvl w:val="2"/>
          <w:numId w:val="8"/>
        </w:numPr>
        <w:tabs>
          <w:tab w:val="left" w:pos="1080"/>
          <w:tab w:val="left" w:pos="2160"/>
        </w:tabs>
        <w:autoSpaceDE/>
        <w:spacing w:line="240" w:lineRule="auto"/>
        <w:ind w:left="1080"/>
        <w:jc w:val="both"/>
      </w:pPr>
      <w:r>
        <w:t>Transitions</w:t>
      </w:r>
    </w:p>
    <w:p w:rsidR="00E130B4" w:rsidRDefault="00E130B4" w:rsidP="00872247">
      <w:pPr>
        <w:numPr>
          <w:ilvl w:val="3"/>
          <w:numId w:val="8"/>
        </w:numPr>
        <w:tabs>
          <w:tab w:val="left" w:pos="1080"/>
        </w:tabs>
        <w:autoSpaceDE/>
        <w:spacing w:line="240" w:lineRule="auto"/>
        <w:ind w:left="1080"/>
        <w:jc w:val="both"/>
      </w:pPr>
      <w:r>
        <w:t>Objects</w:t>
      </w:r>
    </w:p>
    <w:p w:rsidR="00E130B4" w:rsidRDefault="00E130B4" w:rsidP="00CB5F95">
      <w:pPr>
        <w:tabs>
          <w:tab w:val="left" w:pos="720"/>
          <w:tab w:val="left" w:pos="1080"/>
        </w:tabs>
        <w:ind w:left="360"/>
        <w:jc w:val="both"/>
      </w:pPr>
    </w:p>
    <w:p w:rsidR="00C14284" w:rsidRDefault="00C14284">
      <w:pPr>
        <w:tabs>
          <w:tab w:val="left" w:pos="720"/>
        </w:tabs>
        <w:ind w:left="360"/>
        <w:jc w:val="both"/>
      </w:pPr>
    </w:p>
    <w:p w:rsidR="00E130B4" w:rsidRDefault="00E130B4">
      <w:pPr>
        <w:tabs>
          <w:tab w:val="left" w:pos="720"/>
        </w:tabs>
        <w:ind w:left="360"/>
        <w:jc w:val="both"/>
        <w:rPr>
          <w:b/>
          <w:bCs w:val="0"/>
        </w:rPr>
      </w:pPr>
      <w:r>
        <w:rPr>
          <w:b/>
          <w:bCs w:val="0"/>
        </w:rPr>
        <w:t>Action States and Activity States</w:t>
      </w:r>
    </w:p>
    <w:p w:rsidR="00C14284" w:rsidRDefault="00E130B4" w:rsidP="00872247">
      <w:pPr>
        <w:numPr>
          <w:ilvl w:val="0"/>
          <w:numId w:val="12"/>
        </w:numPr>
        <w:tabs>
          <w:tab w:val="left" w:pos="720"/>
        </w:tabs>
        <w:autoSpaceDE/>
        <w:spacing w:line="240" w:lineRule="auto"/>
        <w:ind w:left="720"/>
        <w:jc w:val="both"/>
      </w:pPr>
      <w:r>
        <w:t xml:space="preserve">Action states are </w:t>
      </w:r>
      <w:r w:rsidR="00C14284">
        <w:t xml:space="preserve">atomic and cannot be decomposed </w:t>
      </w:r>
    </w:p>
    <w:p w:rsidR="00E130B4" w:rsidRDefault="00E130B4" w:rsidP="00872247">
      <w:pPr>
        <w:numPr>
          <w:ilvl w:val="0"/>
          <w:numId w:val="12"/>
        </w:numPr>
        <w:tabs>
          <w:tab w:val="left" w:pos="720"/>
        </w:tabs>
        <w:autoSpaceDE/>
        <w:spacing w:line="240" w:lineRule="auto"/>
        <w:ind w:left="720"/>
        <w:jc w:val="both"/>
      </w:pPr>
      <w:r>
        <w:t>Work of the action state is not interrupted</w:t>
      </w:r>
      <w:r w:rsidR="00C14284">
        <w:t>.</w:t>
      </w:r>
    </w:p>
    <w:p w:rsidR="00C14284" w:rsidRDefault="00E130B4" w:rsidP="00872247">
      <w:pPr>
        <w:numPr>
          <w:ilvl w:val="0"/>
          <w:numId w:val="12"/>
        </w:numPr>
        <w:tabs>
          <w:tab w:val="left" w:pos="720"/>
          <w:tab w:val="left" w:pos="1440"/>
        </w:tabs>
        <w:autoSpaceDE/>
        <w:spacing w:line="240" w:lineRule="auto"/>
        <w:ind w:left="720"/>
        <w:jc w:val="both"/>
      </w:pPr>
      <w:r>
        <w:t>Activity s</w:t>
      </w:r>
      <w:r w:rsidR="00C14284">
        <w:t>tates can be further decomposed</w:t>
      </w:r>
    </w:p>
    <w:p w:rsidR="00C14284" w:rsidRDefault="00E130B4" w:rsidP="00872247">
      <w:pPr>
        <w:numPr>
          <w:ilvl w:val="0"/>
          <w:numId w:val="12"/>
        </w:numPr>
        <w:tabs>
          <w:tab w:val="left" w:pos="720"/>
          <w:tab w:val="left" w:pos="1440"/>
        </w:tabs>
        <w:autoSpaceDE/>
        <w:spacing w:line="240" w:lineRule="auto"/>
        <w:ind w:left="720"/>
        <w:jc w:val="both"/>
      </w:pPr>
      <w:r>
        <w:t>Their activity being represe</w:t>
      </w:r>
      <w:r w:rsidR="00C14284">
        <w:t>nted by other activity diagrams</w:t>
      </w:r>
    </w:p>
    <w:p w:rsidR="00C14284" w:rsidRDefault="00C14284" w:rsidP="00872247">
      <w:pPr>
        <w:numPr>
          <w:ilvl w:val="0"/>
          <w:numId w:val="12"/>
        </w:numPr>
        <w:tabs>
          <w:tab w:val="left" w:pos="720"/>
          <w:tab w:val="left" w:pos="1440"/>
        </w:tabs>
        <w:autoSpaceDE/>
        <w:spacing w:line="240" w:lineRule="auto"/>
        <w:ind w:left="720"/>
        <w:jc w:val="both"/>
      </w:pPr>
      <w:r>
        <w:t>They may be interrupted</w:t>
      </w:r>
    </w:p>
    <w:p w:rsidR="00E130B4" w:rsidRDefault="00E130B4" w:rsidP="00872247">
      <w:pPr>
        <w:numPr>
          <w:ilvl w:val="0"/>
          <w:numId w:val="12"/>
        </w:numPr>
        <w:tabs>
          <w:tab w:val="left" w:pos="720"/>
          <w:tab w:val="left" w:pos="1440"/>
        </w:tabs>
        <w:autoSpaceDE/>
        <w:spacing w:line="240" w:lineRule="auto"/>
        <w:ind w:left="720"/>
        <w:jc w:val="both"/>
      </w:pPr>
      <w:r>
        <w:t>Represented in UML by a rounded rectangle.</w:t>
      </w:r>
    </w:p>
    <w:p w:rsidR="00E130B4" w:rsidRDefault="00D51D94">
      <w:pPr>
        <w:tabs>
          <w:tab w:val="left" w:pos="720"/>
        </w:tabs>
        <w:ind w:left="360"/>
        <w:jc w:val="both"/>
        <w:rPr>
          <w:lang w:val="en-IN"/>
        </w:rPr>
      </w:pPr>
      <w:r w:rsidRPr="00D51D94">
        <w:pict>
          <v:roundrect id="_x0000_s1464" style="position:absolute;left:0;text-align:left;margin-left:117pt;margin-top:12.65pt;width:108pt;height:27.6pt;z-index:251657728;v-text-anchor:middle" arcsize="10923f" strokeweight=".26mm">
            <v:fill color2="black"/>
            <v:stroke joinstyle="miter"/>
          </v:roundrect>
        </w:pict>
      </w:r>
    </w:p>
    <w:p w:rsidR="00E130B4" w:rsidRDefault="00E130B4">
      <w:pPr>
        <w:tabs>
          <w:tab w:val="left" w:pos="720"/>
        </w:tabs>
        <w:ind w:left="360"/>
        <w:jc w:val="both"/>
      </w:pPr>
    </w:p>
    <w:p w:rsidR="00E130B4" w:rsidRDefault="00E130B4" w:rsidP="00872247">
      <w:pPr>
        <w:numPr>
          <w:ilvl w:val="0"/>
          <w:numId w:val="12"/>
        </w:numPr>
        <w:tabs>
          <w:tab w:val="left" w:pos="720"/>
          <w:tab w:val="left" w:pos="1080"/>
        </w:tabs>
        <w:autoSpaceDE/>
        <w:spacing w:line="240" w:lineRule="auto"/>
        <w:ind w:left="720"/>
        <w:jc w:val="both"/>
      </w:pPr>
      <w:r>
        <w:rPr>
          <w:i/>
          <w:iCs/>
        </w:rPr>
        <w:t>Activity</w:t>
      </w:r>
      <w:r>
        <w:t xml:space="preserve"> represents the performance of some behavior in  the work flow. </w:t>
      </w:r>
    </w:p>
    <w:p w:rsidR="00E130B4" w:rsidRDefault="00E130B4">
      <w:pPr>
        <w:tabs>
          <w:tab w:val="left" w:pos="720"/>
        </w:tabs>
        <w:ind w:left="360"/>
        <w:jc w:val="both"/>
      </w:pPr>
    </w:p>
    <w:p w:rsidR="00C14284" w:rsidRDefault="00C14284">
      <w:pPr>
        <w:tabs>
          <w:tab w:val="left" w:pos="720"/>
        </w:tabs>
        <w:ind w:left="360"/>
        <w:jc w:val="both"/>
      </w:pPr>
    </w:p>
    <w:p w:rsidR="00E130B4" w:rsidRDefault="00E130B4">
      <w:pPr>
        <w:tabs>
          <w:tab w:val="left" w:pos="720"/>
        </w:tabs>
        <w:ind w:left="360"/>
        <w:jc w:val="both"/>
        <w:rPr>
          <w:b/>
          <w:bCs w:val="0"/>
        </w:rPr>
      </w:pPr>
      <w:r>
        <w:rPr>
          <w:b/>
          <w:bCs w:val="0"/>
        </w:rPr>
        <w:t>Transitions</w:t>
      </w:r>
    </w:p>
    <w:p w:rsidR="00E130B4" w:rsidRDefault="00E130B4" w:rsidP="00872247">
      <w:pPr>
        <w:numPr>
          <w:ilvl w:val="0"/>
          <w:numId w:val="16"/>
        </w:numPr>
        <w:tabs>
          <w:tab w:val="left" w:pos="270"/>
          <w:tab w:val="left" w:pos="360"/>
        </w:tabs>
        <w:autoSpaceDE/>
        <w:spacing w:line="240" w:lineRule="auto"/>
        <w:ind w:firstLine="0"/>
        <w:jc w:val="both"/>
        <w:rPr>
          <w:bCs w:val="0"/>
        </w:rPr>
      </w:pPr>
      <w:r>
        <w:rPr>
          <w:bCs w:val="0"/>
        </w:rPr>
        <w:t>Transitions are used to show the passing of the flow of control from activity to activity.</w:t>
      </w:r>
    </w:p>
    <w:p w:rsidR="00E130B4" w:rsidRDefault="00D51D94" w:rsidP="007C18D9">
      <w:pPr>
        <w:tabs>
          <w:tab w:val="left" w:pos="270"/>
          <w:tab w:val="left" w:pos="360"/>
        </w:tabs>
        <w:ind w:left="360"/>
        <w:jc w:val="both"/>
        <w:rPr>
          <w:bCs w:val="0"/>
          <w:lang w:val="en-IN"/>
        </w:rPr>
      </w:pPr>
      <w:r w:rsidRPr="00D51D94">
        <w:pict>
          <v:line id="_x0000_s1466" style="position:absolute;left:0;text-align:left;z-index:251659776" from="126pt,11.55pt" to="243pt,11.55pt" strokeweight=".26mm">
            <v:stroke endarrow="block" joinstyle="miter"/>
          </v:line>
        </w:pict>
      </w:r>
    </w:p>
    <w:p w:rsidR="007C18D9" w:rsidRDefault="00D51D94" w:rsidP="007C18D9">
      <w:pPr>
        <w:tabs>
          <w:tab w:val="left" w:pos="270"/>
          <w:tab w:val="left" w:pos="360"/>
        </w:tabs>
        <w:ind w:left="360"/>
        <w:jc w:val="both"/>
        <w:rPr>
          <w:b/>
          <w:bCs w:val="0"/>
        </w:rPr>
      </w:pPr>
      <w:r w:rsidRPr="00D51D94">
        <w:pict>
          <v:line id="_x0000_s1465" style="position:absolute;left:0;text-align:left;z-index:251658752" from="708pt,214.5pt" to="846pt,214.5pt" strokeweight="1.06mm">
            <v:stroke endarrow="block" joinstyle="miter"/>
          </v:line>
        </w:pict>
      </w:r>
      <w:r w:rsidR="00E130B4">
        <w:rPr>
          <w:bCs w:val="0"/>
        </w:rPr>
        <w:t xml:space="preserve">      They are typically triggered by the completion of the behavior in the originating activity</w:t>
      </w:r>
      <w:r w:rsidR="00E130B4">
        <w:rPr>
          <w:b/>
          <w:bCs w:val="0"/>
        </w:rPr>
        <w:t>.</w:t>
      </w:r>
    </w:p>
    <w:p w:rsidR="00E130B4" w:rsidRPr="007C18D9" w:rsidRDefault="00E130B4" w:rsidP="00872247">
      <w:pPr>
        <w:numPr>
          <w:ilvl w:val="0"/>
          <w:numId w:val="20"/>
        </w:numPr>
        <w:tabs>
          <w:tab w:val="left" w:pos="270"/>
          <w:tab w:val="left" w:pos="360"/>
        </w:tabs>
        <w:ind w:left="720"/>
        <w:jc w:val="both"/>
        <w:rPr>
          <w:b/>
          <w:bCs w:val="0"/>
        </w:rPr>
      </w:pPr>
      <w:r>
        <w:t>When the action or activity of a state completes, flow of control passes immediately to the next action or activity state</w:t>
      </w:r>
    </w:p>
    <w:p w:rsidR="00C14284" w:rsidRDefault="00C14284" w:rsidP="007C18D9">
      <w:pPr>
        <w:tabs>
          <w:tab w:val="left" w:pos="270"/>
          <w:tab w:val="left" w:pos="360"/>
          <w:tab w:val="left" w:pos="1080"/>
        </w:tabs>
        <w:autoSpaceDE/>
        <w:spacing w:line="240" w:lineRule="auto"/>
        <w:ind w:left="360"/>
        <w:jc w:val="both"/>
      </w:pPr>
    </w:p>
    <w:p w:rsidR="00C14284" w:rsidRDefault="00C14284" w:rsidP="007C18D9">
      <w:pPr>
        <w:tabs>
          <w:tab w:val="left" w:pos="270"/>
          <w:tab w:val="left" w:pos="360"/>
          <w:tab w:val="left" w:pos="1080"/>
        </w:tabs>
        <w:autoSpaceDE/>
        <w:spacing w:line="240" w:lineRule="auto"/>
        <w:ind w:left="360"/>
        <w:jc w:val="both"/>
      </w:pPr>
    </w:p>
    <w:p w:rsidR="00C14284" w:rsidRDefault="00C14284" w:rsidP="007C18D9">
      <w:pPr>
        <w:tabs>
          <w:tab w:val="left" w:pos="270"/>
          <w:tab w:val="left" w:pos="360"/>
          <w:tab w:val="left" w:pos="1080"/>
        </w:tabs>
        <w:autoSpaceDE/>
        <w:spacing w:line="240" w:lineRule="auto"/>
        <w:ind w:left="360"/>
        <w:jc w:val="both"/>
      </w:pPr>
    </w:p>
    <w:p w:rsidR="00C14284" w:rsidRDefault="00C14284" w:rsidP="007C18D9">
      <w:pPr>
        <w:tabs>
          <w:tab w:val="left" w:pos="270"/>
          <w:tab w:val="left" w:pos="360"/>
          <w:tab w:val="left" w:pos="1080"/>
        </w:tabs>
        <w:autoSpaceDE/>
        <w:spacing w:line="240" w:lineRule="auto"/>
        <w:ind w:left="360"/>
        <w:jc w:val="both"/>
      </w:pPr>
    </w:p>
    <w:p w:rsidR="00E130B4" w:rsidRDefault="00E130B4" w:rsidP="00872247">
      <w:pPr>
        <w:numPr>
          <w:ilvl w:val="0"/>
          <w:numId w:val="12"/>
        </w:numPr>
        <w:tabs>
          <w:tab w:val="left" w:pos="270"/>
          <w:tab w:val="left" w:pos="360"/>
          <w:tab w:val="left" w:pos="720"/>
        </w:tabs>
        <w:autoSpaceDE/>
        <w:spacing w:line="240" w:lineRule="auto"/>
        <w:ind w:firstLine="0"/>
        <w:jc w:val="both"/>
      </w:pPr>
      <w:r>
        <w:t>A flow of control has to start and end  at some place</w:t>
      </w:r>
    </w:p>
    <w:p w:rsidR="00E130B4" w:rsidRDefault="00E130B4" w:rsidP="007C18D9">
      <w:pPr>
        <w:tabs>
          <w:tab w:val="left" w:pos="270"/>
          <w:tab w:val="left" w:pos="360"/>
          <w:tab w:val="left" w:pos="1440"/>
        </w:tabs>
        <w:ind w:left="360"/>
        <w:jc w:val="both"/>
      </w:pPr>
      <w:r>
        <w:t>initial state -- a solid ball</w:t>
      </w:r>
      <w:r>
        <w:tab/>
      </w:r>
      <w:r>
        <w:tab/>
      </w:r>
      <w:r>
        <w:tab/>
        <w:t>stop state -- a solid ball inside a circle</w:t>
      </w:r>
    </w:p>
    <w:p w:rsidR="00E130B4" w:rsidRDefault="00BC6C80" w:rsidP="007C18D9">
      <w:pPr>
        <w:tabs>
          <w:tab w:val="left" w:pos="270"/>
          <w:tab w:val="left" w:pos="360"/>
          <w:tab w:val="left" w:pos="1440"/>
        </w:tabs>
        <w:ind w:left="360"/>
      </w:pPr>
      <w:r>
        <w:rPr>
          <w:noProof/>
          <w:lang w:val="en-IN" w:eastAsia="en-IN"/>
        </w:rPr>
        <w:drawing>
          <wp:inline distT="0" distB="0" distL="0" distR="0">
            <wp:extent cx="1019175" cy="4762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019175" cy="476250"/>
                    </a:xfrm>
                    <a:prstGeom prst="rect">
                      <a:avLst/>
                    </a:prstGeom>
                    <a:solidFill>
                      <a:srgbClr val="FFFFFF"/>
                    </a:solidFill>
                    <a:ln w="9525">
                      <a:noFill/>
                      <a:miter lim="800000"/>
                      <a:headEnd/>
                      <a:tailEnd/>
                    </a:ln>
                  </pic:spPr>
                </pic:pic>
              </a:graphicData>
            </a:graphic>
          </wp:inline>
        </w:drawing>
      </w:r>
      <w:r w:rsidR="00E130B4">
        <w:tab/>
      </w:r>
      <w:r w:rsidR="00E130B4">
        <w:tab/>
      </w:r>
      <w:r w:rsidR="00E130B4">
        <w:tab/>
      </w:r>
      <w:r w:rsidR="00E130B4">
        <w:tab/>
      </w:r>
      <w:r w:rsidR="00E130B4">
        <w:tab/>
      </w:r>
      <w:r>
        <w:rPr>
          <w:noProof/>
          <w:lang w:val="en-IN" w:eastAsia="en-IN"/>
        </w:rPr>
        <w:drawing>
          <wp:inline distT="0" distB="0" distL="0" distR="0">
            <wp:extent cx="1666875" cy="4286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666875" cy="428625"/>
                    </a:xfrm>
                    <a:prstGeom prst="rect">
                      <a:avLst/>
                    </a:prstGeom>
                    <a:solidFill>
                      <a:srgbClr val="FFFFFF"/>
                    </a:solidFill>
                    <a:ln w="9525">
                      <a:noFill/>
                      <a:miter lim="800000"/>
                      <a:headEnd/>
                      <a:tailEnd/>
                    </a:ln>
                  </pic:spPr>
                </pic:pic>
              </a:graphicData>
            </a:graphic>
          </wp:inline>
        </w:drawing>
      </w:r>
    </w:p>
    <w:p w:rsidR="00E130B4" w:rsidRDefault="00E130B4" w:rsidP="007C18D9">
      <w:pPr>
        <w:tabs>
          <w:tab w:val="left" w:pos="270"/>
          <w:tab w:val="left" w:pos="360"/>
          <w:tab w:val="left" w:pos="1440"/>
        </w:tabs>
        <w:ind w:left="360"/>
        <w:jc w:val="both"/>
      </w:pPr>
    </w:p>
    <w:p w:rsidR="00E130B4" w:rsidRDefault="00E130B4" w:rsidP="007C18D9">
      <w:pPr>
        <w:tabs>
          <w:tab w:val="left" w:pos="270"/>
          <w:tab w:val="left" w:pos="360"/>
        </w:tabs>
        <w:ind w:left="360"/>
        <w:jc w:val="both"/>
        <w:rPr>
          <w:b/>
          <w:bCs w:val="0"/>
        </w:rPr>
      </w:pPr>
      <w:r>
        <w:rPr>
          <w:b/>
          <w:bCs w:val="0"/>
        </w:rPr>
        <w:t>Branching</w:t>
      </w:r>
    </w:p>
    <w:p w:rsidR="00E130B4" w:rsidRDefault="00E130B4" w:rsidP="00872247">
      <w:pPr>
        <w:numPr>
          <w:ilvl w:val="0"/>
          <w:numId w:val="4"/>
        </w:numPr>
        <w:tabs>
          <w:tab w:val="left" w:pos="270"/>
          <w:tab w:val="left" w:pos="360"/>
          <w:tab w:val="left" w:pos="720"/>
        </w:tabs>
        <w:autoSpaceDE/>
        <w:spacing w:line="240" w:lineRule="auto"/>
        <w:ind w:firstLine="0"/>
        <w:jc w:val="both"/>
        <w:rPr>
          <w:bCs w:val="0"/>
        </w:rPr>
      </w:pPr>
      <w:r>
        <w:rPr>
          <w:bCs w:val="0"/>
        </w:rPr>
        <w:t xml:space="preserve">When modeling the workflow of a system, it is often necessary to show where the </w:t>
      </w:r>
      <w:r w:rsidR="00C14284">
        <w:rPr>
          <w:bCs w:val="0"/>
        </w:rPr>
        <w:t xml:space="preserve">       </w:t>
      </w:r>
    </w:p>
    <w:p w:rsidR="00C14284" w:rsidRDefault="00C14284" w:rsidP="007C18D9">
      <w:pPr>
        <w:tabs>
          <w:tab w:val="left" w:pos="270"/>
          <w:tab w:val="left" w:pos="360"/>
          <w:tab w:val="left" w:pos="720"/>
        </w:tabs>
        <w:autoSpaceDE/>
        <w:spacing w:line="240" w:lineRule="auto"/>
        <w:ind w:left="360"/>
        <w:jc w:val="both"/>
        <w:rPr>
          <w:bCs w:val="0"/>
        </w:rPr>
      </w:pPr>
      <w:r>
        <w:rPr>
          <w:bCs w:val="0"/>
        </w:rPr>
        <w:t xml:space="preserve">      flow of control branches based on a decision point.</w:t>
      </w:r>
    </w:p>
    <w:p w:rsidR="00E130B4" w:rsidRDefault="00E130B4" w:rsidP="007C18D9">
      <w:pPr>
        <w:tabs>
          <w:tab w:val="left" w:pos="270"/>
          <w:tab w:val="left" w:pos="360"/>
        </w:tabs>
        <w:ind w:left="360"/>
        <w:jc w:val="both"/>
        <w:rPr>
          <w:bCs w:val="0"/>
        </w:rPr>
      </w:pPr>
    </w:p>
    <w:p w:rsidR="00E130B4" w:rsidRDefault="00D51D94" w:rsidP="007C18D9">
      <w:pPr>
        <w:tabs>
          <w:tab w:val="left" w:pos="270"/>
          <w:tab w:val="left" w:pos="360"/>
        </w:tabs>
        <w:ind w:left="360"/>
        <w:jc w:val="both"/>
        <w:rPr>
          <w:bCs w:val="0"/>
          <w:lang w:val="en-IN"/>
        </w:rPr>
      </w:pPr>
      <w:r w:rsidRPr="00D51D94">
        <w:pict>
          <v:shapetype id="_x0000_t4" coordsize="21600,21600" o:spt="4" path="m10800,l,10800,10800,21600,21600,10800xe">
            <v:stroke joinstyle="miter"/>
            <v:path gradientshapeok="t" o:connecttype="rect" textboxrect="5400,5400,16200,16200"/>
          </v:shapetype>
          <v:shape id="_x0000_s1467" type="#_x0000_t4" style="position:absolute;left:0;text-align:left;margin-left:162pt;margin-top:.45pt;width:45pt;height:36pt;z-index:251660800;v-text-anchor:middle" strokeweight=".26mm">
            <v:fill color2="black"/>
          </v:shape>
        </w:pict>
      </w:r>
    </w:p>
    <w:p w:rsidR="00E130B4" w:rsidRDefault="00E130B4" w:rsidP="007C18D9">
      <w:pPr>
        <w:tabs>
          <w:tab w:val="left" w:pos="270"/>
          <w:tab w:val="left" w:pos="360"/>
        </w:tabs>
        <w:ind w:left="360"/>
        <w:jc w:val="both"/>
        <w:rPr>
          <w:bCs w:val="0"/>
        </w:rPr>
      </w:pPr>
      <w:r>
        <w:rPr>
          <w:bCs w:val="0"/>
        </w:rPr>
        <w:t xml:space="preserve">                                                                   </w:t>
      </w:r>
    </w:p>
    <w:p w:rsidR="00E130B4" w:rsidRDefault="00E130B4" w:rsidP="007C18D9">
      <w:pPr>
        <w:tabs>
          <w:tab w:val="left" w:pos="270"/>
          <w:tab w:val="left" w:pos="360"/>
          <w:tab w:val="left" w:pos="720"/>
        </w:tabs>
        <w:ind w:left="360"/>
        <w:jc w:val="both"/>
        <w:rPr>
          <w:bCs w:val="0"/>
        </w:rPr>
      </w:pPr>
      <w:r>
        <w:rPr>
          <w:bCs w:val="0"/>
        </w:rPr>
        <w:t xml:space="preserve"> </w:t>
      </w:r>
    </w:p>
    <w:p w:rsidR="00E130B4" w:rsidRDefault="00E130B4" w:rsidP="00872247">
      <w:pPr>
        <w:numPr>
          <w:ilvl w:val="0"/>
          <w:numId w:val="4"/>
        </w:numPr>
        <w:tabs>
          <w:tab w:val="left" w:pos="270"/>
          <w:tab w:val="left" w:pos="360"/>
          <w:tab w:val="left" w:pos="720"/>
          <w:tab w:val="left" w:pos="1080"/>
        </w:tabs>
        <w:autoSpaceDE/>
        <w:spacing w:line="240" w:lineRule="auto"/>
        <w:ind w:firstLine="0"/>
        <w:jc w:val="both"/>
        <w:rPr>
          <w:bCs w:val="0"/>
        </w:rPr>
      </w:pPr>
      <w:r>
        <w:rPr>
          <w:bCs w:val="0"/>
        </w:rPr>
        <w:t>The transition from a decision point contain a guard condition.</w:t>
      </w:r>
    </w:p>
    <w:p w:rsidR="00E130B4" w:rsidRDefault="00E130B4" w:rsidP="00872247">
      <w:pPr>
        <w:numPr>
          <w:ilvl w:val="0"/>
          <w:numId w:val="4"/>
        </w:numPr>
        <w:tabs>
          <w:tab w:val="left" w:pos="270"/>
          <w:tab w:val="left" w:pos="360"/>
          <w:tab w:val="left" w:pos="720"/>
          <w:tab w:val="left" w:pos="1080"/>
        </w:tabs>
        <w:autoSpaceDE/>
        <w:spacing w:line="240" w:lineRule="auto"/>
        <w:ind w:firstLine="0"/>
        <w:jc w:val="both"/>
        <w:rPr>
          <w:bCs w:val="0"/>
        </w:rPr>
      </w:pPr>
      <w:r>
        <w:rPr>
          <w:bCs w:val="0"/>
        </w:rPr>
        <w:t>The guard condition is used to determine which path from the decision point is taken.</w:t>
      </w:r>
    </w:p>
    <w:p w:rsidR="00E130B4" w:rsidRPr="00C14284" w:rsidRDefault="00E130B4" w:rsidP="00872247">
      <w:pPr>
        <w:numPr>
          <w:ilvl w:val="0"/>
          <w:numId w:val="4"/>
        </w:numPr>
        <w:tabs>
          <w:tab w:val="left" w:pos="270"/>
          <w:tab w:val="left" w:pos="360"/>
          <w:tab w:val="left" w:pos="720"/>
          <w:tab w:val="left" w:pos="1080"/>
        </w:tabs>
        <w:autoSpaceDE/>
        <w:spacing w:line="240" w:lineRule="auto"/>
        <w:ind w:firstLine="0"/>
        <w:jc w:val="both"/>
        <w:rPr>
          <w:b/>
          <w:bCs w:val="0"/>
        </w:rPr>
      </w:pPr>
      <w:r>
        <w:rPr>
          <w:bCs w:val="0"/>
        </w:rPr>
        <w:t xml:space="preserve">Decisions along with their guard conditions allow you to show alternative paths </w:t>
      </w:r>
    </w:p>
    <w:p w:rsidR="00C14284" w:rsidRDefault="00C14284" w:rsidP="007C18D9">
      <w:pPr>
        <w:tabs>
          <w:tab w:val="left" w:pos="270"/>
          <w:tab w:val="left" w:pos="360"/>
          <w:tab w:val="left" w:pos="720"/>
          <w:tab w:val="left" w:pos="1080"/>
        </w:tabs>
        <w:autoSpaceDE/>
        <w:spacing w:line="240" w:lineRule="auto"/>
        <w:ind w:left="360"/>
        <w:jc w:val="both"/>
        <w:rPr>
          <w:b/>
          <w:bCs w:val="0"/>
        </w:rPr>
      </w:pPr>
      <w:r>
        <w:rPr>
          <w:bCs w:val="0"/>
        </w:rPr>
        <w:t xml:space="preserve">       through a work flow</w:t>
      </w:r>
      <w:r>
        <w:rPr>
          <w:b/>
          <w:bCs w:val="0"/>
        </w:rPr>
        <w:t>.</w:t>
      </w:r>
    </w:p>
    <w:p w:rsidR="00E130B4" w:rsidRDefault="00E130B4" w:rsidP="00872247">
      <w:pPr>
        <w:numPr>
          <w:ilvl w:val="0"/>
          <w:numId w:val="6"/>
        </w:numPr>
        <w:tabs>
          <w:tab w:val="left" w:pos="270"/>
          <w:tab w:val="left" w:pos="360"/>
          <w:tab w:val="left" w:pos="720"/>
          <w:tab w:val="left" w:pos="1080"/>
        </w:tabs>
        <w:autoSpaceDE/>
        <w:spacing w:line="240" w:lineRule="auto"/>
        <w:ind w:left="360" w:firstLine="0"/>
        <w:jc w:val="both"/>
      </w:pPr>
      <w:r>
        <w:t>A branch specifies alternate paths taken based on some Boolean expression</w:t>
      </w:r>
    </w:p>
    <w:p w:rsidR="00E130B4" w:rsidRDefault="00E130B4" w:rsidP="00872247">
      <w:pPr>
        <w:numPr>
          <w:ilvl w:val="0"/>
          <w:numId w:val="6"/>
        </w:numPr>
        <w:tabs>
          <w:tab w:val="left" w:pos="270"/>
          <w:tab w:val="left" w:pos="360"/>
          <w:tab w:val="left" w:pos="720"/>
          <w:tab w:val="left" w:pos="1080"/>
        </w:tabs>
        <w:autoSpaceDE/>
        <w:spacing w:line="240" w:lineRule="auto"/>
        <w:ind w:left="360" w:firstLine="0"/>
        <w:jc w:val="both"/>
      </w:pPr>
      <w:r>
        <w:t>A branch may have one incoming transition and two or more outgoing ones</w:t>
      </w:r>
    </w:p>
    <w:p w:rsidR="00E130B4" w:rsidRDefault="00E130B4" w:rsidP="007C18D9">
      <w:pPr>
        <w:tabs>
          <w:tab w:val="left" w:pos="270"/>
          <w:tab w:val="left" w:pos="360"/>
        </w:tabs>
        <w:ind w:left="360"/>
        <w:jc w:val="both"/>
      </w:pPr>
    </w:p>
    <w:p w:rsidR="00E130B4" w:rsidRDefault="00E130B4" w:rsidP="007C18D9">
      <w:pPr>
        <w:tabs>
          <w:tab w:val="left" w:pos="270"/>
          <w:tab w:val="left" w:pos="360"/>
        </w:tabs>
        <w:ind w:left="360"/>
        <w:jc w:val="both"/>
        <w:rPr>
          <w:b/>
          <w:bCs w:val="0"/>
        </w:rPr>
      </w:pPr>
      <w:r>
        <w:rPr>
          <w:b/>
          <w:bCs w:val="0"/>
        </w:rPr>
        <w:t>Synchronization Bars</w:t>
      </w: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 xml:space="preserve">In a workflow there are typically some activities that may be done in parallel. </w:t>
      </w: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 xml:space="preserve">A synchronization bar allows you to specify what activities may be done </w:t>
      </w:r>
    </w:p>
    <w:p w:rsidR="00C14284" w:rsidRDefault="00C14284" w:rsidP="007C18D9">
      <w:pPr>
        <w:tabs>
          <w:tab w:val="left" w:pos="270"/>
          <w:tab w:val="left" w:pos="360"/>
          <w:tab w:val="left" w:pos="720"/>
          <w:tab w:val="left" w:pos="1080"/>
        </w:tabs>
        <w:autoSpaceDE/>
        <w:spacing w:line="240" w:lineRule="auto"/>
        <w:ind w:left="360"/>
        <w:jc w:val="both"/>
      </w:pPr>
      <w:r>
        <w:t xml:space="preserve">      concurrently.</w:t>
      </w: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 xml:space="preserve">A synchronization bar may have </w:t>
      </w:r>
    </w:p>
    <w:p w:rsidR="00E130B4" w:rsidRDefault="00E130B4" w:rsidP="00872247">
      <w:pPr>
        <w:numPr>
          <w:ilvl w:val="1"/>
          <w:numId w:val="13"/>
        </w:numPr>
        <w:tabs>
          <w:tab w:val="left" w:pos="270"/>
          <w:tab w:val="left" w:pos="540"/>
          <w:tab w:val="left" w:pos="720"/>
          <w:tab w:val="left" w:pos="1800"/>
          <w:tab w:val="left" w:pos="2880"/>
        </w:tabs>
        <w:autoSpaceDE/>
        <w:spacing w:line="240" w:lineRule="auto"/>
        <w:ind w:left="720" w:firstLine="0"/>
        <w:jc w:val="both"/>
      </w:pPr>
      <w:r>
        <w:t>many incoming transition and one outgoing transition, or</w:t>
      </w:r>
    </w:p>
    <w:p w:rsidR="00E130B4" w:rsidRDefault="00E130B4" w:rsidP="00872247">
      <w:pPr>
        <w:numPr>
          <w:ilvl w:val="1"/>
          <w:numId w:val="13"/>
        </w:numPr>
        <w:tabs>
          <w:tab w:val="left" w:pos="270"/>
          <w:tab w:val="left" w:pos="540"/>
          <w:tab w:val="left" w:pos="720"/>
          <w:tab w:val="left" w:pos="1800"/>
          <w:tab w:val="left" w:pos="2880"/>
        </w:tabs>
        <w:autoSpaceDE/>
        <w:spacing w:line="240" w:lineRule="auto"/>
        <w:ind w:left="720" w:firstLine="0"/>
        <w:jc w:val="both"/>
      </w:pPr>
      <w:r>
        <w:t>one incoming transition and many outgoing transitions.</w:t>
      </w: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It is use to specify the forking and joining of parallel flows of control</w:t>
      </w: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A synchronization bar is rendered as a thick horizontal or vertical line</w:t>
      </w:r>
    </w:p>
    <w:p w:rsidR="00E130B4" w:rsidRDefault="00D51D94" w:rsidP="007C18D9">
      <w:pPr>
        <w:tabs>
          <w:tab w:val="left" w:pos="270"/>
          <w:tab w:val="left" w:pos="360"/>
          <w:tab w:val="left" w:pos="720"/>
        </w:tabs>
        <w:ind w:left="360"/>
        <w:jc w:val="both"/>
        <w:rPr>
          <w:lang w:val="en-IN"/>
        </w:rPr>
      </w:pPr>
      <w:r w:rsidRPr="00D51D94">
        <w:pict>
          <v:line id="_x0000_s1469" style="position:absolute;left:0;text-align:left;flip:y;z-index:251662848" from="279pt,11.55pt" to="279pt,61.6pt" strokeweight="2.47mm">
            <v:stroke joinstyle="miter"/>
          </v:line>
        </w:pict>
      </w:r>
    </w:p>
    <w:p w:rsidR="00E130B4" w:rsidRDefault="00E130B4" w:rsidP="007C18D9">
      <w:pPr>
        <w:tabs>
          <w:tab w:val="left" w:pos="270"/>
          <w:tab w:val="left" w:pos="360"/>
        </w:tabs>
        <w:ind w:left="360"/>
        <w:jc w:val="both"/>
      </w:pPr>
    </w:p>
    <w:p w:rsidR="00E130B4" w:rsidRDefault="00D51D94" w:rsidP="007C18D9">
      <w:pPr>
        <w:tabs>
          <w:tab w:val="left" w:pos="270"/>
          <w:tab w:val="left" w:pos="360"/>
        </w:tabs>
        <w:ind w:left="360"/>
        <w:jc w:val="both"/>
        <w:rPr>
          <w:lang w:val="en-IN"/>
        </w:rPr>
      </w:pPr>
      <w:r w:rsidRPr="00D51D94">
        <w:pict>
          <v:line id="_x0000_s1468" style="position:absolute;left:0;text-align:left;z-index:251661824" from="108pt,6.15pt" to="207pt,6.15pt" strokeweight="2.47mm">
            <v:stroke joinstyle="miter"/>
          </v:line>
        </w:pict>
      </w:r>
    </w:p>
    <w:p w:rsidR="00E130B4" w:rsidRDefault="00E130B4" w:rsidP="007C18D9">
      <w:pPr>
        <w:tabs>
          <w:tab w:val="left" w:pos="270"/>
          <w:tab w:val="left" w:pos="360"/>
        </w:tabs>
        <w:ind w:left="360"/>
        <w:jc w:val="both"/>
      </w:pPr>
    </w:p>
    <w:p w:rsidR="00E130B4" w:rsidRDefault="00E130B4" w:rsidP="00872247">
      <w:pPr>
        <w:numPr>
          <w:ilvl w:val="0"/>
          <w:numId w:val="13"/>
        </w:numPr>
        <w:tabs>
          <w:tab w:val="left" w:pos="270"/>
          <w:tab w:val="left" w:pos="360"/>
          <w:tab w:val="left" w:pos="720"/>
          <w:tab w:val="left" w:pos="1080"/>
        </w:tabs>
        <w:autoSpaceDE/>
        <w:spacing w:line="240" w:lineRule="auto"/>
        <w:ind w:firstLine="0"/>
        <w:jc w:val="both"/>
      </w:pPr>
      <w:r>
        <w:t>A fork may have one incoming transitions and two or more outgoing transitions</w:t>
      </w:r>
    </w:p>
    <w:p w:rsidR="00E130B4" w:rsidRDefault="00E130B4" w:rsidP="00872247">
      <w:pPr>
        <w:numPr>
          <w:ilvl w:val="1"/>
          <w:numId w:val="13"/>
        </w:numPr>
        <w:tabs>
          <w:tab w:val="left" w:pos="270"/>
          <w:tab w:val="left" w:pos="720"/>
          <w:tab w:val="left" w:pos="900"/>
          <w:tab w:val="left" w:pos="1170"/>
          <w:tab w:val="left" w:pos="1800"/>
          <w:tab w:val="left" w:pos="2880"/>
        </w:tabs>
        <w:autoSpaceDE/>
        <w:spacing w:line="240" w:lineRule="auto"/>
        <w:ind w:left="720" w:firstLine="0"/>
        <w:jc w:val="both"/>
      </w:pPr>
      <w:r>
        <w:t>each transition represents an independent flow of control</w:t>
      </w:r>
    </w:p>
    <w:p w:rsidR="00E130B4" w:rsidRDefault="00E130B4" w:rsidP="00872247">
      <w:pPr>
        <w:numPr>
          <w:ilvl w:val="1"/>
          <w:numId w:val="13"/>
        </w:numPr>
        <w:tabs>
          <w:tab w:val="left" w:pos="270"/>
          <w:tab w:val="left" w:pos="720"/>
          <w:tab w:val="left" w:pos="900"/>
          <w:tab w:val="left" w:pos="1170"/>
          <w:tab w:val="left" w:pos="1800"/>
          <w:tab w:val="left" w:pos="2880"/>
        </w:tabs>
        <w:autoSpaceDE/>
        <w:spacing w:line="240" w:lineRule="auto"/>
        <w:ind w:left="720" w:firstLine="0"/>
        <w:jc w:val="both"/>
      </w:pPr>
      <w:r>
        <w:t>conceptually, the activities of each of outgoing transitions are concurrent</w:t>
      </w:r>
    </w:p>
    <w:p w:rsidR="00E130B4" w:rsidRDefault="00E130B4" w:rsidP="00872247">
      <w:pPr>
        <w:numPr>
          <w:ilvl w:val="2"/>
          <w:numId w:val="13"/>
        </w:numPr>
        <w:tabs>
          <w:tab w:val="left" w:pos="270"/>
          <w:tab w:val="left" w:pos="360"/>
          <w:tab w:val="left" w:pos="720"/>
          <w:tab w:val="left" w:pos="2520"/>
          <w:tab w:val="left" w:pos="4320"/>
        </w:tabs>
        <w:autoSpaceDE/>
        <w:spacing w:line="240" w:lineRule="auto"/>
        <w:ind w:left="360" w:firstLine="0"/>
        <w:jc w:val="both"/>
      </w:pPr>
      <w:r>
        <w:t>either truly concurrent (multiple nodes)</w:t>
      </w:r>
    </w:p>
    <w:p w:rsidR="00E130B4" w:rsidRDefault="00E130B4" w:rsidP="00872247">
      <w:pPr>
        <w:numPr>
          <w:ilvl w:val="2"/>
          <w:numId w:val="13"/>
        </w:numPr>
        <w:tabs>
          <w:tab w:val="left" w:pos="270"/>
          <w:tab w:val="left" w:pos="360"/>
          <w:tab w:val="left" w:pos="720"/>
          <w:tab w:val="left" w:pos="2520"/>
          <w:tab w:val="left" w:pos="4320"/>
        </w:tabs>
        <w:autoSpaceDE/>
        <w:spacing w:line="240" w:lineRule="auto"/>
        <w:ind w:left="360" w:firstLine="0"/>
        <w:jc w:val="both"/>
      </w:pPr>
      <w:r>
        <w:t>or sequential yet interleaved (one node)</w:t>
      </w:r>
    </w:p>
    <w:p w:rsidR="00CB5F95" w:rsidRDefault="00CB5F95" w:rsidP="007C18D9">
      <w:pPr>
        <w:tabs>
          <w:tab w:val="left" w:pos="720"/>
          <w:tab w:val="left" w:pos="2520"/>
          <w:tab w:val="left" w:pos="4320"/>
        </w:tabs>
        <w:autoSpaceDE/>
        <w:spacing w:line="240" w:lineRule="auto"/>
        <w:ind w:left="450"/>
        <w:jc w:val="both"/>
      </w:pPr>
    </w:p>
    <w:p w:rsidR="00E130B4" w:rsidRDefault="00E130B4" w:rsidP="00872247">
      <w:pPr>
        <w:numPr>
          <w:ilvl w:val="0"/>
          <w:numId w:val="13"/>
        </w:numPr>
        <w:tabs>
          <w:tab w:val="left" w:pos="270"/>
          <w:tab w:val="left" w:pos="360"/>
          <w:tab w:val="left" w:pos="720"/>
          <w:tab w:val="left" w:pos="1080"/>
        </w:tabs>
        <w:autoSpaceDE/>
        <w:spacing w:line="240" w:lineRule="auto"/>
        <w:ind w:left="450" w:firstLine="0"/>
        <w:jc w:val="both"/>
      </w:pPr>
      <w:r>
        <w:t>A join may have two or more incoming transitions and one outgoing transition</w:t>
      </w:r>
    </w:p>
    <w:p w:rsidR="00E130B4" w:rsidRDefault="00E130B4" w:rsidP="00872247">
      <w:pPr>
        <w:numPr>
          <w:ilvl w:val="1"/>
          <w:numId w:val="13"/>
        </w:numPr>
        <w:tabs>
          <w:tab w:val="left" w:pos="270"/>
          <w:tab w:val="left" w:pos="360"/>
          <w:tab w:val="left" w:pos="630"/>
          <w:tab w:val="left" w:pos="1530"/>
          <w:tab w:val="left" w:pos="1800"/>
          <w:tab w:val="left" w:pos="2880"/>
        </w:tabs>
        <w:autoSpaceDE/>
        <w:spacing w:line="240" w:lineRule="auto"/>
        <w:ind w:left="900" w:firstLine="0"/>
        <w:jc w:val="both"/>
      </w:pPr>
      <w:r>
        <w:t xml:space="preserve">above the join, the activities associated with each of these paths continues in </w:t>
      </w:r>
    </w:p>
    <w:p w:rsidR="00C14284" w:rsidRDefault="00C14284" w:rsidP="007C18D9">
      <w:pPr>
        <w:tabs>
          <w:tab w:val="left" w:pos="270"/>
          <w:tab w:val="left" w:pos="360"/>
          <w:tab w:val="left" w:pos="630"/>
          <w:tab w:val="left" w:pos="1530"/>
          <w:tab w:val="left" w:pos="1800"/>
          <w:tab w:val="left" w:pos="2880"/>
        </w:tabs>
        <w:autoSpaceDE/>
        <w:spacing w:line="240" w:lineRule="auto"/>
        <w:ind w:left="900"/>
        <w:jc w:val="both"/>
      </w:pPr>
      <w:r>
        <w:t xml:space="preserve">      parallel</w:t>
      </w:r>
    </w:p>
    <w:p w:rsidR="00C14284" w:rsidRDefault="00E130B4" w:rsidP="00872247">
      <w:pPr>
        <w:numPr>
          <w:ilvl w:val="1"/>
          <w:numId w:val="13"/>
        </w:numPr>
        <w:tabs>
          <w:tab w:val="left" w:pos="270"/>
          <w:tab w:val="left" w:pos="360"/>
          <w:tab w:val="left" w:pos="630"/>
          <w:tab w:val="left" w:pos="1530"/>
          <w:tab w:val="left" w:pos="1800"/>
          <w:tab w:val="left" w:pos="2880"/>
        </w:tabs>
        <w:autoSpaceDE/>
        <w:spacing w:line="240" w:lineRule="auto"/>
        <w:ind w:left="900" w:firstLine="0"/>
        <w:jc w:val="both"/>
      </w:pPr>
      <w:r>
        <w:t>at the join, t</w:t>
      </w:r>
      <w:r w:rsidR="00C14284">
        <w:t>he concurrent flows synchronize</w:t>
      </w:r>
    </w:p>
    <w:p w:rsidR="00E130B4" w:rsidRDefault="00E130B4" w:rsidP="00872247">
      <w:pPr>
        <w:numPr>
          <w:ilvl w:val="1"/>
          <w:numId w:val="13"/>
        </w:numPr>
        <w:tabs>
          <w:tab w:val="left" w:pos="270"/>
          <w:tab w:val="left" w:pos="360"/>
          <w:tab w:val="left" w:pos="630"/>
          <w:tab w:val="left" w:pos="1530"/>
          <w:tab w:val="left" w:pos="1800"/>
          <w:tab w:val="left" w:pos="2880"/>
        </w:tabs>
        <w:autoSpaceDE/>
        <w:spacing w:line="240" w:lineRule="auto"/>
        <w:ind w:left="900" w:firstLine="0"/>
        <w:jc w:val="both"/>
      </w:pPr>
      <w:r>
        <w:t xml:space="preserve">each waits until all incoming flows have reached the join, at which point one </w:t>
      </w:r>
      <w:r w:rsidR="00C14284">
        <w:t xml:space="preserve">  </w:t>
      </w:r>
    </w:p>
    <w:p w:rsidR="00C14284" w:rsidRDefault="00C14284" w:rsidP="007C18D9">
      <w:pPr>
        <w:tabs>
          <w:tab w:val="left" w:pos="270"/>
          <w:tab w:val="left" w:pos="360"/>
          <w:tab w:val="left" w:pos="630"/>
          <w:tab w:val="left" w:pos="1530"/>
          <w:tab w:val="left" w:pos="1800"/>
          <w:tab w:val="left" w:pos="2880"/>
        </w:tabs>
        <w:autoSpaceDE/>
        <w:spacing w:line="240" w:lineRule="auto"/>
        <w:ind w:left="900"/>
        <w:jc w:val="both"/>
      </w:pPr>
      <w:r>
        <w:t xml:space="preserve">      flow of control continues on below the join</w:t>
      </w:r>
    </w:p>
    <w:p w:rsidR="00E130B4" w:rsidRDefault="00E130B4">
      <w:pPr>
        <w:tabs>
          <w:tab w:val="left" w:pos="720"/>
        </w:tabs>
        <w:autoSpaceDE/>
        <w:spacing w:line="240" w:lineRule="auto"/>
        <w:ind w:left="360"/>
        <w:jc w:val="both"/>
      </w:pPr>
    </w:p>
    <w:p w:rsidR="00E130B4" w:rsidRDefault="00D51D94">
      <w:pPr>
        <w:jc w:val="both"/>
        <w:rPr>
          <w:b/>
        </w:rPr>
      </w:pPr>
      <w:r w:rsidRPr="00D51D94">
        <w:lastRenderedPageBreak/>
        <w:pict>
          <v:shapetype id="_x0000_t32" coordsize="21600,21600" o:spt="32" o:oned="t" path="m,l21600,21600e" filled="f">
            <v:path arrowok="t" fillok="f" o:connecttype="none"/>
            <o:lock v:ext="edit" shapetype="t"/>
          </v:shapetype>
          <v:shape id="_x0000_s1446" type="#_x0000_t32" style="position:absolute;left:0;text-align:left;margin-left:221.25pt;margin-top:638.25pt;width:50.25pt;height:1.5pt;flip:y;z-index:251649536" o:connectortype="straight" strokeweight=".25mm">
            <v:stroke endarrow="block" color2="#3fafb2" joinstyle="miter"/>
          </v:shape>
        </w:pict>
      </w:r>
      <w:r w:rsidRPr="00D51D94">
        <w:pict>
          <v:oval id="_x0000_s1447" style="position:absolute;left:0;text-align:left;margin-left:271.5pt;margin-top:630.75pt;width:15pt;height:15pt;z-index:251650560;v-text-anchor:middle" strokeweight=".26mm">
            <v:fill color2="black"/>
            <v:stroke color2="#3fffff" joinstyle="miter"/>
          </v:oval>
        </w:pict>
      </w:r>
      <w:r w:rsidRPr="00D51D94">
        <w:pict>
          <v:oval id="_x0000_s1448" style="position:absolute;left:0;text-align:left;margin-left:275.25pt;margin-top:633.75pt;width:7.5pt;height:7.5pt;z-index:251651584;v-text-anchor:middle" fillcolor="black" strokeweight=".26mm">
            <v:stroke joinstyle="miter"/>
          </v:oval>
        </w:pict>
      </w:r>
      <w:r w:rsidRPr="00D51D94">
        <w:pict>
          <v:shapetype id="_x0000_t202" coordsize="21600,21600" o:spt="202" path="m,l,21600r21600,l21600,xe">
            <v:stroke joinstyle="miter"/>
            <v:path gradientshapeok="t" o:connecttype="rect"/>
          </v:shapetype>
          <v:shape id="_x0000_s1449" type="#_x0000_t202" style="position:absolute;left:0;text-align:left;margin-left:-4.6pt;margin-top:4.4pt;width:270.15pt;height:26.4pt;z-index:251652608;mso-wrap-distance-left:9.05pt;mso-wrap-distance-right:9.05pt" strokecolor="white" strokeweight=".5pt">
            <v:fill color2="black"/>
            <v:stroke color2="black"/>
            <v:textbox style="mso-next-textbox:#_x0000_s1449" inset="7.45pt,3.85pt,7.45pt,3.85pt">
              <w:txbxContent>
                <w:p w:rsidR="00DB6389" w:rsidRDefault="00DB6389">
                  <w:pPr>
                    <w:rPr>
                      <w:b/>
                    </w:rPr>
                  </w:pPr>
                  <w:r>
                    <w:rPr>
                      <w:b/>
                    </w:rPr>
                    <w:t xml:space="preserve">Fig 4.1  </w:t>
                  </w:r>
                  <w:r>
                    <w:rPr>
                      <w:b/>
                      <w:u w:val="single"/>
                    </w:rPr>
                    <w:t>Activity Diagram</w:t>
                  </w:r>
                  <w:r>
                    <w:rPr>
                      <w:b/>
                    </w:rPr>
                    <w:t xml:space="preserve"> :</w:t>
                  </w:r>
                </w:p>
              </w:txbxContent>
            </v:textbox>
          </v:shape>
        </w:pict>
      </w:r>
      <w:r w:rsidR="00BC6C80">
        <w:rPr>
          <w:noProof/>
          <w:lang w:val="en-IN" w:eastAsia="en-IN"/>
        </w:rPr>
        <w:drawing>
          <wp:inline distT="0" distB="0" distL="0" distR="0">
            <wp:extent cx="6372225" cy="90487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grayscl/>
                      <a:biLevel thresh="50000"/>
                    </a:blip>
                    <a:srcRect/>
                    <a:stretch>
                      <a:fillRect/>
                    </a:stretch>
                  </pic:blipFill>
                  <pic:spPr bwMode="auto">
                    <a:xfrm>
                      <a:off x="0" y="0"/>
                      <a:ext cx="6372225" cy="9048750"/>
                    </a:xfrm>
                    <a:prstGeom prst="rect">
                      <a:avLst/>
                    </a:prstGeom>
                    <a:solidFill>
                      <a:srgbClr val="FFFFFF"/>
                    </a:solidFill>
                    <a:ln w="9525">
                      <a:noFill/>
                      <a:miter lim="800000"/>
                      <a:headEnd/>
                      <a:tailEnd/>
                    </a:ln>
                  </pic:spPr>
                </pic:pic>
              </a:graphicData>
            </a:graphic>
          </wp:inline>
        </w:drawing>
      </w:r>
    </w:p>
    <w:p w:rsidR="00E130B4" w:rsidRPr="007C18D9" w:rsidRDefault="00E130B4">
      <w:pPr>
        <w:pageBreakBefore/>
        <w:jc w:val="both"/>
        <w:rPr>
          <w:b/>
          <w:sz w:val="28"/>
          <w:szCs w:val="28"/>
          <w:u w:val="single"/>
        </w:rPr>
      </w:pPr>
      <w:r w:rsidRPr="007C18D9">
        <w:rPr>
          <w:b/>
          <w:sz w:val="28"/>
          <w:szCs w:val="28"/>
          <w:u w:val="single"/>
        </w:rPr>
        <w:lastRenderedPageBreak/>
        <w:t>5.  Use-Case Diagram.</w:t>
      </w:r>
    </w:p>
    <w:p w:rsidR="00E130B4" w:rsidRDefault="00E130B4" w:rsidP="00872247">
      <w:pPr>
        <w:numPr>
          <w:ilvl w:val="0"/>
          <w:numId w:val="17"/>
        </w:numPr>
        <w:autoSpaceDE/>
        <w:spacing w:line="240" w:lineRule="auto"/>
        <w:jc w:val="both"/>
      </w:pPr>
      <w:r>
        <w:t>The use-case concept was introduced by Ivar Jacobson in the object-oriented software engineering (OOSE) method.</w:t>
      </w:r>
    </w:p>
    <w:p w:rsidR="00E130B4" w:rsidRDefault="00E130B4" w:rsidP="00872247">
      <w:pPr>
        <w:numPr>
          <w:ilvl w:val="0"/>
          <w:numId w:val="17"/>
        </w:numPr>
        <w:autoSpaceDE/>
        <w:spacing w:line="240" w:lineRule="auto"/>
        <w:jc w:val="both"/>
      </w:pPr>
      <w:r>
        <w:t>A use-case diagram is a graph of actors, a set of use cases enclosed by a system boundary, communication (participation) associations between the actors and the use cases, and generalization among the cases.</w:t>
      </w:r>
    </w:p>
    <w:p w:rsidR="00E130B4" w:rsidRDefault="00E130B4" w:rsidP="00872247">
      <w:pPr>
        <w:numPr>
          <w:ilvl w:val="0"/>
          <w:numId w:val="17"/>
        </w:numPr>
        <w:autoSpaceDE/>
        <w:spacing w:line="240" w:lineRule="auto"/>
        <w:jc w:val="both"/>
      </w:pPr>
      <w:r>
        <w:t xml:space="preserve">Use case diagrams show how users interact with the system. </w:t>
      </w:r>
    </w:p>
    <w:p w:rsidR="00E130B4" w:rsidRDefault="00E130B4" w:rsidP="00872247">
      <w:pPr>
        <w:pStyle w:val="NormalWeb"/>
        <w:numPr>
          <w:ilvl w:val="0"/>
          <w:numId w:val="17"/>
        </w:numPr>
        <w:spacing w:before="0" w:after="0"/>
        <w:jc w:val="both"/>
        <w:rPr>
          <w:i/>
          <w:iCs/>
        </w:rPr>
      </w:pPr>
      <w:r>
        <w:rPr>
          <w:bCs/>
        </w:rPr>
        <w:t>Use case diagrams</w:t>
      </w:r>
      <w:r>
        <w:t xml:space="preserve"> describe what a system does from the standpoint of an external observer. The emphasis is on </w:t>
      </w:r>
      <w:r>
        <w:rPr>
          <w:i/>
          <w:iCs/>
        </w:rPr>
        <w:t>what</w:t>
      </w:r>
      <w:r>
        <w:t xml:space="preserve"> a system does rather than </w:t>
      </w:r>
      <w:r>
        <w:rPr>
          <w:i/>
          <w:iCs/>
        </w:rPr>
        <w:t>how.</w:t>
      </w:r>
    </w:p>
    <w:p w:rsidR="00E130B4" w:rsidRDefault="00E130B4" w:rsidP="00872247">
      <w:pPr>
        <w:pStyle w:val="NormalWeb"/>
        <w:numPr>
          <w:ilvl w:val="0"/>
          <w:numId w:val="17"/>
        </w:numPr>
        <w:spacing w:before="0"/>
        <w:jc w:val="both"/>
      </w:pPr>
      <w:r>
        <w:t xml:space="preserve">Use case diagrams are closely connected to scenarios. A </w:t>
      </w:r>
      <w:r>
        <w:rPr>
          <w:b/>
          <w:bCs/>
        </w:rPr>
        <w:t>scenario</w:t>
      </w:r>
      <w:r>
        <w:t xml:space="preserve"> is an example of what happens when someone interacts with the system. Here is a scenario for a medical clinic.</w:t>
      </w:r>
    </w:p>
    <w:p w:rsidR="00E130B4" w:rsidRDefault="00E130B4">
      <w:pPr>
        <w:pStyle w:val="NormalWeb"/>
        <w:ind w:left="720"/>
        <w:jc w:val="both"/>
      </w:pPr>
      <w:r>
        <w:t>"A patient calls the clinic to make an appointment for a yearly checkup. The receptionist finds the nearest empty time slot in the appointment book and schedules the appointment for that time slot. "</w:t>
      </w:r>
    </w:p>
    <w:p w:rsidR="00E130B4" w:rsidRDefault="00E130B4" w:rsidP="00872247">
      <w:pPr>
        <w:numPr>
          <w:ilvl w:val="0"/>
          <w:numId w:val="17"/>
        </w:numPr>
        <w:autoSpaceDE/>
        <w:spacing w:line="240" w:lineRule="auto"/>
        <w:jc w:val="both"/>
      </w:pPr>
      <w:r>
        <w:t>Used during requirements elicitation to represent external behavior</w:t>
      </w:r>
    </w:p>
    <w:p w:rsidR="00E130B4" w:rsidRDefault="00E130B4" w:rsidP="00872247">
      <w:pPr>
        <w:numPr>
          <w:ilvl w:val="0"/>
          <w:numId w:val="17"/>
        </w:numPr>
        <w:autoSpaceDE/>
        <w:spacing w:line="240" w:lineRule="auto"/>
        <w:jc w:val="both"/>
      </w:pPr>
      <w:r>
        <w:rPr>
          <w:b/>
          <w:bCs w:val="0"/>
          <w:i/>
          <w:iCs/>
        </w:rPr>
        <w:t>Actors</w:t>
      </w:r>
      <w:r>
        <w:t xml:space="preserve"> represent roles, that is, a type of user of the system</w:t>
      </w:r>
    </w:p>
    <w:p w:rsidR="00E130B4" w:rsidRDefault="00E130B4" w:rsidP="00872247">
      <w:pPr>
        <w:numPr>
          <w:ilvl w:val="0"/>
          <w:numId w:val="17"/>
        </w:numPr>
        <w:autoSpaceDE/>
        <w:spacing w:line="240" w:lineRule="auto"/>
        <w:jc w:val="both"/>
      </w:pPr>
      <w:r>
        <w:rPr>
          <w:b/>
          <w:bCs w:val="0"/>
          <w:i/>
          <w:iCs/>
        </w:rPr>
        <w:t>Use cases</w:t>
      </w:r>
      <w:r>
        <w:t xml:space="preserve"> represent a sequence of interaction for a  type of functionality</w:t>
      </w:r>
    </w:p>
    <w:p w:rsidR="00E130B4" w:rsidRDefault="00E130B4" w:rsidP="00872247">
      <w:pPr>
        <w:numPr>
          <w:ilvl w:val="0"/>
          <w:numId w:val="17"/>
        </w:numPr>
        <w:autoSpaceDE/>
        <w:spacing w:line="240" w:lineRule="auto"/>
        <w:jc w:val="both"/>
      </w:pPr>
      <w:r>
        <w:t>The use case model is the set of all use cases. It is a complete description of the functionality of the  system and its environment</w:t>
      </w:r>
    </w:p>
    <w:p w:rsidR="00E130B4" w:rsidRDefault="00E130B4">
      <w:pPr>
        <w:jc w:val="both"/>
      </w:pPr>
    </w:p>
    <w:p w:rsidR="00E130B4" w:rsidRDefault="00E130B4">
      <w:pPr>
        <w:jc w:val="both"/>
        <w:rPr>
          <w:b/>
          <w:sz w:val="28"/>
          <w:szCs w:val="28"/>
        </w:rPr>
      </w:pPr>
      <w:r>
        <w:rPr>
          <w:b/>
          <w:sz w:val="28"/>
          <w:szCs w:val="28"/>
        </w:rPr>
        <w:t>Actors</w:t>
      </w:r>
    </w:p>
    <w:p w:rsidR="00E130B4" w:rsidRDefault="00E130B4" w:rsidP="00872247">
      <w:pPr>
        <w:numPr>
          <w:ilvl w:val="0"/>
          <w:numId w:val="21"/>
        </w:numPr>
        <w:tabs>
          <w:tab w:val="left" w:pos="450"/>
        </w:tabs>
        <w:autoSpaceDE/>
        <w:spacing w:line="240" w:lineRule="auto"/>
        <w:ind w:left="90" w:firstLine="0"/>
        <w:jc w:val="both"/>
      </w:pPr>
      <w:r>
        <w:t>An actor models an external entity which communicates with the system:</w:t>
      </w:r>
    </w:p>
    <w:p w:rsidR="00E130B4" w:rsidRDefault="00E130B4" w:rsidP="00872247">
      <w:pPr>
        <w:numPr>
          <w:ilvl w:val="1"/>
          <w:numId w:val="21"/>
        </w:numPr>
        <w:tabs>
          <w:tab w:val="left" w:pos="450"/>
          <w:tab w:val="left" w:pos="540"/>
          <w:tab w:val="left" w:pos="630"/>
          <w:tab w:val="left" w:pos="720"/>
        </w:tabs>
        <w:autoSpaceDE/>
        <w:spacing w:line="240" w:lineRule="auto"/>
        <w:ind w:left="540" w:firstLine="0"/>
        <w:jc w:val="both"/>
      </w:pPr>
      <w:r>
        <w:t>User</w:t>
      </w:r>
    </w:p>
    <w:p w:rsidR="00E130B4" w:rsidRDefault="00D51D94" w:rsidP="00872247">
      <w:pPr>
        <w:numPr>
          <w:ilvl w:val="1"/>
          <w:numId w:val="21"/>
        </w:numPr>
        <w:tabs>
          <w:tab w:val="left" w:pos="450"/>
          <w:tab w:val="left" w:pos="540"/>
          <w:tab w:val="left" w:pos="630"/>
          <w:tab w:val="left" w:pos="720"/>
        </w:tabs>
        <w:autoSpaceDE/>
        <w:spacing w:line="240" w:lineRule="auto"/>
        <w:ind w:left="540" w:firstLine="0"/>
        <w:jc w:val="both"/>
      </w:pPr>
      <w:r w:rsidRPr="00D51D94">
        <w:pict>
          <v:group id="Group 5" o:spid="_x0000_s1450" style="position:absolute;left:0;text-align:left;margin-left:365.6pt;margin-top:6pt;width:32pt;height:28.45pt;z-index:251653632;mso-wrap-distance-left:0;mso-wrap-distance-right:0" coordorigin="7312,120" coordsize="639,568">
            <o:lock v:ext="edit" text="t"/>
            <v:group id="_x0000_s1451" style="position:absolute;left:7312;top:237;width:305;height:451;mso-wrap-distance-left:0;mso-wrap-distance-right:0" coordorigin="7312,237" coordsize="305,451">
              <o:lock v:ext="edit" text="t"/>
              <v:shape id="Freeform 6" o:spid="_x0000_s1452" style="position:absolute;left:7312;top:237;width:305;height:451;v-text-anchor:middle" coordsize="143,418" o:spt="100" adj="-11796480,,5400" path="m143,r,263l,418e" filled="f" strokeweight=".53mm">
                <v:stroke joinstyle="round"/>
                <v:formulas/>
                <v:path o:connecttype="custom" o:connectlocs="143,0;143,263;0,418" textboxrect="0,0,143,418"/>
              </v:shape>
              <v:shape id="_x0000_s1453" type="#_x0000_t202" style="position:absolute;left:7312;top:237;width:305;height:451;v-text-anchor:middle" filled="f" stroked="f">
                <v:stroke joinstyle="round"/>
              </v:shape>
            </v:group>
            <v:line id="Line 7" o:spid="_x0000_s1454" style="position:absolute" from="7618,521" to="7951,687" strokeweight=".53mm">
              <v:stroke joinstyle="miter"/>
            </v:line>
            <v:line id="Line 8" o:spid="_x0000_s1455" style="position:absolute" from="7312,365" to="7951,365" strokeweight=".53mm">
              <v:stroke joinstyle="miter"/>
            </v:line>
            <v:group id="_x0000_s1456" style="position:absolute;left:7466;top:120;width:331;height:168;mso-wrap-distance-left:0;mso-wrap-distance-right:0" coordorigin="7466,120" coordsize="331,168">
              <o:lock v:ext="edit" text="t"/>
              <v:oval id="Oval 9" o:spid="_x0000_s1457" style="position:absolute;left:7466;top:120;width:331;height:168;v-text-anchor:middle" strokeweight=".53mm">
                <v:fill color2="black"/>
                <v:stroke joinstyle="miter"/>
              </v:oval>
              <v:shape id="_x0000_s1458" type="#_x0000_t202" style="position:absolute;left:7514;top:143;width:235;height:120;v-text-anchor:middle" filled="f" stroked="f">
                <v:stroke joinstyle="round"/>
              </v:shape>
            </v:group>
          </v:group>
        </w:pict>
      </w:r>
      <w:r w:rsidR="00E130B4">
        <w:t>External system</w:t>
      </w:r>
    </w:p>
    <w:p w:rsidR="00E130B4" w:rsidRDefault="00E130B4" w:rsidP="00872247">
      <w:pPr>
        <w:numPr>
          <w:ilvl w:val="1"/>
          <w:numId w:val="21"/>
        </w:numPr>
        <w:tabs>
          <w:tab w:val="left" w:pos="450"/>
          <w:tab w:val="left" w:pos="540"/>
          <w:tab w:val="left" w:pos="630"/>
          <w:tab w:val="left" w:pos="720"/>
        </w:tabs>
        <w:autoSpaceDE/>
        <w:spacing w:line="240" w:lineRule="auto"/>
        <w:ind w:left="540" w:firstLine="0"/>
        <w:jc w:val="both"/>
      </w:pPr>
      <w:r>
        <w:t>Physical environment</w:t>
      </w:r>
    </w:p>
    <w:p w:rsidR="00E130B4" w:rsidRDefault="00E130B4" w:rsidP="00872247">
      <w:pPr>
        <w:numPr>
          <w:ilvl w:val="0"/>
          <w:numId w:val="21"/>
        </w:numPr>
        <w:tabs>
          <w:tab w:val="left" w:pos="450"/>
        </w:tabs>
        <w:autoSpaceDE/>
        <w:spacing w:line="240" w:lineRule="auto"/>
        <w:ind w:left="90" w:firstLine="0"/>
        <w:jc w:val="both"/>
      </w:pPr>
      <w:r>
        <w:t>An actor has a unique name and an optional description.</w:t>
      </w:r>
    </w:p>
    <w:p w:rsidR="00E130B4" w:rsidRDefault="00D51D94" w:rsidP="00872247">
      <w:pPr>
        <w:numPr>
          <w:ilvl w:val="0"/>
          <w:numId w:val="21"/>
        </w:numPr>
        <w:tabs>
          <w:tab w:val="left" w:pos="450"/>
        </w:tabs>
        <w:autoSpaceDE/>
        <w:spacing w:line="240" w:lineRule="auto"/>
        <w:ind w:left="90" w:firstLine="0"/>
        <w:jc w:val="both"/>
      </w:pPr>
      <w:r w:rsidRPr="00D51D94">
        <w:pict>
          <v:shape id="_x0000_s1459" type="#_x0000_t202" style="position:absolute;left:0;text-align:left;margin-left:361.5pt;margin-top:.7pt;width:116.95pt;height:28.7pt;z-index:251654656;mso-wrap-distance-left:9.05pt;mso-wrap-distance-right:9.05pt" stroked="f">
            <v:fill opacity="0" color2="black"/>
            <v:textbox inset="0,0,0,0">
              <w:txbxContent>
                <w:p w:rsidR="00DB6389" w:rsidRDefault="00DB6389">
                  <w:pPr>
                    <w:rPr>
                      <w:rFonts w:ascii="Courier New" w:hAnsi="Courier New" w:cs="Courier New"/>
                      <w:b/>
                      <w:bCs w:val="0"/>
                      <w:color w:val="000000"/>
                    </w:rPr>
                  </w:pPr>
                  <w:r>
                    <w:rPr>
                      <w:rFonts w:ascii="Courier New" w:hAnsi="Courier New" w:cs="Courier New"/>
                      <w:b/>
                      <w:bCs w:val="0"/>
                      <w:color w:val="000000"/>
                    </w:rPr>
                    <w:t>Customer</w:t>
                  </w:r>
                </w:p>
                <w:p w:rsidR="00DB6389" w:rsidRDefault="00DB6389"/>
              </w:txbxContent>
            </v:textbox>
          </v:shape>
        </w:pict>
      </w:r>
      <w:r w:rsidR="00E130B4">
        <w:t>Examples:</w:t>
      </w:r>
    </w:p>
    <w:p w:rsidR="00E130B4" w:rsidRDefault="00E130B4" w:rsidP="00872247">
      <w:pPr>
        <w:numPr>
          <w:ilvl w:val="0"/>
          <w:numId w:val="21"/>
        </w:numPr>
        <w:tabs>
          <w:tab w:val="left" w:pos="450"/>
        </w:tabs>
        <w:autoSpaceDE/>
        <w:spacing w:line="240" w:lineRule="auto"/>
        <w:ind w:left="90" w:firstLine="0"/>
        <w:jc w:val="both"/>
      </w:pPr>
      <w:r>
        <w:t>Passenger: A person in the train</w:t>
      </w:r>
    </w:p>
    <w:p w:rsidR="00E130B4" w:rsidRDefault="00E130B4" w:rsidP="00872247">
      <w:pPr>
        <w:numPr>
          <w:ilvl w:val="0"/>
          <w:numId w:val="21"/>
        </w:numPr>
        <w:tabs>
          <w:tab w:val="left" w:pos="450"/>
        </w:tabs>
        <w:autoSpaceDE/>
        <w:spacing w:line="240" w:lineRule="auto"/>
        <w:ind w:left="90" w:firstLine="0"/>
        <w:jc w:val="both"/>
      </w:pPr>
      <w:r>
        <w:t>GPS satellite: Provides the system with  GPS coordinates</w:t>
      </w:r>
    </w:p>
    <w:p w:rsidR="00E130B4" w:rsidRDefault="00E130B4">
      <w:pPr>
        <w:jc w:val="both"/>
      </w:pPr>
    </w:p>
    <w:p w:rsidR="00E130B4" w:rsidRDefault="00E130B4">
      <w:pPr>
        <w:jc w:val="both"/>
        <w:rPr>
          <w:b/>
          <w:sz w:val="28"/>
          <w:szCs w:val="28"/>
        </w:rPr>
      </w:pPr>
      <w:r>
        <w:rPr>
          <w:b/>
          <w:sz w:val="28"/>
          <w:szCs w:val="28"/>
        </w:rPr>
        <w:t>Use Cases</w:t>
      </w:r>
    </w:p>
    <w:p w:rsidR="00E130B4" w:rsidRDefault="00E130B4">
      <w:pPr>
        <w:jc w:val="both"/>
      </w:pPr>
      <w:r>
        <w:t>A use case represents a class of functionality provided by the system as an event flow.</w:t>
      </w:r>
    </w:p>
    <w:p w:rsidR="00E130B4" w:rsidRDefault="00E130B4">
      <w:pPr>
        <w:jc w:val="both"/>
      </w:pPr>
      <w:r>
        <w:t>A use case consists of:</w:t>
      </w:r>
    </w:p>
    <w:p w:rsidR="00E130B4" w:rsidRDefault="00D51D94" w:rsidP="00872247">
      <w:pPr>
        <w:numPr>
          <w:ilvl w:val="0"/>
          <w:numId w:val="22"/>
        </w:numPr>
        <w:autoSpaceDE/>
        <w:spacing w:line="240" w:lineRule="auto"/>
        <w:ind w:left="720"/>
        <w:jc w:val="both"/>
      </w:pPr>
      <w:r w:rsidRPr="00D51D94">
        <w:pict>
          <v:group id="_x0000_s1460" style="position:absolute;left:0;text-align:left;margin-left:315pt;margin-top:1.1pt;width:66.75pt;height:31.6pt;z-index:251655680;mso-wrap-distance-left:0;mso-wrap-distance-right:0" coordorigin="6300,22" coordsize="1334,631">
            <o:lock v:ext="edit" text="t"/>
            <v:oval id="Oval 5" o:spid="_x0000_s1461" style="position:absolute;left:6300;top:22;width:1334;height:631;v-text-anchor:middle" filled="f" strokeweight=".53mm">
              <v:stroke joinstyle="miter"/>
            </v:oval>
            <v:shape id="_x0000_s1462" type="#_x0000_t202" style="position:absolute;left:6494;top:114;width:944;height:447;v-text-anchor:middle" filled="f" stroked="f">
              <v:stroke joinstyle="round"/>
            </v:shape>
          </v:group>
        </w:pict>
      </w:r>
      <w:r w:rsidR="00E130B4">
        <w:t>Unique name</w:t>
      </w:r>
    </w:p>
    <w:p w:rsidR="00E130B4" w:rsidRDefault="00E130B4" w:rsidP="00872247">
      <w:pPr>
        <w:numPr>
          <w:ilvl w:val="0"/>
          <w:numId w:val="22"/>
        </w:numPr>
        <w:autoSpaceDE/>
        <w:spacing w:line="240" w:lineRule="auto"/>
        <w:ind w:left="720"/>
        <w:jc w:val="both"/>
      </w:pPr>
      <w:r>
        <w:t>Participating actors</w:t>
      </w:r>
    </w:p>
    <w:p w:rsidR="00E130B4" w:rsidRDefault="00E130B4" w:rsidP="00872247">
      <w:pPr>
        <w:numPr>
          <w:ilvl w:val="0"/>
          <w:numId w:val="22"/>
        </w:numPr>
        <w:autoSpaceDE/>
        <w:spacing w:line="240" w:lineRule="auto"/>
        <w:ind w:left="720"/>
        <w:jc w:val="both"/>
      </w:pPr>
      <w:r>
        <w:t>Pre-conditions</w:t>
      </w:r>
    </w:p>
    <w:p w:rsidR="00E130B4" w:rsidRDefault="00D51D94" w:rsidP="00872247">
      <w:pPr>
        <w:numPr>
          <w:ilvl w:val="0"/>
          <w:numId w:val="22"/>
        </w:numPr>
        <w:autoSpaceDE/>
        <w:spacing w:line="240" w:lineRule="auto"/>
        <w:ind w:left="720"/>
        <w:jc w:val="both"/>
      </w:pPr>
      <w:r w:rsidRPr="00D51D94">
        <w:pict>
          <v:shape id="_x0000_s1463" type="#_x0000_t202" style="position:absolute;left:0;text-align:left;margin-left:307.5pt;margin-top:3.3pt;width:149.85pt;height:16.75pt;z-index:251656704;mso-wrap-distance-left:9.05pt;mso-wrap-distance-right:9.05pt" stroked="f">
            <v:fill opacity="0" color2="black"/>
            <v:textbox inset="0,0,0,0">
              <w:txbxContent>
                <w:p w:rsidR="00DB6389" w:rsidRDefault="00DB6389">
                  <w:pPr>
                    <w:rPr>
                      <w:rFonts w:ascii="Courier New" w:hAnsi="Courier New" w:cs="Courier New"/>
                      <w:b/>
                      <w:bCs w:val="0"/>
                      <w:color w:val="000000"/>
                    </w:rPr>
                  </w:pPr>
                  <w:r>
                    <w:rPr>
                      <w:rFonts w:ascii="Courier New" w:hAnsi="Courier New" w:cs="Courier New"/>
                      <w:b/>
                      <w:bCs w:val="0"/>
                      <w:color w:val="000000"/>
                    </w:rPr>
                    <w:t>Item Purchased</w:t>
                  </w:r>
                </w:p>
              </w:txbxContent>
            </v:textbox>
          </v:shape>
        </w:pict>
      </w:r>
      <w:r w:rsidR="00E130B4">
        <w:t>Entry conditions (triggers)</w:t>
      </w:r>
    </w:p>
    <w:p w:rsidR="00E130B4" w:rsidRDefault="00E130B4" w:rsidP="00872247">
      <w:pPr>
        <w:numPr>
          <w:ilvl w:val="0"/>
          <w:numId w:val="22"/>
        </w:numPr>
        <w:autoSpaceDE/>
        <w:spacing w:line="240" w:lineRule="auto"/>
        <w:ind w:left="720"/>
        <w:jc w:val="both"/>
      </w:pPr>
      <w:r>
        <w:t>Flow of events</w:t>
      </w:r>
    </w:p>
    <w:p w:rsidR="00E130B4" w:rsidRDefault="00E130B4" w:rsidP="00872247">
      <w:pPr>
        <w:numPr>
          <w:ilvl w:val="0"/>
          <w:numId w:val="22"/>
        </w:numPr>
        <w:autoSpaceDE/>
        <w:spacing w:line="240" w:lineRule="auto"/>
        <w:ind w:left="720"/>
        <w:jc w:val="both"/>
      </w:pPr>
      <w:r>
        <w:t>Exit conditions (success ‘guarantees’)</w:t>
      </w:r>
    </w:p>
    <w:p w:rsidR="00E130B4" w:rsidRDefault="00E130B4" w:rsidP="00872247">
      <w:pPr>
        <w:numPr>
          <w:ilvl w:val="0"/>
          <w:numId w:val="22"/>
        </w:numPr>
        <w:autoSpaceDE/>
        <w:spacing w:line="240" w:lineRule="auto"/>
        <w:ind w:left="720"/>
        <w:jc w:val="both"/>
      </w:pPr>
      <w:r>
        <w:t>Special requirements</w:t>
      </w:r>
    </w:p>
    <w:p w:rsidR="00E130B4" w:rsidRDefault="00E130B4">
      <w:r>
        <w:lastRenderedPageBreak/>
        <w:t>The Use Case diagram for whole system is as shown in fig 5.3</w:t>
      </w:r>
    </w:p>
    <w:p w:rsidR="00E130B4" w:rsidRDefault="00E130B4">
      <w:pPr>
        <w:jc w:val="both"/>
        <w:rPr>
          <w:b/>
        </w:rPr>
      </w:pPr>
      <w:r>
        <w:rPr>
          <w:b/>
        </w:rPr>
        <w:t xml:space="preserve">The </w:t>
      </w:r>
      <w:r>
        <w:rPr>
          <w:b/>
          <w:i/>
          <w:iCs/>
        </w:rPr>
        <w:t xml:space="preserve">&lt;&lt;extend&gt;&gt; </w:t>
      </w:r>
      <w:r>
        <w:rPr>
          <w:b/>
        </w:rPr>
        <w:t>Relationship</w:t>
      </w:r>
    </w:p>
    <w:p w:rsidR="00E130B4" w:rsidRDefault="00E130B4" w:rsidP="00872247">
      <w:pPr>
        <w:numPr>
          <w:ilvl w:val="0"/>
          <w:numId w:val="23"/>
        </w:numPr>
        <w:autoSpaceDE/>
        <w:spacing w:line="240" w:lineRule="auto"/>
        <w:ind w:left="360"/>
        <w:jc w:val="both"/>
      </w:pPr>
      <w:r>
        <w:t>&lt;&lt;extend&gt;&gt; relationships represent exceptional or seldom invoked cases.</w:t>
      </w:r>
    </w:p>
    <w:p w:rsidR="00E130B4" w:rsidRDefault="00E130B4" w:rsidP="00872247">
      <w:pPr>
        <w:numPr>
          <w:ilvl w:val="0"/>
          <w:numId w:val="23"/>
        </w:numPr>
        <w:autoSpaceDE/>
        <w:spacing w:line="240" w:lineRule="auto"/>
        <w:ind w:left="360"/>
        <w:jc w:val="both"/>
      </w:pPr>
      <w:r>
        <w:t>The exceptional event flows are factored out of the main event flow for clarity.</w:t>
      </w:r>
    </w:p>
    <w:p w:rsidR="00E130B4" w:rsidRDefault="00E130B4" w:rsidP="00872247">
      <w:pPr>
        <w:numPr>
          <w:ilvl w:val="0"/>
          <w:numId w:val="23"/>
        </w:numPr>
        <w:autoSpaceDE/>
        <w:spacing w:line="240" w:lineRule="auto"/>
        <w:ind w:left="360"/>
        <w:jc w:val="both"/>
      </w:pPr>
      <w:r>
        <w:t>Use cases representing exceptional flows can extend more than one use case.</w:t>
      </w:r>
    </w:p>
    <w:p w:rsidR="00E130B4" w:rsidRDefault="00E130B4" w:rsidP="00872247">
      <w:pPr>
        <w:numPr>
          <w:ilvl w:val="0"/>
          <w:numId w:val="23"/>
        </w:numPr>
        <w:autoSpaceDE/>
        <w:spacing w:line="240" w:lineRule="auto"/>
        <w:ind w:left="360"/>
        <w:jc w:val="both"/>
      </w:pPr>
      <w:r>
        <w:t>The direction of a &lt;&lt;extend&gt;&gt; relationship is to the extended use case</w:t>
      </w:r>
    </w:p>
    <w:p w:rsidR="00E130B4" w:rsidRDefault="00E130B4">
      <w:pPr>
        <w:autoSpaceDE/>
        <w:spacing w:line="240" w:lineRule="auto"/>
        <w:ind w:left="360"/>
        <w:jc w:val="both"/>
      </w:pPr>
    </w:p>
    <w:p w:rsidR="00E130B4" w:rsidRDefault="00E130B4">
      <w:pPr>
        <w:jc w:val="both"/>
        <w:rPr>
          <w:b/>
        </w:rPr>
      </w:pPr>
      <w:r>
        <w:rPr>
          <w:b/>
        </w:rPr>
        <w:t>The &lt;&lt;include&gt;&gt; Relationship</w:t>
      </w:r>
    </w:p>
    <w:p w:rsidR="00E130B4" w:rsidRDefault="00E130B4" w:rsidP="00872247">
      <w:pPr>
        <w:numPr>
          <w:ilvl w:val="0"/>
          <w:numId w:val="24"/>
        </w:numPr>
        <w:autoSpaceDE/>
        <w:spacing w:line="240" w:lineRule="auto"/>
        <w:ind w:left="360"/>
        <w:jc w:val="both"/>
      </w:pPr>
      <w:r>
        <w:t>An &lt;&lt;include&gt;&gt; relationship represents behavior that is factored out of the use case.</w:t>
      </w:r>
    </w:p>
    <w:p w:rsidR="00E130B4" w:rsidRDefault="00E130B4" w:rsidP="00872247">
      <w:pPr>
        <w:numPr>
          <w:ilvl w:val="0"/>
          <w:numId w:val="24"/>
        </w:numPr>
        <w:autoSpaceDE/>
        <w:spacing w:line="240" w:lineRule="auto"/>
        <w:ind w:left="360"/>
        <w:jc w:val="both"/>
      </w:pPr>
      <w:r>
        <w:t>An &lt;&lt;include&gt;&gt; represents behavior that is factored out for reuse, not because it is an exception.</w:t>
      </w:r>
    </w:p>
    <w:p w:rsidR="00E130B4" w:rsidRDefault="00E130B4" w:rsidP="00872247">
      <w:pPr>
        <w:numPr>
          <w:ilvl w:val="0"/>
          <w:numId w:val="24"/>
        </w:numPr>
        <w:autoSpaceDE/>
        <w:spacing w:line="240" w:lineRule="auto"/>
        <w:ind w:left="360"/>
        <w:jc w:val="both"/>
      </w:pPr>
      <w:r>
        <w:t xml:space="preserve">The direction of a &lt;&lt;include&gt;&gt; relationship is to the using use case (unlike &lt;&lt;extend&gt;&gt; relationships). </w:t>
      </w:r>
    </w:p>
    <w:p w:rsidR="00E130B4" w:rsidRDefault="00D51D94">
      <w:pPr>
        <w:rPr>
          <w:b/>
        </w:rPr>
      </w:pPr>
      <w:r w:rsidRPr="00D51D94">
        <w:pict>
          <v:group id="_x0000_s1026" style="width:431.25pt;height:385.5pt;mso-wrap-distance-left:0;mso-wrap-distance-right:0;mso-position-horizontal-relative:char;mso-position-vertical-relative:line" coordsize="8624,7709">
            <o:lock v:ext="edit" text="t"/>
            <v:rect id="_x0000_s1027" style="position:absolute;width:8624;height:7709;v-text-anchor:middle" filled="f" stroked="f">
              <v:stroke joinstyle="round"/>
            </v:rect>
            <v:oval id="_x0000_s1028" style="position:absolute;left:6306;top:1688;width:972;height:501;v-text-anchor:middle" fillcolor="#ffc" strokecolor="#903" strokeweight=".09mm">
              <v:fill color2="#003"/>
              <v:stroke color2="#6fc" joinstyle="miter"/>
            </v:oval>
            <v:shape id="_x0000_s1029" type="#_x0000_t202" style="position:absolute;left:5809;top:2337;width:1913;height:309;v-text-anchor:middle" filled="f" stroked="f">
              <v:stroke joinstyle="round"/>
              <v:textbox style="mso-next-textbox:#_x0000_s1029;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Select shipping address</w:t>
                    </w:r>
                  </w:p>
                </w:txbxContent>
              </v:textbox>
            </v:shape>
            <v:oval id="_x0000_s1030" style="position:absolute;left:3699;top:1832;width:973;height:502;v-text-anchor:middle" fillcolor="#ffc" strokecolor="#903" strokeweight=".07mm">
              <v:fill color2="#003"/>
              <v:stroke color2="#6fc" joinstyle="miter"/>
            </v:oval>
            <v:shape id="_x0000_s1031" type="#_x0000_t202" style="position:absolute;left:3302;top:2482;width:1733;height:309;v-text-anchor:middle" filled="f" stroked="f">
              <v:stroke joinstyle="round"/>
              <v:textbox style="mso-next-textbox:#_x0000_s1031;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Add shipping address</w:t>
                    </w:r>
                  </w:p>
                </w:txbxContent>
              </v:textbox>
            </v:shape>
            <v:oval id="_x0000_s1032" style="position:absolute;left:1672;top:6181;width:972;height:502;v-text-anchor:middle" fillcolor="#ffc" strokecolor="#903" strokeweight=".09mm">
              <v:fill color2="#003"/>
              <v:stroke color2="#6fc" joinstyle="miter"/>
            </v:oval>
            <v:shape id="_x0000_s1033" type="#_x0000_t202" style="position:absolute;left:1505;top:6831;width:1642;height:309;v-text-anchor:middle" filled="f" stroked="f">
              <v:stroke joinstyle="round"/>
              <v:textbox style="mso-next-textbox:#_x0000_s1033;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Add Credit card type</w:t>
                    </w:r>
                  </w:p>
                </w:txbxContent>
              </v:textbox>
            </v:shape>
            <v:oval id="_x0000_s1034" style="position:absolute;left:3989;top:6254;width:972;height:501;v-text-anchor:middle" fillcolor="#ffc" strokecolor="#903" strokeweight=".09mm">
              <v:fill color2="#003"/>
              <v:stroke color2="#6fc" joinstyle="miter"/>
            </v:oval>
            <v:shape id="_x0000_s1035" type="#_x0000_t202" style="position:absolute;left:3695;top:6904;width:1913;height:309;v-text-anchor:middle" filled="f" stroked="f">
              <v:stroke joinstyle="round"/>
              <v:textbox style="mso-next-textbox:#_x0000_s1035;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Add Credit card number</w:t>
                    </w:r>
                  </w:p>
                </w:txbxContent>
              </v:textbox>
            </v:shape>
            <v:oval id="_x0000_s1036" style="position:absolute;left:3960;top:4680;width:972;height:501;v-text-anchor:middle" fillcolor="#ffc" strokecolor="#903" strokeweight=".09mm">
              <v:fill color2="#003"/>
              <v:stroke color2="#6fc" joinstyle="miter"/>
            </v:oval>
            <v:shape id="_x0000_s1037" type="#_x0000_t202" style="position:absolute;left:3854;top:5382;width:1212;height:309;v-text-anchor:middle" filled="f" stroked="f">
              <v:stroke joinstyle="round"/>
              <v:textbox style="mso-next-textbox:#_x0000_s1037;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Add credit card</w:t>
                    </w:r>
                  </w:p>
                </w:txbxContent>
              </v:textbox>
            </v:shape>
            <v:oval id="_x0000_s1038" style="position:absolute;left:6161;top:6181;width:972;height:502;v-text-anchor:middle" fillcolor="#ffc" strokecolor="#903" strokeweight=".09mm">
              <v:fill color2="#003"/>
              <v:stroke color2="#6fc" joinstyle="miter"/>
            </v:oval>
            <v:shape id="_x0000_s1039" type="#_x0000_t202" style="position:absolute;left:6031;top:6831;width:1573;height:309;v-text-anchor:middle" filled="f" stroked="f">
              <v:stroke joinstyle="round"/>
              <v:textbox style="mso-next-textbox:#_x0000_s1039;mso-rotate-with-shape:t" inset="0,0,0,0">
                <w:txbxContent>
                  <w:p w:rsidR="00DB6389" w:rsidRPr="003F641A" w:rsidRDefault="003F641A">
                    <w:pPr>
                      <w:rPr>
                        <w:rFonts w:ascii="Arial" w:hAnsi="Arial" w:cs="Arial"/>
                        <w:color w:val="000000"/>
                        <w:sz w:val="18"/>
                        <w:szCs w:val="18"/>
                        <w:lang w:val="en-IN"/>
                      </w:rPr>
                    </w:pPr>
                    <w:r>
                      <w:rPr>
                        <w:rFonts w:ascii="Arial" w:hAnsi="Arial" w:cs="Arial"/>
                        <w:color w:val="000000"/>
                        <w:sz w:val="18"/>
                        <w:szCs w:val="18"/>
                        <w:lang w:val="en-IN"/>
                      </w:rPr>
                      <w:t>Add Netbanking details</w:t>
                    </w:r>
                  </w:p>
                </w:txbxContent>
              </v:textbox>
            </v:shape>
            <v:oval id="_x0000_s1040" style="position:absolute;left:4206;top:383;width:972;height:502;v-text-anchor:middle" fillcolor="#ffc" strokecolor="#903" strokeweight=".09mm">
              <v:fill color2="#003"/>
              <v:stroke color2="#6fc" joinstyle="miter"/>
            </v:oval>
            <v:shape id="_x0000_s1041" type="#_x0000_t202" style="position:absolute;left:3809;top:1033;width:1733;height:309;v-text-anchor:middle" filled="f" stroked="f">
              <v:stroke joinstyle="round"/>
              <v:textbox style="mso-next-textbox:#_x0000_s1041;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Choose shipping type</w:t>
                    </w:r>
                  </w:p>
                </w:txbxContent>
              </v:textbox>
            </v:shape>
            <v:group id="_x0000_s1042" style="position:absolute;left:882;top:718;width:525;height:708;mso-wrap-distance-left:0;mso-wrap-distance-right:0" coordorigin="882,718" coordsize="525,708">
              <o:lock v:ext="edit" text="t"/>
              <v:oval id="_x0000_s1043" style="position:absolute;left:1030;top:718;width:238;height:234;v-text-anchor:middle" filled="f" strokecolor="#903" strokeweight=".09mm">
                <v:stroke color2="#6fc" joinstyle="miter"/>
              </v:oval>
              <v:line id="_x0000_s1044" style="position:absolute" from="1145,950" to="1145,1168" strokecolor="#903" strokeweight=".09mm">
                <v:stroke color2="#6fc" joinstyle="miter"/>
              </v:line>
              <v:line id="_x0000_s1045" style="position:absolute" from="955,1012" to="1334,1012" strokecolor="#903" strokeweight=".09mm">
                <v:stroke color2="#6fc" joinstyle="miter"/>
              </v:line>
              <v:shape id="_x0000_s1046" style="position:absolute;left:882;top:1169;width:525;height:257;v-text-anchor:middle" coordsize="108,54" path="m,54l54,r54,54e" filled="f" strokecolor="#903" strokeweight=".09mm">
                <v:stroke color2="#6fc"/>
              </v:shape>
            </v:group>
            <v:shape id="_x0000_s1047" type="#_x0000_t202" style="position:absolute;left:473;top:1567;width:1312;height:309;v-text-anchor:middle" filled="f" stroked="f">
              <v:stroke joinstyle="round"/>
              <v:textbox style="mso-next-textbox:#_x0000_s1047;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Furniture customer</w:t>
                    </w:r>
                  </w:p>
                </w:txbxContent>
              </v:textbox>
            </v:shape>
            <v:line id="_x0000_s1048" style="position:absolute;flip:y" from="2797,684" to="4194,851" strokecolor="#903" strokeweight=".07mm">
              <v:stroke color2="#6fc" joinstyle="miter"/>
            </v:line>
            <v:line id="_x0000_s1049" style="position:absolute;flip:x" from="1403,852" to="2796,1023" strokecolor="#903" strokeweight=".07mm">
              <v:stroke color2="#6fc" joinstyle="miter"/>
            </v:line>
            <v:oval id="_x0000_s1050" style="position:absolute;left:3627;top:3065;width:972;height:501;v-text-anchor:middle" fillcolor="#ffc" strokecolor="#903" strokeweight=".09mm">
              <v:fill color2="#003"/>
              <v:stroke color2="#6fc" joinstyle="miter"/>
            </v:oval>
            <v:shape id="_x0000_s1051" type="#_x0000_t202" style="position:absolute;left:3392;top:3715;width:1392;height:309;v-text-anchor:middle" filled="f" stroked="f">
              <v:stroke joinstyle="round"/>
              <v:textbox style="mso-next-textbox:#_x0000_s1051;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Select credit card</w:t>
                    </w:r>
                  </w:p>
                </w:txbxContent>
              </v:textbox>
            </v:shape>
            <v:line id="_x0000_s1052" style="position:absolute" from="2797,2319" to="3759,3048" strokecolor="#903" strokeweight=".07mm">
              <v:stroke color2="#6fc" joinstyle="miter"/>
            </v:line>
            <v:line id="_x0000_s1053" style="position:absolute;flip:x y" from="1837,1595" to="2796,2318" strokecolor="#903" strokeweight=".07mm">
              <v:stroke color2="#6fc" joinstyle="miter"/>
            </v:line>
            <v:line id="_x0000_s1054" style="position:absolute" from="5598,1191" to="6371,1675" strokecolor="#903">
              <v:stroke dashstyle="longDash" color2="#6fc" joinstyle="miter"/>
            </v:line>
            <v:line id="_x0000_s1055" style="position:absolute;flip:x y" from="6266,1530" to="6370,1674" strokecolor="#903" strokeweight=".07mm">
              <v:stroke color2="#6fc" joinstyle="miter"/>
            </v:line>
            <v:line id="_x0000_s1056" style="position:absolute;flip:x y" from="6194,1648" to="6370,1674" strokecolor="#903" strokeweight=".07mm">
              <v:stroke color2="#6fc" joinstyle="miter"/>
            </v:line>
            <v:shape id="_x0000_s1057" type="#_x0000_t202" style="position:absolute;left:5759;top:865;width:992;height:309;v-text-anchor:middle" filled="f" stroked="f">
              <v:stroke joinstyle="round"/>
              <v:textbox style="mso-next-textbox:#_x0000_s1057;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v:line id="_x0000_s1058" style="position:absolute;flip:x" from="4266,1373" to="4410,1811" strokecolor="#903">
              <v:stroke dashstyle="longDash" color2="#6fc" joinstyle="miter"/>
            </v:line>
            <v:line id="_x0000_s1059" style="position:absolute;flip:y" from="4267,1680" to="4379,1810" strokecolor="#903" strokeweight=".07mm">
              <v:stroke color2="#6fc" joinstyle="miter"/>
            </v:line>
            <v:line id="_x0000_s1060" style="position:absolute;flip:x y" from="4253,1634" to="4265,1810" strokecolor="#903" strokeweight=".07mm">
              <v:stroke color2="#6fc" joinstyle="miter"/>
            </v:line>
            <v:shape id="_x0000_s1061" type="#_x0000_t202" style="position:absolute;left:4338;top:1649;width:992;height:309;v-text-anchor:middle" filled="f" stroked="f">
              <v:stroke joinstyle="round"/>
              <v:textbox style="mso-next-textbox:#_x0000_s1061;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v:line id="_x0000_s1062" style="position:absolute" from="4475,5721" to="4475,6237" strokecolor="#903">
              <v:stroke dashstyle="longDash" color2="#6fc" joinstyle="miter"/>
            </v:line>
            <v:line id="_x0000_s1063" style="position:absolute;flip:y" from="4475,6074" to="4542,6236" strokecolor="#903" strokeweight=".07mm">
              <v:stroke color2="#6fc" joinstyle="miter"/>
            </v:line>
            <v:line id="_x0000_s1064" style="position:absolute;flip:x y" from="4407,6074" to="4473,6236" strokecolor="#903" strokeweight=".07mm">
              <v:stroke color2="#6fc" joinstyle="miter"/>
            </v:line>
            <v:shape id="_x0000_s1065" type="#_x0000_t202" style="position:absolute;left:4502;top:5866;width:990;height:413;v-text-anchor:middle" filled="f" stroked="f">
              <v:stroke joinstyle="round"/>
              <v:textbox style="mso-next-textbox:#_x0000_s1065;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v:line id="_x0000_s1066" style="position:absolute;flip:x" from="2566,5377" to="3823,6160" strokecolor="#903">
              <v:stroke dashstyle="longDash" color2="#6fc" joinstyle="miter"/>
            </v:line>
            <v:line id="_x0000_s1067" style="position:absolute;flip:y" from="2566,6133" to="2741,6159" strokecolor="#903" strokeweight=".07mm">
              <v:stroke color2="#6fc" joinstyle="miter"/>
            </v:line>
            <v:line id="_x0000_s1068" style="position:absolute;flip:y" from="2566,6015" to="2669,6159" strokecolor="#903" strokeweight=".07mm">
              <v:stroke color2="#6fc" joinstyle="miter"/>
            </v:line>
            <v:shape id="_x0000_s1069" type="#_x0000_t202" style="position:absolute;left:2339;top:5037;width:992;height:183;rotation:338;v-text-anchor:middle" filled="f" stroked="f">
              <v:stroke joinstyle="round"/>
              <v:textbox style="mso-next-textbox:#_x0000_s1069;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v:line id="_x0000_s1070" style="position:absolute" from="5118,5409" to="6239,6160" strokecolor="#903">
              <v:stroke dashstyle="longDash" color2="#6fc" joinstyle="miter"/>
            </v:line>
            <v:line id="_x0000_s1071" style="position:absolute;flip:x y" from="6140,6015" to="6238,6159" strokecolor="#903" strokeweight=".07mm">
              <v:stroke color2="#6fc" joinstyle="miter"/>
            </v:line>
            <v:line id="_x0000_s1072" style="position:absolute;flip:x y" from="6068,6125" to="6239,6160" strokecolor="#903" strokeweight=".07mm">
              <v:stroke color2="#6fc" joinstyle="miter"/>
            </v:line>
            <v:shape id="_x0000_s1073" type="#_x0000_t202" style="position:absolute;left:5758;top:5400;width:992;height:309;v-text-anchor:middle" filled="f" stroked="f">
              <v:stroke joinstyle="round"/>
              <v:textbox style="mso-next-textbox:#_x0000_s1073;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v:line id="_x0000_s1074" style="position:absolute" from="4320,3960" to="4402,4715" strokecolor="#903">
              <v:stroke dashstyle="longDash" color2="#6fc" joinstyle="miter"/>
            </v:line>
            <v:line id="_x0000_s1075" style="position:absolute;flip:y" from="4403,4544" to="4438,4715" strokecolor="#903" strokeweight=".07mm">
              <v:stroke color2="#6fc" joinstyle="miter"/>
            </v:line>
            <v:line id="_x0000_s1076" style="position:absolute;flip:x y" from="4303,4570" to="4401,4714" strokecolor="#903" strokeweight=".07mm">
              <v:stroke color2="#6fc" joinstyle="miter"/>
            </v:line>
            <v:shape id="_x0000_s1077" type="#_x0000_t202" style="position:absolute;left:4342;top:4159;width:992;height:309;v-text-anchor:middle" filled="f" stroked="f">
              <v:stroke joinstyle="round"/>
              <v:textbox style="mso-next-textbox:#_x0000_s1077;mso-rotate-with-shape:t" inset="0,0,0,0">
                <w:txbxContent>
                  <w:p w:rsidR="00DB6389" w:rsidRDefault="00DB6389">
                    <w:pPr>
                      <w:rPr>
                        <w:rFonts w:ascii="Arial" w:hAnsi="Arial" w:cs="Arial"/>
                        <w:color w:val="000000"/>
                        <w:sz w:val="18"/>
                        <w:szCs w:val="18"/>
                      </w:rPr>
                    </w:pPr>
                    <w:r>
                      <w:rPr>
                        <w:rFonts w:ascii="Arial" w:hAnsi="Arial" w:cs="Arial"/>
                        <w:color w:val="000000"/>
                        <w:sz w:val="18"/>
                        <w:szCs w:val="18"/>
                      </w:rPr>
                      <w:t>&lt;&lt;include&gt;&gt;</w:t>
                    </w:r>
                  </w:p>
                </w:txbxContent>
              </v:textbox>
            </v:shape>
            <w10:wrap type="none"/>
            <w10:anchorlock/>
          </v:group>
        </w:pict>
      </w:r>
    </w:p>
    <w:p w:rsidR="00E130B4" w:rsidRDefault="00E130B4">
      <w:pPr>
        <w:tabs>
          <w:tab w:val="left" w:pos="4080"/>
        </w:tabs>
        <w:jc w:val="center"/>
        <w:rPr>
          <w:b/>
          <w:u w:val="single"/>
        </w:rPr>
      </w:pPr>
      <w:r>
        <w:rPr>
          <w:b/>
        </w:rPr>
        <w:t xml:space="preserve">Fig :5.1 </w:t>
      </w:r>
      <w:r>
        <w:rPr>
          <w:b/>
          <w:u w:val="single"/>
        </w:rPr>
        <w:t>Use Case Diagram</w:t>
      </w:r>
    </w:p>
    <w:p w:rsidR="00E130B4" w:rsidRDefault="00E130B4">
      <w:pPr>
        <w:tabs>
          <w:tab w:val="left" w:pos="4080"/>
        </w:tabs>
      </w:pPr>
    </w:p>
    <w:p w:rsidR="00E130B4" w:rsidRDefault="00E130B4"/>
    <w:p w:rsidR="00E130B4" w:rsidRDefault="00E130B4"/>
    <w:p w:rsidR="00E130B4" w:rsidRDefault="00E130B4"/>
    <w:p w:rsidR="00E130B4" w:rsidRDefault="00E130B4">
      <w:pPr>
        <w:tabs>
          <w:tab w:val="left" w:pos="2685"/>
        </w:tabs>
      </w:pPr>
      <w:r>
        <w:tab/>
      </w:r>
    </w:p>
    <w:p w:rsidR="00E130B4" w:rsidRDefault="00BC6C80">
      <w:pPr>
        <w:tabs>
          <w:tab w:val="left" w:pos="3405"/>
        </w:tabs>
        <w:ind w:left="720"/>
        <w:jc w:val="center"/>
      </w:pPr>
      <w:r>
        <w:rPr>
          <w:noProof/>
          <w:lang w:val="en-IN" w:eastAsia="en-IN"/>
        </w:rPr>
        <w:drawing>
          <wp:inline distT="0" distB="0" distL="0" distR="0">
            <wp:extent cx="5934075" cy="39433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34075" cy="3943350"/>
                    </a:xfrm>
                    <a:prstGeom prst="rect">
                      <a:avLst/>
                    </a:prstGeom>
                    <a:solidFill>
                      <a:srgbClr val="FFFFFF"/>
                    </a:solidFill>
                    <a:ln w="9525">
                      <a:noFill/>
                      <a:miter lim="800000"/>
                      <a:headEnd/>
                      <a:tailEnd/>
                    </a:ln>
                  </pic:spPr>
                </pic:pic>
              </a:graphicData>
            </a:graphic>
          </wp:inline>
        </w:drawing>
      </w:r>
    </w:p>
    <w:p w:rsidR="00E130B4" w:rsidRDefault="00E130B4">
      <w:pPr>
        <w:tabs>
          <w:tab w:val="left" w:pos="3405"/>
        </w:tabs>
        <w:ind w:left="720"/>
        <w:jc w:val="center"/>
      </w:pPr>
    </w:p>
    <w:p w:rsidR="00E130B4" w:rsidRDefault="00E130B4">
      <w:pPr>
        <w:tabs>
          <w:tab w:val="left" w:pos="3405"/>
        </w:tabs>
        <w:ind w:left="720"/>
        <w:jc w:val="center"/>
      </w:pPr>
    </w:p>
    <w:p w:rsidR="00E130B4" w:rsidRDefault="00E130B4">
      <w:pPr>
        <w:tabs>
          <w:tab w:val="left" w:pos="3060"/>
          <w:tab w:val="left" w:pos="3405"/>
        </w:tabs>
        <w:ind w:left="720"/>
        <w:jc w:val="center"/>
        <w:rPr>
          <w:b/>
          <w:u w:val="single"/>
        </w:rPr>
      </w:pPr>
      <w:r>
        <w:rPr>
          <w:b/>
        </w:rPr>
        <w:t>Fig 5.2</w:t>
      </w:r>
      <w:r>
        <w:rPr>
          <w:b/>
          <w:u w:val="single"/>
        </w:rPr>
        <w:t xml:space="preserve"> Use case Diagram</w:t>
      </w:r>
    </w:p>
    <w:p w:rsidR="00E130B4" w:rsidRDefault="00E130B4" w:rsidP="00A95B1A">
      <w:pPr>
        <w:pageBreakBefore/>
        <w:tabs>
          <w:tab w:val="left" w:pos="900"/>
          <w:tab w:val="left" w:pos="3405"/>
        </w:tabs>
        <w:ind w:left="720"/>
        <w:jc w:val="center"/>
      </w:pPr>
    </w:p>
    <w:p w:rsidR="00E130B4" w:rsidRDefault="00E130B4" w:rsidP="00A95B1A">
      <w:pPr>
        <w:tabs>
          <w:tab w:val="left" w:pos="0"/>
        </w:tabs>
        <w:ind w:firstLine="360"/>
        <w:rPr>
          <w:b/>
        </w:rPr>
      </w:pPr>
      <w:r>
        <w:rPr>
          <w:b/>
          <w:u w:val="single"/>
        </w:rPr>
        <w:t xml:space="preserve">USE CASE  DESCRIPTION </w:t>
      </w:r>
      <w:r>
        <w:rPr>
          <w:b/>
        </w:rPr>
        <w:t xml:space="preserve"> :</w:t>
      </w:r>
    </w:p>
    <w:p w:rsidR="00E130B4" w:rsidRDefault="00E130B4" w:rsidP="00A95B1A">
      <w:pPr>
        <w:tabs>
          <w:tab w:val="left" w:pos="0"/>
        </w:tabs>
        <w:ind w:firstLine="360"/>
      </w:pPr>
    </w:p>
    <w:p w:rsidR="00E130B4" w:rsidRDefault="00E130B4" w:rsidP="00A95B1A">
      <w:pPr>
        <w:tabs>
          <w:tab w:val="left" w:pos="0"/>
        </w:tabs>
        <w:ind w:firstLine="360"/>
        <w:rPr>
          <w:b/>
        </w:rPr>
      </w:pPr>
      <w:r>
        <w:rPr>
          <w:b/>
        </w:rPr>
        <w:t xml:space="preserve">Actors: </w:t>
      </w:r>
    </w:p>
    <w:p w:rsidR="00E130B4" w:rsidRDefault="00E130B4" w:rsidP="00872247">
      <w:pPr>
        <w:numPr>
          <w:ilvl w:val="1"/>
          <w:numId w:val="5"/>
        </w:numPr>
        <w:tabs>
          <w:tab w:val="left" w:pos="0"/>
        </w:tabs>
        <w:ind w:left="0" w:firstLine="360"/>
      </w:pPr>
      <w:r>
        <w:t>New Customers</w:t>
      </w:r>
    </w:p>
    <w:p w:rsidR="00E130B4" w:rsidRDefault="00E130B4" w:rsidP="00872247">
      <w:pPr>
        <w:numPr>
          <w:ilvl w:val="1"/>
          <w:numId w:val="5"/>
        </w:numPr>
        <w:tabs>
          <w:tab w:val="left" w:pos="0"/>
        </w:tabs>
        <w:ind w:left="0" w:firstLine="360"/>
      </w:pPr>
      <w:r>
        <w:t>Registered Customer</w:t>
      </w:r>
    </w:p>
    <w:p w:rsidR="00E130B4" w:rsidRDefault="00E130B4" w:rsidP="00872247">
      <w:pPr>
        <w:numPr>
          <w:ilvl w:val="1"/>
          <w:numId w:val="5"/>
        </w:numPr>
        <w:tabs>
          <w:tab w:val="left" w:pos="0"/>
        </w:tabs>
        <w:ind w:left="0" w:firstLine="360"/>
      </w:pPr>
      <w:r>
        <w:t>Administrator</w:t>
      </w:r>
    </w:p>
    <w:p w:rsidR="00E130B4" w:rsidRDefault="00E130B4" w:rsidP="00A95B1A">
      <w:pPr>
        <w:tabs>
          <w:tab w:val="left" w:pos="0"/>
        </w:tabs>
        <w:ind w:firstLine="360"/>
      </w:pPr>
    </w:p>
    <w:p w:rsidR="00E130B4" w:rsidRDefault="00E130B4" w:rsidP="00A95B1A">
      <w:pPr>
        <w:tabs>
          <w:tab w:val="left" w:pos="0"/>
        </w:tabs>
        <w:ind w:firstLine="360"/>
      </w:pPr>
    </w:p>
    <w:p w:rsidR="00E130B4" w:rsidRDefault="00E130B4" w:rsidP="00A95B1A">
      <w:pPr>
        <w:tabs>
          <w:tab w:val="left" w:pos="0"/>
        </w:tabs>
        <w:ind w:firstLine="360"/>
        <w:rPr>
          <w:b/>
        </w:rPr>
      </w:pPr>
      <w:r>
        <w:rPr>
          <w:b/>
        </w:rPr>
        <w:t>Use cases:</w:t>
      </w:r>
    </w:p>
    <w:p w:rsidR="00E130B4" w:rsidRDefault="00E130B4" w:rsidP="00872247">
      <w:pPr>
        <w:numPr>
          <w:ilvl w:val="0"/>
          <w:numId w:val="14"/>
        </w:numPr>
        <w:tabs>
          <w:tab w:val="left" w:pos="0"/>
        </w:tabs>
        <w:ind w:left="0" w:firstLine="360"/>
      </w:pPr>
      <w:r>
        <w:t>Search Item</w:t>
      </w:r>
    </w:p>
    <w:p w:rsidR="00E130B4" w:rsidRDefault="00E130B4" w:rsidP="00872247">
      <w:pPr>
        <w:numPr>
          <w:ilvl w:val="0"/>
          <w:numId w:val="14"/>
        </w:numPr>
        <w:tabs>
          <w:tab w:val="left" w:pos="0"/>
        </w:tabs>
        <w:ind w:left="0" w:firstLine="360"/>
      </w:pPr>
      <w:r>
        <w:t>Register Item</w:t>
      </w:r>
    </w:p>
    <w:p w:rsidR="00E130B4" w:rsidRDefault="00E130B4" w:rsidP="00872247">
      <w:pPr>
        <w:numPr>
          <w:ilvl w:val="0"/>
          <w:numId w:val="14"/>
        </w:numPr>
        <w:tabs>
          <w:tab w:val="left" w:pos="0"/>
        </w:tabs>
        <w:ind w:left="0" w:firstLine="360"/>
      </w:pPr>
      <w:r>
        <w:t>Buy Item</w:t>
      </w:r>
    </w:p>
    <w:p w:rsidR="00E130B4" w:rsidRDefault="00E130B4" w:rsidP="00872247">
      <w:pPr>
        <w:numPr>
          <w:ilvl w:val="0"/>
          <w:numId w:val="14"/>
        </w:numPr>
        <w:tabs>
          <w:tab w:val="left" w:pos="0"/>
          <w:tab w:val="left" w:pos="360"/>
        </w:tabs>
        <w:ind w:left="0" w:firstLine="360"/>
      </w:pPr>
      <w:r>
        <w:t>Update Item</w:t>
      </w:r>
    </w:p>
    <w:p w:rsidR="00E130B4" w:rsidRDefault="00E130B4" w:rsidP="00A95B1A">
      <w:pPr>
        <w:tabs>
          <w:tab w:val="left" w:pos="0"/>
        </w:tabs>
        <w:ind w:firstLine="360"/>
      </w:pPr>
    </w:p>
    <w:p w:rsidR="00E130B4" w:rsidRDefault="00E130B4" w:rsidP="00A95B1A">
      <w:pPr>
        <w:tabs>
          <w:tab w:val="left" w:pos="0"/>
        </w:tabs>
        <w:ind w:firstLine="360"/>
        <w:rPr>
          <w:b/>
          <w:u w:val="single"/>
        </w:rPr>
      </w:pPr>
    </w:p>
    <w:p w:rsidR="00E130B4" w:rsidRDefault="00E130B4" w:rsidP="00872247">
      <w:pPr>
        <w:numPr>
          <w:ilvl w:val="0"/>
          <w:numId w:val="19"/>
        </w:numPr>
        <w:tabs>
          <w:tab w:val="left" w:pos="0"/>
        </w:tabs>
        <w:ind w:left="0" w:firstLine="360"/>
        <w:rPr>
          <w:b/>
        </w:rPr>
      </w:pPr>
      <w:r>
        <w:rPr>
          <w:b/>
        </w:rPr>
        <w:t>Search Item</w:t>
      </w:r>
    </w:p>
    <w:p w:rsidR="00E130B4" w:rsidRDefault="00E130B4" w:rsidP="00A95B1A">
      <w:pPr>
        <w:tabs>
          <w:tab w:val="left" w:pos="0"/>
        </w:tabs>
        <w:ind w:firstLine="360"/>
      </w:pPr>
      <w:r>
        <w:t>Any user can search the item. User can search the item by name or company.</w:t>
      </w:r>
    </w:p>
    <w:p w:rsidR="00E130B4" w:rsidRDefault="00E130B4" w:rsidP="00A95B1A">
      <w:pPr>
        <w:tabs>
          <w:tab w:val="left" w:pos="0"/>
        </w:tabs>
        <w:ind w:firstLine="360"/>
      </w:pPr>
    </w:p>
    <w:p w:rsidR="00E130B4" w:rsidRDefault="00E130B4" w:rsidP="00872247">
      <w:pPr>
        <w:numPr>
          <w:ilvl w:val="0"/>
          <w:numId w:val="19"/>
        </w:numPr>
        <w:tabs>
          <w:tab w:val="left" w:pos="0"/>
        </w:tabs>
        <w:ind w:left="0" w:firstLine="360"/>
        <w:rPr>
          <w:b/>
        </w:rPr>
      </w:pPr>
      <w:r>
        <w:rPr>
          <w:b/>
        </w:rPr>
        <w:t>Register Customer</w:t>
      </w:r>
    </w:p>
    <w:p w:rsidR="00E130B4" w:rsidRDefault="00E130B4" w:rsidP="007C18D9">
      <w:pPr>
        <w:tabs>
          <w:tab w:val="left" w:pos="360"/>
        </w:tabs>
        <w:ind w:left="360"/>
        <w:rPr>
          <w:b/>
        </w:rPr>
      </w:pPr>
      <w:r>
        <w:t>To buy the item, the customer has to be a registered customer. This process is used to register a customer</w:t>
      </w:r>
      <w:r>
        <w:rPr>
          <w:b/>
        </w:rPr>
        <w:t>.</w:t>
      </w:r>
    </w:p>
    <w:p w:rsidR="00E130B4" w:rsidRDefault="00E130B4" w:rsidP="00A95B1A">
      <w:pPr>
        <w:tabs>
          <w:tab w:val="left" w:pos="0"/>
        </w:tabs>
        <w:ind w:firstLine="360"/>
        <w:rPr>
          <w:b/>
        </w:rPr>
      </w:pPr>
    </w:p>
    <w:p w:rsidR="00E130B4" w:rsidRDefault="00E130B4" w:rsidP="00872247">
      <w:pPr>
        <w:numPr>
          <w:ilvl w:val="0"/>
          <w:numId w:val="19"/>
        </w:numPr>
        <w:tabs>
          <w:tab w:val="left" w:pos="0"/>
        </w:tabs>
        <w:ind w:left="0" w:firstLine="360"/>
        <w:rPr>
          <w:b/>
        </w:rPr>
      </w:pPr>
      <w:r>
        <w:rPr>
          <w:b/>
        </w:rPr>
        <w:t>Buy Item</w:t>
      </w:r>
    </w:p>
    <w:p w:rsidR="00E130B4" w:rsidRDefault="00E130B4" w:rsidP="007C18D9">
      <w:pPr>
        <w:tabs>
          <w:tab w:val="left" w:pos="360"/>
        </w:tabs>
        <w:ind w:left="360"/>
      </w:pPr>
      <w:r>
        <w:t>A registered customer can buy a item using this process. This process include search item, validate customer, prepare bill, pay bill.</w:t>
      </w:r>
    </w:p>
    <w:p w:rsidR="00E130B4" w:rsidRDefault="00E130B4">
      <w:pPr>
        <w:pageBreakBefore/>
        <w:rPr>
          <w:b/>
          <w:u w:val="single"/>
        </w:rPr>
      </w:pPr>
      <w:r>
        <w:rPr>
          <w:b/>
          <w:u w:val="single"/>
        </w:rPr>
        <w:lastRenderedPageBreak/>
        <w:t>Use Case Table</w:t>
      </w:r>
    </w:p>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1</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View shopping cart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customer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Search for product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 xml:space="preserve">open the website of </w:t>
            </w:r>
            <w:r w:rsidR="00BC6C80">
              <w:t>Furniture</w:t>
            </w:r>
            <w:r>
              <w:t xml:space="preserve"> shopping cart</w:t>
            </w:r>
          </w:p>
        </w:tc>
      </w:tr>
    </w:tbl>
    <w:p w:rsidR="00E130B4" w:rsidRDefault="00E130B4"/>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2</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Search for product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customer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View shopping cart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Select the product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search the product from list</w:t>
            </w:r>
          </w:p>
        </w:tc>
      </w:tr>
    </w:tbl>
    <w:p w:rsidR="00E130B4" w:rsidRDefault="00E130B4"/>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3</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Create new user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customer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Select the product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Select  credit card</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search the product from list, select the product, create new user</w:t>
            </w:r>
          </w:p>
        </w:tc>
      </w:tr>
    </w:tbl>
    <w:p w:rsidR="00E130B4" w:rsidRDefault="00E130B4"/>
    <w:p w:rsidR="00E130B4" w:rsidRDefault="00E130B4"/>
    <w:p w:rsidR="00E130B4" w:rsidRDefault="00E130B4">
      <w:pPr>
        <w:pageBreakBefore/>
      </w:pPr>
    </w:p>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4</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Purchase item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customer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Select credit card</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Review order information</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search the product from list, select the product, create new user, select credit card, purchase the selected item</w:t>
            </w:r>
          </w:p>
        </w:tc>
      </w:tr>
    </w:tbl>
    <w:p w:rsidR="00E130B4" w:rsidRDefault="00E130B4"/>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5</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Login as registered user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seller and </w:t>
            </w:r>
            <w:r>
              <w:t>Furniture</w:t>
            </w:r>
            <w:r w:rsidR="00E130B4">
              <w:t xml:space="preserve"> customer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Sell or purchase the product</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Login as registered user</w:t>
            </w:r>
          </w:p>
        </w:tc>
      </w:tr>
    </w:tbl>
    <w:p w:rsidR="00E130B4" w:rsidRDefault="00E130B4"/>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6</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Item registration</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seller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Login into the shopping cart system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Confirm the registration</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Login as registered user, register the item into system</w:t>
            </w:r>
          </w:p>
        </w:tc>
      </w:tr>
    </w:tbl>
    <w:p w:rsidR="00E130B4" w:rsidRDefault="00E130B4"/>
    <w:p w:rsidR="00E130B4" w:rsidRDefault="00E130B4">
      <w:pPr>
        <w:pageBreakBefore/>
      </w:pPr>
    </w:p>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7</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Change the information</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administrator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Login into the system as administrator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Update the system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 xml:space="preserve">Open the website, Login as administrator, make changes in the information </w:t>
            </w:r>
          </w:p>
        </w:tc>
      </w:tr>
    </w:tbl>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8</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Block users</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administrator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Select the user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Update the system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Login as administrator,  select the user, block the user</w:t>
            </w:r>
          </w:p>
        </w:tc>
      </w:tr>
    </w:tbl>
    <w:p w:rsidR="00E130B4" w:rsidRDefault="00E130B4"/>
    <w:p w:rsidR="00E130B4" w:rsidRDefault="00E130B4"/>
    <w:tbl>
      <w:tblPr>
        <w:tblW w:w="0" w:type="auto"/>
        <w:tblInd w:w="-5" w:type="dxa"/>
        <w:tblLayout w:type="fixed"/>
        <w:tblLook w:val="0000"/>
      </w:tblPr>
      <w:tblGrid>
        <w:gridCol w:w="2201"/>
        <w:gridCol w:w="7498"/>
      </w:tblGrid>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ID</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9</w:t>
            </w:r>
          </w:p>
        </w:tc>
      </w:tr>
      <w:tr w:rsidR="00E130B4">
        <w:trPr>
          <w:trHeight w:val="414"/>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pPr>
            <w:r>
              <w:t>Use case name</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Inform the deal to seller</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Actor</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BC6C80">
            <w:pPr>
              <w:snapToGrid w:val="0"/>
            </w:pPr>
            <w:r>
              <w:t>Furniture</w:t>
            </w:r>
            <w:r w:rsidR="00E130B4">
              <w:t xml:space="preserve"> Seller and shopping cart system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Pre-condition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Check the availability of item</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Post-condition</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Make a deal</w:t>
            </w:r>
          </w:p>
        </w:tc>
      </w:tr>
      <w:tr w:rsidR="00E130B4">
        <w:trPr>
          <w:trHeight w:val="276"/>
        </w:trPr>
        <w:tc>
          <w:tcPr>
            <w:tcW w:w="2201" w:type="dxa"/>
            <w:vMerge w:val="restart"/>
            <w:tcBorders>
              <w:top w:val="single" w:sz="4" w:space="0" w:color="000000"/>
              <w:left w:val="single" w:sz="4" w:space="0" w:color="000000"/>
              <w:bottom w:val="single" w:sz="4" w:space="0" w:color="000000"/>
            </w:tcBorders>
          </w:tcPr>
          <w:p w:rsidR="00E130B4" w:rsidRDefault="00E130B4">
            <w:pPr>
              <w:snapToGrid w:val="0"/>
              <w:spacing w:line="240" w:lineRule="auto"/>
            </w:pPr>
            <w:r>
              <w:t>Flow of events</w:t>
            </w:r>
          </w:p>
        </w:tc>
        <w:tc>
          <w:tcPr>
            <w:tcW w:w="7498" w:type="dxa"/>
            <w:vMerge w:val="restart"/>
            <w:tcBorders>
              <w:top w:val="single" w:sz="4" w:space="0" w:color="000000"/>
              <w:left w:val="single" w:sz="4" w:space="0" w:color="000000"/>
              <w:bottom w:val="single" w:sz="4" w:space="0" w:color="000000"/>
              <w:right w:val="single" w:sz="4" w:space="0" w:color="000000"/>
            </w:tcBorders>
          </w:tcPr>
          <w:p w:rsidR="00E130B4" w:rsidRDefault="00E130B4">
            <w:pPr>
              <w:snapToGrid w:val="0"/>
            </w:pPr>
            <w:r>
              <w:t>Open the website, login as shopping cart system , seller sell the item to shopping cart system, inform the deal to seller</w:t>
            </w:r>
          </w:p>
        </w:tc>
      </w:tr>
    </w:tbl>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p w:rsidR="00E130B4" w:rsidRDefault="00E130B4"/>
    <w:p w:rsidR="00E130B4" w:rsidRDefault="00D51D94">
      <w:pPr>
        <w:jc w:val="center"/>
      </w:pPr>
      <w:r>
        <w:pict>
          <v:group id="_x0000_s1078" style="width:432.8pt;height:377.25pt;mso-wrap-distance-left:0;mso-wrap-distance-right:0;mso-position-horizontal-relative:char;mso-position-vertical-relative:line" coordsize="8655,7544">
            <o:lock v:ext="edit" text="t"/>
            <v:rect id="_x0000_s1079" style="position:absolute;width:8655;height:7544;v-text-anchor:middle" filled="f" stroked="f">
              <v:stroke joinstyle="round"/>
            </v:rect>
            <v:oval id="_x0000_s1080" style="position:absolute;left:4267;top:5531;width:660;height:352;v-text-anchor:middle" fillcolor="#ffc" strokecolor="#903" strokeweight=".05mm">
              <v:fill color2="#003"/>
              <v:stroke color2="#6fc" joinstyle="miter"/>
            </v:oval>
            <v:shape id="_x0000_s1081" type="#_x0000_t202" style="position:absolute;left:4148;top:5953;width:976;height:309;v-text-anchor:middle" filled="f" stroked="f">
              <v:stroke joinstyle="round"/>
              <v:textbox style="mso-rotate-with-shape:t" inset="0,0,0,0">
                <w:txbxContent>
                  <w:p w:rsidR="00DB6389" w:rsidRDefault="00DB6389">
                    <w:pPr>
                      <w:rPr>
                        <w:sz w:val="18"/>
                        <w:szCs w:val="18"/>
                      </w:rPr>
                    </w:pPr>
                    <w:r>
                      <w:rPr>
                        <w:sz w:val="18"/>
                        <w:szCs w:val="18"/>
                      </w:rPr>
                      <w:t>Register Item</w:t>
                    </w:r>
                  </w:p>
                </w:txbxContent>
              </v:textbox>
            </v:shape>
            <v:oval id="_x0000_s1082" style="position:absolute;left:3745;top:363;width:661;height:352;v-text-anchor:middle" fillcolor="#ffc" strokecolor="#903" strokeweight=".05mm">
              <v:fill color2="#003"/>
              <v:stroke color2="#6fc" joinstyle="miter"/>
            </v:oval>
            <v:shape id="_x0000_s1083" type="#_x0000_t202" style="position:absolute;left:3548;top:785;width:1341;height:309;v-text-anchor:middle" filled="f" stroked="f">
              <v:stroke joinstyle="round"/>
              <v:textbox style="mso-rotate-with-shape:t" inset="0,0,0,0">
                <w:txbxContent>
                  <w:p w:rsidR="00DB6389" w:rsidRDefault="00DB6389">
                    <w:pPr>
                      <w:rPr>
                        <w:sz w:val="18"/>
                        <w:szCs w:val="18"/>
                      </w:rPr>
                    </w:pPr>
                    <w:r>
                      <w:rPr>
                        <w:sz w:val="18"/>
                        <w:szCs w:val="18"/>
                      </w:rPr>
                      <w:t>Search for product</w:t>
                    </w:r>
                  </w:p>
                </w:txbxContent>
              </v:textbox>
            </v:shape>
            <v:oval id="_x0000_s1084" style="position:absolute;left:1260;top:3960;width:658;height:349;v-text-anchor:middle" fillcolor="#ffc" strokecolor="#903" strokeweight=".07mm">
              <v:fill color2="#003"/>
              <v:stroke color2="#6fc" joinstyle="miter"/>
            </v:oval>
            <v:shape id="_x0000_s1085" type="#_x0000_t202" style="position:absolute;left:358;top:4320;width:1876;height:309;v-text-anchor:middle" filled="f" stroked="f">
              <v:stroke joinstyle="round"/>
              <v:textbox style="mso-rotate-with-shape:t" inset="0,0,0,0">
                <w:txbxContent>
                  <w:p w:rsidR="00DB6389" w:rsidRDefault="00DB6389">
                    <w:pPr>
                      <w:rPr>
                        <w:sz w:val="18"/>
                        <w:szCs w:val="18"/>
                      </w:rPr>
                    </w:pPr>
                    <w:r>
                      <w:rPr>
                        <w:sz w:val="18"/>
                        <w:szCs w:val="18"/>
                      </w:rPr>
                      <w:t xml:space="preserve">       Choose shipping type</w:t>
                    </w:r>
                  </w:p>
                </w:txbxContent>
              </v:textbox>
            </v:shape>
            <v:oval id="_x0000_s1086" style="position:absolute;left:3935;top:2639;width:660;height:351;v-text-anchor:middle" fillcolor="#ffc" strokecolor="#903" strokeweight=".05mm">
              <v:fill color2="#003"/>
              <v:stroke color2="#6fc" joinstyle="miter"/>
            </v:oval>
            <v:shape id="_x0000_s1087" type="#_x0000_t202" style="position:absolute;left:3774;top:3061;width:1250;height:309;v-text-anchor:middle" filled="f" stroked="f">
              <v:stroke joinstyle="round"/>
              <v:textbox style="mso-rotate-with-shape:t" inset="0,0,0,0">
                <w:txbxContent>
                  <w:p w:rsidR="00DB6389" w:rsidRDefault="00DB6389">
                    <w:pPr>
                      <w:rPr>
                        <w:sz w:val="18"/>
                        <w:szCs w:val="18"/>
                      </w:rPr>
                    </w:pPr>
                    <w:r>
                      <w:rPr>
                        <w:sz w:val="18"/>
                        <w:szCs w:val="18"/>
                      </w:rPr>
                      <w:t>Select credit card</w:t>
                    </w:r>
                  </w:p>
                </w:txbxContent>
              </v:textbox>
            </v:shape>
            <v:oval id="_x0000_s1088" style="position:absolute;left:3907;top:3445;width:661;height:351;v-text-anchor:middle" fillcolor="#ffc" strokecolor="#903" strokeweight=".05mm">
              <v:fill color2="#003"/>
              <v:stroke color2="#6fc" joinstyle="miter"/>
            </v:oval>
            <v:shape id="_x0000_s1089" type="#_x0000_t202" style="position:absolute;left:3832;top:3867;width:1241;height:309;v-text-anchor:middle" filled="f" stroked="f">
              <v:stroke joinstyle="round"/>
              <v:textbox style="mso-rotate-with-shape:t" inset="0,0,0,0">
                <w:txbxContent>
                  <w:p w:rsidR="00DB6389" w:rsidRDefault="00DB6389">
                    <w:pPr>
                      <w:rPr>
                        <w:sz w:val="18"/>
                        <w:szCs w:val="18"/>
                      </w:rPr>
                    </w:pPr>
                    <w:r>
                      <w:rPr>
                        <w:sz w:val="18"/>
                        <w:szCs w:val="18"/>
                      </w:rPr>
                      <w:t xml:space="preserve">     Purchase item</w:t>
                    </w:r>
                  </w:p>
                </w:txbxContent>
              </v:textbox>
            </v:shape>
            <v:oval id="_x0000_s1090" style="position:absolute;left:2940;top:3682;width:660;height:351;v-text-anchor:middle" fillcolor="#ffc" strokecolor="#903" strokeweight=".05mm">
              <v:fill color2="#003"/>
              <v:stroke color2="#6fc" joinstyle="miter"/>
            </v:oval>
            <v:shape id="_x0000_s1091" type="#_x0000_t202" style="position:absolute;left:2530;top:4104;width:1950;height:309;v-text-anchor:middle" filled="f" stroked="f">
              <v:stroke joinstyle="round"/>
              <v:textbox style="mso-rotate-with-shape:t" inset="0,0,0,0">
                <w:txbxContent>
                  <w:p w:rsidR="00DB6389" w:rsidRDefault="00DB6389">
                    <w:pPr>
                      <w:rPr>
                        <w:sz w:val="18"/>
                        <w:szCs w:val="18"/>
                      </w:rPr>
                    </w:pPr>
                    <w:r>
                      <w:rPr>
                        <w:sz w:val="18"/>
                        <w:szCs w:val="18"/>
                      </w:rPr>
                      <w:t>Review order confirmation</w:t>
                    </w:r>
                  </w:p>
                </w:txbxContent>
              </v:textbox>
            </v:shape>
            <v:oval id="_x0000_s1092" style="position:absolute;left:1992;top:553;width:660;height:351;v-text-anchor:middle" fillcolor="#ffc" strokecolor="#903" strokeweight=".05mm">
              <v:fill color2="#003"/>
              <v:stroke color2="#6fc" joinstyle="miter"/>
            </v:oval>
            <v:shape id="_x0000_s1093" type="#_x0000_t202" style="position:absolute;left:1619;top:905;width:1411;height:309;v-text-anchor:middle" filled="f" stroked="f">
              <v:stroke joinstyle="round"/>
              <v:textbox style="mso-rotate-with-shape:t" inset="0,0,0,0">
                <w:txbxContent>
                  <w:p w:rsidR="00DB6389" w:rsidRDefault="00DB6389">
                    <w:pPr>
                      <w:rPr>
                        <w:sz w:val="18"/>
                        <w:szCs w:val="18"/>
                      </w:rPr>
                    </w:pPr>
                    <w:r>
                      <w:rPr>
                        <w:sz w:val="18"/>
                        <w:szCs w:val="18"/>
                      </w:rPr>
                      <w:t>View shopping cart</w:t>
                    </w:r>
                  </w:p>
                </w:txbxContent>
              </v:textbox>
            </v:shape>
            <v:oval id="_x0000_s1094" style="position:absolute;left:3793;top:1264;width:660;height:351;v-text-anchor:middle" fillcolor="#ffc" strokecolor="#903" strokeweight=".05mm">
              <v:fill color2="#003"/>
              <v:stroke color2="#6fc" joinstyle="miter"/>
            </v:oval>
            <v:shape id="_x0000_s1095" type="#_x0000_t202" style="position:absolute;left:3599;top:1620;width:1881;height:309;v-text-anchor:middle" filled="f" stroked="f">
              <v:stroke joinstyle="round"/>
              <v:textbox style="mso-rotate-with-shape:t" inset="0,0,0,0">
                <w:txbxContent>
                  <w:p w:rsidR="00DB6389" w:rsidRDefault="00DB6389">
                    <w:pPr>
                      <w:rPr>
                        <w:sz w:val="18"/>
                        <w:szCs w:val="18"/>
                      </w:rPr>
                    </w:pPr>
                    <w:r>
                      <w:rPr>
                        <w:sz w:val="18"/>
                        <w:szCs w:val="18"/>
                      </w:rPr>
                      <w:t>Add item to shopping cart</w:t>
                    </w:r>
                  </w:p>
                </w:txbxContent>
              </v:textbox>
            </v:shape>
            <v:oval id="_x0000_s1096" style="position:absolute;left:2340;top:4500;width:660;height:352;v-text-anchor:middle" fillcolor="#ffc" strokecolor="#903" strokeweight=".05mm">
              <v:fill color2="#003"/>
              <v:stroke color2="#6fc" joinstyle="miter"/>
            </v:oval>
            <v:shape id="_x0000_s1097" type="#_x0000_t202" style="position:absolute;left:1980;top:4860;width:2130;height:261;v-text-anchor:middle" filled="f" stroked="f">
              <v:stroke joinstyle="round"/>
              <v:textbox style="mso-rotate-with-shape:t" inset="0,0,0,0">
                <w:txbxContent>
                  <w:p w:rsidR="00DB6389" w:rsidRDefault="00DB6389">
                    <w:pPr>
                      <w:rPr>
                        <w:sz w:val="18"/>
                        <w:szCs w:val="18"/>
                      </w:rPr>
                    </w:pPr>
                    <w:r>
                      <w:rPr>
                        <w:sz w:val="18"/>
                        <w:szCs w:val="18"/>
                      </w:rPr>
                      <w:t xml:space="preserve">         Login as registered user</w:t>
                    </w:r>
                  </w:p>
                </w:txbxContent>
              </v:textbox>
            </v:shape>
            <v:group id="_x0000_s1098" style="position:absolute;left:1155;top:6188;width:343;height:464;mso-wrap-distance-left:0;mso-wrap-distance-right:0" coordorigin="1155,6188" coordsize="343,464">
              <o:lock v:ext="edit" text="t"/>
              <v:oval id="_x0000_s1099" style="position:absolute;left:1252;top:6188;width:156;height:154;v-text-anchor:middle" filled="f" strokecolor="#903" strokeweight=".05mm">
                <v:stroke color2="#6fc" joinstyle="miter"/>
              </v:oval>
              <v:line id="_x0000_s1100" style="position:absolute" from="1327,6340" to="1327,6483" strokecolor="#903" strokeweight=".05mm">
                <v:stroke color2="#6fc" joinstyle="miter"/>
              </v:line>
              <v:line id="_x0000_s1101" style="position:absolute" from="1203,6381" to="1450,6381" strokecolor="#903" strokeweight=".05mm">
                <v:stroke color2="#6fc" joinstyle="miter"/>
              </v:line>
              <v:shape id="_x0000_s1102" style="position:absolute;left:1155;top:6484;width:343;height:168;v-text-anchor:middle" coordsize="108,54" path="m,54l54,r54,54e" filled="f" strokecolor="#903" strokeweight=".05mm">
                <v:stroke color2="#6fc"/>
              </v:shape>
            </v:group>
            <v:shape id="_x0000_s1103" type="#_x0000_t202" style="position:absolute;left:984;top:6718;width:926;height:309;v-text-anchor:middle" filled="f" stroked="f">
              <v:stroke joinstyle="round"/>
              <v:textbox style="mso-rotate-with-shape:t" inset="0,0,0,0">
                <w:txbxContent>
                  <w:p w:rsidR="00DB6389" w:rsidRDefault="00DB6389">
                    <w:pPr>
                      <w:rPr>
                        <w:sz w:val="18"/>
                        <w:szCs w:val="18"/>
                      </w:rPr>
                    </w:pPr>
                    <w:r>
                      <w:rPr>
                        <w:sz w:val="18"/>
                        <w:szCs w:val="18"/>
                      </w:rPr>
                      <w:t>Furniture seller</w:t>
                    </w:r>
                  </w:p>
                </w:txbxContent>
              </v:textbox>
            </v:shape>
            <v:line id="_x0000_s1104" style="position:absolute;flip:y" from="1440,4680" to="2339,6299" strokecolor="#903" strokeweight=".05mm">
              <v:stroke color2="#6fc" joinstyle="miter"/>
            </v:line>
            <v:line id="_x0000_s1105" style="position:absolute;flip:y" from="2876,5772" to="4259,6071" strokecolor="#903" strokeweight=".05mm">
              <v:stroke color2="#6fc" joinstyle="miter"/>
            </v:line>
            <v:line id="_x0000_s1106" style="position:absolute;flip:x" from="1496,6072" to="2875,6373" strokecolor="#903" strokeweight=".05mm">
              <v:stroke color2="#6fc" joinstyle="miter"/>
            </v:line>
            <v:group id="_x0000_s1107" style="position:absolute;left:7364;top:4197;width:343;height:463;mso-wrap-distance-left:0;mso-wrap-distance-right:0" coordorigin="7364,4197" coordsize="343,463">
              <o:lock v:ext="edit" text="t"/>
              <v:oval id="_x0000_s1108" style="position:absolute;left:7460;top:4197;width:156;height:153;v-text-anchor:middle" filled="f" strokecolor="#903" strokeweight=".05mm">
                <v:stroke color2="#6fc" joinstyle="miter"/>
              </v:oval>
              <v:line id="_x0000_s1109" style="position:absolute" from="7536,4349" to="7536,4492" strokecolor="#903" strokeweight=".05mm">
                <v:stroke color2="#6fc" joinstyle="miter"/>
              </v:line>
              <v:line id="_x0000_s1110" style="position:absolute" from="7412,4390" to="7659,4390" strokecolor="#903" strokeweight=".05mm">
                <v:stroke color2="#6fc" joinstyle="miter"/>
              </v:line>
              <v:shape id="_x0000_s1111" style="position:absolute;left:7364;top:4493;width:343;height:167;v-text-anchor:middle" coordsize="108,54" path="m,54l54,r54,54e" filled="f" strokecolor="#903" strokeweight=".05mm">
                <v:stroke color2="#6fc"/>
              </v:shape>
            </v:group>
            <v:shape id="_x0000_s1112" type="#_x0000_t202" style="position:absolute;left:7064;top:4726;width:1591;height:309;v-text-anchor:middle" filled="f" stroked="f">
              <v:stroke joinstyle="round"/>
              <v:textbox style="mso-rotate-with-shape:t" inset="0,0,0,0">
                <w:txbxContent>
                  <w:p w:rsidR="00DB6389" w:rsidRDefault="00DB6389">
                    <w:pPr>
                      <w:rPr>
                        <w:sz w:val="18"/>
                        <w:szCs w:val="18"/>
                      </w:rPr>
                    </w:pPr>
                    <w:r>
                      <w:rPr>
                        <w:sz w:val="18"/>
                        <w:szCs w:val="18"/>
                      </w:rPr>
                      <w:t>Shopping Cart system</w:t>
                    </w:r>
                  </w:p>
                </w:txbxContent>
              </v:textbox>
            </v:shape>
            <v:oval id="_x0000_s1113" style="position:absolute;left:4267;top:4583;width:660;height:351;v-text-anchor:middle" fillcolor="#ffc" strokecolor="#903" strokeweight=".05mm">
              <v:fill color2="#003"/>
              <v:stroke color2="#6fc" joinstyle="miter"/>
            </v:oval>
            <v:shape id="_x0000_s1114" type="#_x0000_t202" style="position:absolute;left:4320;top:5040;width:1730;height:309;v-text-anchor:middle" filled="f" stroked="f">
              <v:stroke joinstyle="round"/>
              <v:textbox style="mso-rotate-with-shape:t" inset="0,0,0,0">
                <w:txbxContent>
                  <w:p w:rsidR="00DB6389" w:rsidRDefault="00DB6389">
                    <w:pPr>
                      <w:rPr>
                        <w:sz w:val="18"/>
                        <w:szCs w:val="18"/>
                      </w:rPr>
                    </w:pPr>
                    <w:r>
                      <w:rPr>
                        <w:sz w:val="18"/>
                        <w:szCs w:val="18"/>
                      </w:rPr>
                      <w:t>Inform the deal to seller</w:t>
                    </w:r>
                  </w:p>
                </w:txbxContent>
              </v:textbox>
            </v:shape>
            <v:line id="_x0000_s1115" style="position:absolute;flip:y" from="2707,4860" to="4319,5703" strokecolor="#903" strokeweight=".05mm">
              <v:stroke color2="#6fc" joinstyle="miter"/>
            </v:line>
            <v:line id="_x0000_s1116" style="position:absolute;flip:x" from="1495,5704" to="2705,6320" strokecolor="#903" strokeweight=".05mm">
              <v:stroke color2="#6fc" joinstyle="miter"/>
            </v:line>
            <v:line id="_x0000_s1117" style="position:absolute;flip:x" from="4929,4572" to="6142,4708" strokecolor="#903" strokeweight=".05mm">
              <v:stroke color2="#6fc" joinstyle="miter"/>
            </v:line>
            <v:line id="_x0000_s1118" style="position:absolute;flip:y" from="6143,4438" to="7360,4570" strokecolor="#903" strokeweight=".05mm">
              <v:stroke color2="#6fc" joinstyle="miter"/>
            </v:line>
            <v:oval id="_x0000_s1119" style="position:absolute;left:5760;top:3420;width:661;height:351;v-text-anchor:middle" fillcolor="#ffc" strokecolor="#903" strokeweight=".05mm">
              <v:fill color2="#003"/>
              <v:stroke color2="#6fc" joinstyle="miter"/>
            </v:oval>
            <v:shape id="_x0000_s1120" type="#_x0000_t202" style="position:absolute;left:5072;top:3725;width:846;height:309;v-text-anchor:middle" filled="f" stroked="f">
              <v:stroke joinstyle="round"/>
              <v:textbox style="mso-rotate-with-shape:t" inset="0,0,0,0">
                <w:txbxContent>
                  <w:p w:rsidR="00DB6389" w:rsidRDefault="00DB6389">
                    <w:pPr>
                      <w:rPr>
                        <w:sz w:val="18"/>
                        <w:szCs w:val="18"/>
                      </w:rPr>
                    </w:pPr>
                    <w:r>
                      <w:rPr>
                        <w:sz w:val="18"/>
                        <w:szCs w:val="18"/>
                      </w:rPr>
                      <w:t>Block users</w:t>
                    </w:r>
                  </w:p>
                </w:txbxContent>
              </v:textbox>
            </v:shape>
            <v:group id="_x0000_s1121" style="position:absolute;left:7554;top:1969;width:342;height:463;mso-wrap-distance-left:0;mso-wrap-distance-right:0" coordorigin="7554,1969" coordsize="342,463">
              <o:lock v:ext="edit" text="t"/>
              <v:oval id="_x0000_s1122" style="position:absolute;left:7650;top:1969;width:156;height:153;v-text-anchor:middle" filled="f" strokecolor="#903" strokeweight=".05mm">
                <v:stroke color2="#6fc" joinstyle="miter"/>
              </v:oval>
              <v:line id="_x0000_s1123" style="position:absolute" from="7725,2121" to="7725,2263" strokecolor="#903" strokeweight=".05mm">
                <v:stroke color2="#6fc" joinstyle="miter"/>
              </v:line>
              <v:line id="_x0000_s1124" style="position:absolute" from="7601,2161" to="7848,2161" strokecolor="#903" strokeweight=".05mm">
                <v:stroke color2="#6fc" joinstyle="miter"/>
              </v:line>
              <v:shape id="_x0000_s1125" style="position:absolute;left:7554;top:2264;width:342;height:168;v-text-anchor:middle" coordsize="108,54" path="m,54l54,r54,54e" filled="f" strokecolor="#903" strokeweight=".05mm">
                <v:stroke color2="#6fc"/>
              </v:shape>
            </v:group>
            <v:shape id="_x0000_s1126" type="#_x0000_t202" style="position:absolute;left:7559;top:2520;width:1011;height:309;v-text-anchor:middle" filled="f" stroked="f">
              <v:stroke joinstyle="round"/>
              <v:textbox style="mso-rotate-with-shape:t" inset="0,0,0,0">
                <w:txbxContent>
                  <w:p w:rsidR="00DB6389" w:rsidRDefault="00DB6389">
                    <w:pPr>
                      <w:rPr>
                        <w:sz w:val="18"/>
                        <w:szCs w:val="18"/>
                      </w:rPr>
                    </w:pPr>
                    <w:r>
                      <w:rPr>
                        <w:sz w:val="18"/>
                        <w:szCs w:val="18"/>
                      </w:rPr>
                      <w:t>Administrator</w:t>
                    </w:r>
                  </w:p>
                </w:txbxContent>
              </v:textbox>
            </v:shape>
            <v:line id="_x0000_s1127" style="position:absolute;flip:x" from="6120,2520" to="7559,3419" strokecolor="#903" strokeweight=".05mm">
              <v:stroke color2="#6fc" joinstyle="miter"/>
            </v:line>
            <v:oval id="_x0000_s1128" style="position:absolute;left:5499;top:2544;width:660;height:352;v-text-anchor:middle" fillcolor="#ffc" strokecolor="#903" strokeweight=".05mm">
              <v:fill color2="#003"/>
              <v:stroke color2="#6fc" joinstyle="miter"/>
            </v:oval>
            <v:shape id="_x0000_s1129" type="#_x0000_t202" style="position:absolute;left:5154;top:2966;width:1810;height:309;v-text-anchor:middle" filled="f" stroked="f">
              <v:stroke joinstyle="round"/>
              <v:textbox style="mso-rotate-with-shape:t" inset="0,0,0,0">
                <w:txbxContent>
                  <w:p w:rsidR="00DB6389" w:rsidRDefault="00DB6389">
                    <w:pPr>
                      <w:rPr>
                        <w:sz w:val="18"/>
                        <w:szCs w:val="18"/>
                      </w:rPr>
                    </w:pPr>
                    <w:r>
                      <w:rPr>
                        <w:sz w:val="18"/>
                        <w:szCs w:val="18"/>
                      </w:rPr>
                      <w:t>Change item information</w:t>
                    </w:r>
                  </w:p>
                </w:txbxContent>
              </v:textbox>
            </v:shape>
            <v:line id="_x0000_s1130" style="position:absolute;flip:x" from="6160,2430" to="6852,2624" strokecolor="#903" strokeweight=".05mm">
              <v:stroke color2="#6fc" joinstyle="miter"/>
            </v:line>
            <v:line id="_x0000_s1131" style="position:absolute;flip:y" from="6854,2236" to="7547,2428" strokecolor="#903" strokeweight=".05mm">
              <v:stroke color2="#6fc" joinstyle="miter"/>
            </v:line>
            <v:group id="_x0000_s1132" style="position:absolute;left:1297;top:2491;width:343;height:462;mso-wrap-distance-left:0;mso-wrap-distance-right:0" coordorigin="1297,2491" coordsize="343,462">
              <o:lock v:ext="edit" text="t"/>
              <v:oval id="_x0000_s1133" style="position:absolute;left:1395;top:2491;width:154;height:151;v-text-anchor:middle" filled="f" strokecolor="#903" strokeweight=".07mm">
                <v:stroke color2="#6fc" joinstyle="miter"/>
              </v:oval>
              <v:line id="_x0000_s1134" style="position:absolute" from="1469,2642" to="1469,2785" strokecolor="#903" strokeweight=".07mm">
                <v:stroke color2="#6fc" joinstyle="miter"/>
              </v:line>
              <v:line id="_x0000_s1135" style="position:absolute" from="1345,2683" to="1592,2683" strokecolor="#903" strokeweight=".07mm">
                <v:stroke color2="#6fc" joinstyle="miter"/>
              </v:line>
              <v:shape id="_x0000_s1136" style="position:absolute;left:1297;top:2786;width:343;height:167;v-text-anchor:middle" coordsize="108,54" path="m,54l54,r54,54e" filled="f" strokecolor="#903" strokeweight=".07mm">
                <v:stroke color2="#6fc"/>
              </v:shape>
            </v:group>
            <v:shape id="_x0000_s1137" type="#_x0000_t202" style="position:absolute;left:538;top:2880;width:1236;height:309;v-text-anchor:middle" filled="f" stroked="f">
              <v:stroke joinstyle="round"/>
              <v:textbox style="mso-rotate-with-shape:t" inset="0,0,0,0">
                <w:txbxContent>
                  <w:p w:rsidR="00DB6389" w:rsidRDefault="00DB6389">
                    <w:pPr>
                      <w:rPr>
                        <w:sz w:val="18"/>
                        <w:szCs w:val="18"/>
                      </w:rPr>
                    </w:pPr>
                    <w:r>
                      <w:rPr>
                        <w:sz w:val="18"/>
                        <w:szCs w:val="18"/>
                      </w:rPr>
                      <w:t>Furniture Customer</w:t>
                    </w:r>
                  </w:p>
                </w:txbxContent>
              </v:textbox>
            </v:shape>
            <v:line id="_x0000_s1138" style="position:absolute;flip:y" from="2583,990" to="3530,1777" strokecolor="#903" strokeweight=".05mm">
              <v:stroke color2="#6fc" joinstyle="miter"/>
            </v:line>
            <v:line id="_x0000_s1139" style="position:absolute;flip:x" from="1637,1778" to="2581,2565" strokecolor="#903" strokeweight=".05mm">
              <v:stroke color2="#6fc" joinstyle="miter"/>
            </v:line>
            <v:line id="_x0000_s1140" style="position:absolute" from="2254,3903" to="2671,4527" strokecolor="#903" strokeweight=".05mm">
              <v:stroke color2="#6fc" joinstyle="miter"/>
            </v:line>
            <v:line id="_x0000_s1141" style="position:absolute;flip:x y" from="1800,3059" to="2253,3901" strokecolor="#903" strokeweight=".05mm">
              <v:stroke color2="#6fc" joinstyle="miter"/>
            </v:line>
            <v:line id="_x0000_s1142" style="position:absolute;flip:y" from="1620,3060" to="1620,3959" strokecolor="#903" strokeweight=".05mm">
              <v:stroke color2="#6fc" joinstyle="miter"/>
            </v:line>
            <v:line id="_x0000_s1143" style="position:absolute" from="2778,2756" to="3921,2793" strokecolor="#903" strokeweight=".05mm">
              <v:stroke color2="#6fc" joinstyle="miter"/>
            </v:line>
            <v:line id="_x0000_s1144" style="position:absolute;flip:x y" from="1638,2720" to="2777,2755" strokecolor="#903" strokeweight=".05mm">
              <v:stroke color2="#6fc" joinstyle="miter"/>
            </v:line>
            <v:line id="_x0000_s1145" style="position:absolute" from="2805,3135" to="3974,3505" strokecolor="#903" strokeweight=".05mm">
              <v:stroke color2="#6fc" joinstyle="miter"/>
            </v:line>
            <v:line id="_x0000_s1146" style="position:absolute;flip:x y" from="1637,2765" to="2803,3134" strokecolor="#903" strokeweight=".05mm">
              <v:stroke color2="#6fc" joinstyle="miter"/>
            </v:line>
            <v:line id="_x0000_s1147" style="position:absolute;flip:x y" from="1800,2880" to="3059,3779" strokecolor="#903" strokeweight=".05mm">
              <v:stroke color2="#6fc" joinstyle="miter"/>
            </v:line>
            <v:line id="_x0000_s1148" style="position:absolute;flip:x" from="1590,1095" to="2159,2549" strokecolor="#903" strokeweight=".05mm">
              <v:stroke color2="#6fc" joinstyle="miter"/>
            </v:line>
            <v:line id="_x0000_s1149" style="position:absolute;flip:y" from="1620,1440" to="3779,2699" strokecolor="#903" strokeweight=".05mm">
              <v:stroke color2="#6fc" joinstyle="miter"/>
            </v:line>
            <v:oval id="_x0000_s1150" style="position:absolute;left:3840;top:1928;width:660;height:351;v-text-anchor:middle" fillcolor="#ffc" strokecolor="#903" strokeweight=".05mm">
              <v:fill color2="#003"/>
              <v:stroke color2="#6fc" joinstyle="miter"/>
            </v:oval>
            <v:shape id="_x0000_s1151" type="#_x0000_t202" style="position:absolute;left:3712;top:2350;width:1160;height:309;v-text-anchor:middle" filled="f" stroked="f">
              <v:stroke joinstyle="round"/>
              <v:textbox style="mso-rotate-with-shape:t" inset="0,0,0,0">
                <w:txbxContent>
                  <w:p w:rsidR="00DB6389" w:rsidRDefault="00DB6389">
                    <w:pPr>
                      <w:rPr>
                        <w:sz w:val="18"/>
                        <w:szCs w:val="18"/>
                      </w:rPr>
                    </w:pPr>
                    <w:r>
                      <w:rPr>
                        <w:sz w:val="18"/>
                        <w:szCs w:val="18"/>
                      </w:rPr>
                      <w:t>Create new user</w:t>
                    </w:r>
                  </w:p>
                </w:txbxContent>
              </v:textbox>
            </v:shape>
            <v:line id="_x0000_s1152" style="position:absolute;flip:y" from="1800,2112" to="3826,2639" strokecolor="#903" strokeweight=".05mm">
              <v:stroke color2="#6fc" joinstyle="miter"/>
            </v:line>
            <w10:wrap type="none"/>
            <w10:anchorlock/>
          </v:group>
        </w:pict>
      </w:r>
    </w:p>
    <w:p w:rsidR="00E130B4" w:rsidRDefault="00E130B4"/>
    <w:p w:rsidR="00E130B4" w:rsidRDefault="00E130B4"/>
    <w:p w:rsidR="00E130B4" w:rsidRDefault="00E130B4">
      <w:pPr>
        <w:jc w:val="center"/>
        <w:rPr>
          <w:b/>
          <w:sz w:val="28"/>
          <w:szCs w:val="28"/>
          <w:u w:val="single"/>
        </w:rPr>
      </w:pPr>
      <w:r>
        <w:rPr>
          <w:b/>
          <w:sz w:val="28"/>
          <w:szCs w:val="28"/>
        </w:rPr>
        <w:t>fig 5.3.</w:t>
      </w:r>
      <w:r>
        <w:rPr>
          <w:b/>
          <w:sz w:val="28"/>
          <w:szCs w:val="28"/>
          <w:u w:val="single"/>
        </w:rPr>
        <w:t xml:space="preserve"> Use case diagram for </w:t>
      </w:r>
      <w:r w:rsidR="00BC6C80">
        <w:rPr>
          <w:b/>
          <w:sz w:val="28"/>
          <w:szCs w:val="28"/>
          <w:u w:val="single"/>
        </w:rPr>
        <w:t>Furniture</w:t>
      </w:r>
      <w:r>
        <w:rPr>
          <w:b/>
          <w:sz w:val="28"/>
          <w:szCs w:val="28"/>
          <w:u w:val="single"/>
        </w:rPr>
        <w:t xml:space="preserve"> Shopping System</w:t>
      </w:r>
    </w:p>
    <w:p w:rsidR="00E130B4" w:rsidRDefault="00E130B4">
      <w:pPr>
        <w:tabs>
          <w:tab w:val="left" w:pos="3630"/>
        </w:tabs>
      </w:pPr>
    </w:p>
    <w:p w:rsidR="00E130B4" w:rsidRDefault="00E130B4">
      <w:pPr>
        <w:tabs>
          <w:tab w:val="left" w:pos="2295"/>
        </w:tabs>
      </w:pPr>
    </w:p>
    <w:p w:rsidR="007C18D9" w:rsidRDefault="007C18D9">
      <w:pPr>
        <w:tabs>
          <w:tab w:val="left" w:pos="2295"/>
        </w:tabs>
      </w:pPr>
    </w:p>
    <w:p w:rsidR="007C18D9" w:rsidRDefault="007C18D9">
      <w:pPr>
        <w:tabs>
          <w:tab w:val="left" w:pos="2295"/>
        </w:tabs>
      </w:pPr>
    </w:p>
    <w:p w:rsidR="007C18D9" w:rsidRDefault="007C18D9">
      <w:pPr>
        <w:tabs>
          <w:tab w:val="left" w:pos="2295"/>
        </w:tabs>
      </w:pPr>
    </w:p>
    <w:p w:rsidR="007C18D9" w:rsidRDefault="007C18D9">
      <w:pPr>
        <w:tabs>
          <w:tab w:val="left" w:pos="2295"/>
        </w:tabs>
      </w:pPr>
    </w:p>
    <w:p w:rsidR="00E130B4" w:rsidRPr="007C18D9" w:rsidRDefault="00E130B4" w:rsidP="00872247">
      <w:pPr>
        <w:numPr>
          <w:ilvl w:val="0"/>
          <w:numId w:val="18"/>
        </w:numPr>
        <w:rPr>
          <w:b/>
          <w:sz w:val="28"/>
          <w:szCs w:val="28"/>
          <w:u w:val="single"/>
        </w:rPr>
      </w:pPr>
      <w:r w:rsidRPr="007C18D9">
        <w:rPr>
          <w:b/>
          <w:sz w:val="28"/>
          <w:szCs w:val="28"/>
          <w:u w:val="single"/>
        </w:rPr>
        <w:lastRenderedPageBreak/>
        <w:t xml:space="preserve">UML  Interaction Diagram </w:t>
      </w:r>
    </w:p>
    <w:p w:rsidR="00E130B4" w:rsidRPr="007C18D9" w:rsidRDefault="00E130B4" w:rsidP="00872247">
      <w:pPr>
        <w:numPr>
          <w:ilvl w:val="1"/>
          <w:numId w:val="11"/>
        </w:numPr>
        <w:rPr>
          <w:b/>
          <w:u w:val="single"/>
        </w:rPr>
      </w:pPr>
      <w:r w:rsidRPr="007C18D9">
        <w:rPr>
          <w:b/>
        </w:rPr>
        <w:t xml:space="preserve"> </w:t>
      </w:r>
      <w:r w:rsidRPr="007C18D9">
        <w:rPr>
          <w:b/>
          <w:u w:val="single"/>
        </w:rPr>
        <w:t xml:space="preserve">Sequence Diagram : </w:t>
      </w:r>
    </w:p>
    <w:p w:rsidR="00E130B4" w:rsidRDefault="00E130B4">
      <w:pPr>
        <w:ind w:left="810"/>
      </w:pPr>
    </w:p>
    <w:p w:rsidR="00E130B4" w:rsidRDefault="00BC6C80">
      <w:pPr>
        <w:jc w:val="center"/>
        <w:rPr>
          <w:b/>
        </w:rPr>
      </w:pPr>
      <w:r>
        <w:rPr>
          <w:noProof/>
          <w:lang w:val="en-IN" w:eastAsia="en-IN"/>
        </w:rPr>
        <w:drawing>
          <wp:inline distT="0" distB="0" distL="0" distR="0">
            <wp:extent cx="5486400" cy="37814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grayscl/>
                      <a:biLevel thresh="50000"/>
                    </a:blip>
                    <a:srcRect/>
                    <a:stretch>
                      <a:fillRect/>
                    </a:stretch>
                  </pic:blipFill>
                  <pic:spPr bwMode="auto">
                    <a:xfrm>
                      <a:off x="0" y="0"/>
                      <a:ext cx="5486400" cy="3781425"/>
                    </a:xfrm>
                    <a:prstGeom prst="rect">
                      <a:avLst/>
                    </a:prstGeom>
                    <a:solidFill>
                      <a:srgbClr val="FFFFFF"/>
                    </a:solidFill>
                    <a:ln w="9525">
                      <a:noFill/>
                      <a:miter lim="800000"/>
                      <a:headEnd/>
                      <a:tailEnd/>
                    </a:ln>
                  </pic:spPr>
                </pic:pic>
              </a:graphicData>
            </a:graphic>
          </wp:inline>
        </w:drawing>
      </w:r>
    </w:p>
    <w:p w:rsidR="00E130B4" w:rsidRDefault="00E130B4">
      <w:pPr>
        <w:tabs>
          <w:tab w:val="left" w:pos="360"/>
        </w:tabs>
        <w:jc w:val="center"/>
        <w:rPr>
          <w:b/>
          <w:u w:val="single"/>
        </w:rPr>
      </w:pPr>
      <w:r>
        <w:rPr>
          <w:b/>
        </w:rPr>
        <w:t xml:space="preserve">Fig.6.1.1 </w:t>
      </w:r>
      <w:r>
        <w:rPr>
          <w:b/>
          <w:u w:val="single"/>
        </w:rPr>
        <w:t>Sequence Diagram for User registeration</w:t>
      </w:r>
    </w:p>
    <w:p w:rsidR="00E130B4" w:rsidRDefault="00E130B4">
      <w:pPr>
        <w:jc w:val="center"/>
      </w:pPr>
    </w:p>
    <w:p w:rsidR="00E130B4" w:rsidRDefault="00BC6C80">
      <w:pPr>
        <w:jc w:val="center"/>
        <w:rPr>
          <w:b/>
        </w:rPr>
      </w:pPr>
      <w:r>
        <w:rPr>
          <w:noProof/>
          <w:lang w:val="en-IN" w:eastAsia="en-IN"/>
        </w:rPr>
        <w:lastRenderedPageBreak/>
        <w:drawing>
          <wp:inline distT="0" distB="0" distL="0" distR="0">
            <wp:extent cx="3467100" cy="3143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grayscl/>
                      <a:biLevel thresh="50000"/>
                    </a:blip>
                    <a:srcRect/>
                    <a:stretch>
                      <a:fillRect/>
                    </a:stretch>
                  </pic:blipFill>
                  <pic:spPr bwMode="auto">
                    <a:xfrm>
                      <a:off x="0" y="0"/>
                      <a:ext cx="3467100" cy="3143250"/>
                    </a:xfrm>
                    <a:prstGeom prst="rect">
                      <a:avLst/>
                    </a:prstGeom>
                    <a:solidFill>
                      <a:srgbClr val="FFFFFF"/>
                    </a:solidFill>
                    <a:ln w="9525">
                      <a:noFill/>
                      <a:miter lim="800000"/>
                      <a:headEnd/>
                      <a:tailEnd/>
                    </a:ln>
                  </pic:spPr>
                </pic:pic>
              </a:graphicData>
            </a:graphic>
          </wp:inline>
        </w:drawing>
      </w:r>
    </w:p>
    <w:p w:rsidR="00E130B4" w:rsidRDefault="00E130B4">
      <w:pPr>
        <w:tabs>
          <w:tab w:val="left" w:pos="360"/>
        </w:tabs>
        <w:jc w:val="center"/>
        <w:rPr>
          <w:b/>
          <w:u w:val="single"/>
        </w:rPr>
      </w:pPr>
      <w:r>
        <w:rPr>
          <w:b/>
        </w:rPr>
        <w:t xml:space="preserve">Fig.6.1.2 </w:t>
      </w:r>
      <w:r>
        <w:rPr>
          <w:b/>
          <w:u w:val="single"/>
        </w:rPr>
        <w:t>Sequence Diagram for Seller registeration</w:t>
      </w:r>
    </w:p>
    <w:p w:rsidR="00E130B4" w:rsidRDefault="00E130B4">
      <w:pPr>
        <w:jc w:val="center"/>
      </w:pPr>
    </w:p>
    <w:p w:rsidR="00E130B4" w:rsidRDefault="00BC6C80">
      <w:pPr>
        <w:jc w:val="center"/>
      </w:pPr>
      <w:r>
        <w:rPr>
          <w:noProof/>
          <w:lang w:val="en-IN" w:eastAsia="en-IN"/>
        </w:rPr>
        <w:lastRenderedPageBreak/>
        <w:drawing>
          <wp:inline distT="0" distB="0" distL="0" distR="0">
            <wp:extent cx="5476875" cy="46196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grayscl/>
                      <a:biLevel thresh="50000"/>
                    </a:blip>
                    <a:srcRect/>
                    <a:stretch>
                      <a:fillRect/>
                    </a:stretch>
                  </pic:blipFill>
                  <pic:spPr bwMode="auto">
                    <a:xfrm>
                      <a:off x="0" y="0"/>
                      <a:ext cx="5476875" cy="4619625"/>
                    </a:xfrm>
                    <a:prstGeom prst="rect">
                      <a:avLst/>
                    </a:prstGeom>
                    <a:solidFill>
                      <a:srgbClr val="FFFFFF"/>
                    </a:solidFill>
                    <a:ln w="9525">
                      <a:noFill/>
                      <a:miter lim="800000"/>
                      <a:headEnd/>
                      <a:tailEnd/>
                    </a:ln>
                  </pic:spPr>
                </pic:pic>
              </a:graphicData>
            </a:graphic>
          </wp:inline>
        </w:drawing>
      </w:r>
    </w:p>
    <w:p w:rsidR="00E130B4" w:rsidRDefault="00E130B4">
      <w:pPr>
        <w:jc w:val="center"/>
      </w:pPr>
    </w:p>
    <w:p w:rsidR="00E130B4" w:rsidRDefault="00E130B4">
      <w:pPr>
        <w:tabs>
          <w:tab w:val="left" w:pos="360"/>
        </w:tabs>
        <w:jc w:val="center"/>
        <w:rPr>
          <w:b/>
          <w:u w:val="single"/>
        </w:rPr>
      </w:pPr>
      <w:r>
        <w:tab/>
      </w:r>
      <w:r>
        <w:rPr>
          <w:b/>
        </w:rPr>
        <w:t xml:space="preserve">Fig.6.1.3 </w:t>
      </w:r>
      <w:r>
        <w:rPr>
          <w:b/>
          <w:u w:val="single"/>
        </w:rPr>
        <w:t xml:space="preserve">Sequence Diagram for </w:t>
      </w:r>
      <w:r w:rsidR="00BC6C80">
        <w:rPr>
          <w:b/>
          <w:u w:val="single"/>
        </w:rPr>
        <w:t>Furniture</w:t>
      </w:r>
      <w:r>
        <w:rPr>
          <w:b/>
          <w:u w:val="single"/>
        </w:rPr>
        <w:t xml:space="preserve"> Customer</w:t>
      </w:r>
    </w:p>
    <w:p w:rsidR="00E130B4" w:rsidRDefault="00BC6C80">
      <w:pPr>
        <w:tabs>
          <w:tab w:val="left" w:pos="2880"/>
        </w:tabs>
        <w:rPr>
          <w:b/>
        </w:rPr>
      </w:pPr>
      <w:r>
        <w:rPr>
          <w:noProof/>
          <w:lang w:val="en-IN" w:eastAsia="en-IN"/>
        </w:rPr>
        <w:lastRenderedPageBreak/>
        <w:drawing>
          <wp:inline distT="0" distB="0" distL="0" distR="0">
            <wp:extent cx="5486400" cy="6286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grayscl/>
                      <a:biLevel thresh="50000"/>
                    </a:blip>
                    <a:srcRect/>
                    <a:stretch>
                      <a:fillRect/>
                    </a:stretch>
                  </pic:blipFill>
                  <pic:spPr bwMode="auto">
                    <a:xfrm>
                      <a:off x="0" y="0"/>
                      <a:ext cx="5486400" cy="6286500"/>
                    </a:xfrm>
                    <a:prstGeom prst="rect">
                      <a:avLst/>
                    </a:prstGeom>
                    <a:solidFill>
                      <a:srgbClr val="FFFFFF"/>
                    </a:solidFill>
                    <a:ln w="9525">
                      <a:noFill/>
                      <a:miter lim="800000"/>
                      <a:headEnd/>
                      <a:tailEnd/>
                    </a:ln>
                  </pic:spPr>
                </pic:pic>
              </a:graphicData>
            </a:graphic>
          </wp:inline>
        </w:drawing>
      </w:r>
    </w:p>
    <w:p w:rsidR="00E130B4" w:rsidRDefault="00E130B4">
      <w:pPr>
        <w:tabs>
          <w:tab w:val="left" w:pos="360"/>
        </w:tabs>
        <w:jc w:val="center"/>
        <w:rPr>
          <w:b/>
          <w:u w:val="single"/>
        </w:rPr>
      </w:pPr>
      <w:r>
        <w:rPr>
          <w:b/>
        </w:rPr>
        <w:t xml:space="preserve">Fig.6.1.4 </w:t>
      </w:r>
      <w:r>
        <w:rPr>
          <w:b/>
          <w:u w:val="single"/>
        </w:rPr>
        <w:t xml:space="preserve">Sequence Diagram for </w:t>
      </w:r>
      <w:r w:rsidR="00BC6C80">
        <w:rPr>
          <w:b/>
          <w:u w:val="single"/>
        </w:rPr>
        <w:t>Furniture</w:t>
      </w:r>
      <w:r>
        <w:rPr>
          <w:b/>
          <w:u w:val="single"/>
        </w:rPr>
        <w:t xml:space="preserve"> Administrator</w:t>
      </w:r>
    </w:p>
    <w:p w:rsidR="00E130B4" w:rsidRDefault="00E130B4"/>
    <w:p w:rsidR="00E130B4" w:rsidRDefault="00E130B4"/>
    <w:p w:rsidR="00E130B4" w:rsidRDefault="00E130B4"/>
    <w:p w:rsidR="00E130B4" w:rsidRDefault="00E130B4">
      <w:pPr>
        <w:tabs>
          <w:tab w:val="left" w:pos="3780"/>
        </w:tabs>
      </w:pPr>
      <w:r>
        <w:tab/>
      </w:r>
    </w:p>
    <w:p w:rsidR="00E130B4" w:rsidRDefault="00E130B4">
      <w:pPr>
        <w:tabs>
          <w:tab w:val="left" w:pos="3780"/>
        </w:tabs>
      </w:pPr>
    </w:p>
    <w:p w:rsidR="00E130B4" w:rsidRDefault="00E130B4">
      <w:pPr>
        <w:tabs>
          <w:tab w:val="left" w:pos="3780"/>
        </w:tabs>
      </w:pPr>
    </w:p>
    <w:p w:rsidR="00E130B4" w:rsidRDefault="00E130B4" w:rsidP="00872247">
      <w:pPr>
        <w:pStyle w:val="NormalWeb"/>
        <w:numPr>
          <w:ilvl w:val="1"/>
          <w:numId w:val="11"/>
        </w:numPr>
        <w:tabs>
          <w:tab w:val="left" w:pos="630"/>
        </w:tabs>
        <w:ind w:left="720"/>
        <w:jc w:val="both"/>
      </w:pPr>
      <w:r>
        <w:rPr>
          <w:b/>
          <w:bCs/>
          <w:u w:val="single"/>
        </w:rPr>
        <w:lastRenderedPageBreak/>
        <w:t>Collaboration diagrams</w:t>
      </w:r>
      <w:r>
        <w:rPr>
          <w:b/>
          <w:bCs/>
        </w:rPr>
        <w:t xml:space="preserve">: </w:t>
      </w:r>
      <w:r>
        <w:t xml:space="preserve"> </w:t>
      </w:r>
    </w:p>
    <w:p w:rsidR="00E130B4" w:rsidRDefault="00E130B4" w:rsidP="00A95B1A">
      <w:pPr>
        <w:pStyle w:val="NormalWeb"/>
        <w:tabs>
          <w:tab w:val="left" w:pos="630"/>
        </w:tabs>
        <w:ind w:left="720"/>
        <w:jc w:val="both"/>
      </w:pPr>
      <w:r>
        <w:t xml:space="preserve"> They are also interaction diagrams. They convey the same information as sequence diagrams, but they focus on object roles instead of the times that messages are sent. In a sequence diagram, object roles are the vertices and messages are the connecting links.</w:t>
      </w:r>
    </w:p>
    <w:p w:rsidR="00E130B4" w:rsidRDefault="00E130B4" w:rsidP="00872247">
      <w:pPr>
        <w:numPr>
          <w:ilvl w:val="0"/>
          <w:numId w:val="25"/>
        </w:numPr>
        <w:tabs>
          <w:tab w:val="left" w:pos="630"/>
          <w:tab w:val="left" w:pos="1440"/>
          <w:tab w:val="left" w:pos="1800"/>
        </w:tabs>
        <w:autoSpaceDE/>
        <w:spacing w:line="240" w:lineRule="auto"/>
        <w:jc w:val="both"/>
      </w:pPr>
      <w:r>
        <w:t>Collaboration diagrams show (used to model) how objects interact and their roles.</w:t>
      </w:r>
    </w:p>
    <w:p w:rsidR="00E130B4" w:rsidRDefault="00E130B4" w:rsidP="00872247">
      <w:pPr>
        <w:numPr>
          <w:ilvl w:val="0"/>
          <w:numId w:val="25"/>
        </w:numPr>
        <w:tabs>
          <w:tab w:val="left" w:pos="630"/>
          <w:tab w:val="left" w:pos="1440"/>
          <w:tab w:val="left" w:pos="1800"/>
        </w:tabs>
        <w:autoSpaceDE/>
        <w:spacing w:line="240" w:lineRule="auto"/>
        <w:jc w:val="both"/>
      </w:pPr>
      <w:r>
        <w:t xml:space="preserve">They are very similar to sequence diagrams. Actually they are considered as a </w:t>
      </w:r>
      <w:r>
        <w:rPr>
          <w:b/>
        </w:rPr>
        <w:t>cross</w:t>
      </w:r>
      <w:r>
        <w:t xml:space="preserve"> between class and sequence diagram.</w:t>
      </w:r>
    </w:p>
    <w:p w:rsidR="00E130B4" w:rsidRDefault="00E130B4" w:rsidP="00872247">
      <w:pPr>
        <w:numPr>
          <w:ilvl w:val="0"/>
          <w:numId w:val="25"/>
        </w:numPr>
        <w:tabs>
          <w:tab w:val="left" w:pos="630"/>
          <w:tab w:val="left" w:pos="1440"/>
          <w:tab w:val="left" w:pos="1800"/>
        </w:tabs>
        <w:autoSpaceDE/>
        <w:spacing w:line="240" w:lineRule="auto"/>
        <w:jc w:val="both"/>
      </w:pPr>
      <w:r>
        <w:rPr>
          <w:i/>
          <w:iCs/>
        </w:rPr>
        <w:t>Sequence Diagrams</w:t>
      </w:r>
      <w:r>
        <w:t xml:space="preserve"> are arranged according to Time.</w:t>
      </w:r>
    </w:p>
    <w:p w:rsidR="00E130B4" w:rsidRDefault="00E130B4" w:rsidP="00872247">
      <w:pPr>
        <w:numPr>
          <w:ilvl w:val="0"/>
          <w:numId w:val="25"/>
        </w:numPr>
        <w:tabs>
          <w:tab w:val="left" w:pos="630"/>
          <w:tab w:val="left" w:pos="1440"/>
          <w:tab w:val="left" w:pos="1800"/>
        </w:tabs>
        <w:autoSpaceDE/>
        <w:spacing w:line="240" w:lineRule="auto"/>
        <w:jc w:val="both"/>
        <w:rPr>
          <w:i/>
          <w:iCs/>
        </w:rPr>
      </w:pPr>
      <w:r>
        <w:rPr>
          <w:i/>
          <w:iCs/>
        </w:rPr>
        <w:t>Collaboration Diagrams</w:t>
      </w:r>
      <w:r>
        <w:t xml:space="preserve"> represent the structural organization of object</w:t>
      </w:r>
      <w:r>
        <w:rPr>
          <w:i/>
          <w:iCs/>
        </w:rPr>
        <w:t>.</w:t>
      </w:r>
    </w:p>
    <w:p w:rsidR="00E130B4" w:rsidRDefault="00E130B4" w:rsidP="00872247">
      <w:pPr>
        <w:numPr>
          <w:ilvl w:val="0"/>
          <w:numId w:val="25"/>
        </w:numPr>
        <w:tabs>
          <w:tab w:val="left" w:pos="630"/>
          <w:tab w:val="left" w:pos="1440"/>
          <w:tab w:val="left" w:pos="1800"/>
        </w:tabs>
        <w:autoSpaceDE/>
        <w:spacing w:line="240" w:lineRule="auto"/>
        <w:jc w:val="both"/>
      </w:pPr>
      <w:r>
        <w:t>[Both sequence and collaboration diagrams are called interaction diagrams]</w:t>
      </w:r>
    </w:p>
    <w:p w:rsidR="00E130B4" w:rsidRDefault="00E130B4" w:rsidP="00872247">
      <w:pPr>
        <w:numPr>
          <w:ilvl w:val="0"/>
          <w:numId w:val="25"/>
        </w:numPr>
        <w:tabs>
          <w:tab w:val="left" w:pos="630"/>
          <w:tab w:val="left" w:pos="1440"/>
          <w:tab w:val="left" w:pos="1800"/>
        </w:tabs>
        <w:autoSpaceDE/>
        <w:spacing w:line="240" w:lineRule="auto"/>
        <w:jc w:val="both"/>
      </w:pPr>
      <w:r>
        <w:t>Forms a context for interactions</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 xml:space="preserve">May </w:t>
      </w:r>
      <w:r>
        <w:rPr>
          <w:i/>
          <w:iCs/>
        </w:rPr>
        <w:t>realize</w:t>
      </w:r>
      <w:r>
        <w:t xml:space="preserve"> use cases</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May be associated with operations</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May describe the static structure of classes</w:t>
      </w:r>
    </w:p>
    <w:p w:rsidR="00E130B4" w:rsidRDefault="00E130B4" w:rsidP="00872247">
      <w:pPr>
        <w:numPr>
          <w:ilvl w:val="0"/>
          <w:numId w:val="25"/>
        </w:numPr>
        <w:tabs>
          <w:tab w:val="left" w:pos="630"/>
          <w:tab w:val="left" w:pos="1440"/>
          <w:tab w:val="left" w:pos="1800"/>
        </w:tabs>
        <w:autoSpaceDE/>
        <w:spacing w:line="240" w:lineRule="auto"/>
        <w:jc w:val="both"/>
      </w:pPr>
      <w:r>
        <w:t>Collaboration diagrams contain the following:</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Class roles (subsystems/objects/classes/actors/ external systems) as before.</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Association roles (pathways or links over which messages flow)</w:t>
      </w:r>
    </w:p>
    <w:p w:rsidR="00E130B4" w:rsidRDefault="00E130B4" w:rsidP="00872247">
      <w:pPr>
        <w:numPr>
          <w:ilvl w:val="1"/>
          <w:numId w:val="25"/>
        </w:numPr>
        <w:tabs>
          <w:tab w:val="left" w:pos="1080"/>
          <w:tab w:val="left" w:pos="1440"/>
          <w:tab w:val="left" w:pos="1800"/>
          <w:tab w:val="left" w:pos="3600"/>
        </w:tabs>
        <w:autoSpaceDE/>
        <w:spacing w:line="240" w:lineRule="auto"/>
        <w:jc w:val="both"/>
      </w:pPr>
      <w:r>
        <w:t>Message flows (messages sent between class roles)</w:t>
      </w:r>
    </w:p>
    <w:p w:rsidR="00E130B4" w:rsidRDefault="00E130B4" w:rsidP="00A95B1A">
      <w:pPr>
        <w:tabs>
          <w:tab w:val="left" w:pos="630"/>
          <w:tab w:val="left" w:pos="1440"/>
          <w:tab w:val="left" w:pos="1800"/>
        </w:tabs>
        <w:ind w:left="720"/>
        <w:jc w:val="both"/>
      </w:pPr>
    </w:p>
    <w:p w:rsidR="00E130B4" w:rsidRDefault="00E130B4" w:rsidP="0052626E">
      <w:pPr>
        <w:tabs>
          <w:tab w:val="left" w:pos="720"/>
          <w:tab w:val="left" w:pos="1440"/>
          <w:tab w:val="left" w:pos="1800"/>
        </w:tabs>
      </w:pPr>
    </w:p>
    <w:p w:rsidR="00E130B4" w:rsidRDefault="00E130B4">
      <w:pPr>
        <w:tabs>
          <w:tab w:val="left" w:pos="3780"/>
        </w:tabs>
      </w:pPr>
    </w:p>
    <w:p w:rsidR="00E130B4" w:rsidRDefault="00BC6C80">
      <w:pPr>
        <w:tabs>
          <w:tab w:val="left" w:pos="360"/>
        </w:tabs>
        <w:jc w:val="center"/>
        <w:rPr>
          <w:b/>
          <w:u w:val="single"/>
        </w:rPr>
      </w:pPr>
      <w:r>
        <w:rPr>
          <w:noProof/>
          <w:lang w:val="en-IN" w:eastAsia="en-IN"/>
        </w:rPr>
        <w:drawing>
          <wp:inline distT="0" distB="0" distL="0" distR="0">
            <wp:extent cx="5476875" cy="2952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grayscl/>
                      <a:biLevel thresh="50000"/>
                    </a:blip>
                    <a:srcRect/>
                    <a:stretch>
                      <a:fillRect/>
                    </a:stretch>
                  </pic:blipFill>
                  <pic:spPr bwMode="auto">
                    <a:xfrm>
                      <a:off x="0" y="0"/>
                      <a:ext cx="5476875" cy="2952750"/>
                    </a:xfrm>
                    <a:prstGeom prst="rect">
                      <a:avLst/>
                    </a:prstGeom>
                    <a:solidFill>
                      <a:srgbClr val="FFFFFF"/>
                    </a:solidFill>
                    <a:ln w="9525">
                      <a:noFill/>
                      <a:miter lim="800000"/>
                      <a:headEnd/>
                      <a:tailEnd/>
                    </a:ln>
                  </pic:spPr>
                </pic:pic>
              </a:graphicData>
            </a:graphic>
          </wp:inline>
        </w:drawing>
      </w:r>
      <w:r w:rsidR="00E130B4">
        <w:rPr>
          <w:b/>
        </w:rPr>
        <w:t xml:space="preserve"> Fig.6.2.1 </w:t>
      </w:r>
      <w:r w:rsidR="00E130B4">
        <w:rPr>
          <w:b/>
          <w:u w:val="single"/>
        </w:rPr>
        <w:t>Collaboration Diagram for User registration</w:t>
      </w:r>
    </w:p>
    <w:p w:rsidR="00E130B4" w:rsidRDefault="00E130B4">
      <w:pPr>
        <w:tabs>
          <w:tab w:val="left" w:pos="360"/>
        </w:tabs>
        <w:jc w:val="center"/>
        <w:rPr>
          <w:b/>
          <w:u w:val="single"/>
        </w:rPr>
      </w:pPr>
    </w:p>
    <w:p w:rsidR="00E130B4" w:rsidRDefault="00E130B4">
      <w:pPr>
        <w:tabs>
          <w:tab w:val="left" w:pos="360"/>
        </w:tabs>
        <w:jc w:val="center"/>
        <w:rPr>
          <w:b/>
          <w:u w:val="single"/>
        </w:rPr>
      </w:pPr>
    </w:p>
    <w:p w:rsidR="00E130B4" w:rsidRDefault="00E130B4">
      <w:pPr>
        <w:tabs>
          <w:tab w:val="left" w:pos="360"/>
        </w:tabs>
        <w:jc w:val="center"/>
        <w:rPr>
          <w:b/>
          <w:u w:val="single"/>
        </w:rPr>
      </w:pPr>
    </w:p>
    <w:p w:rsidR="00E130B4" w:rsidRDefault="00E130B4">
      <w:pPr>
        <w:tabs>
          <w:tab w:val="left" w:pos="360"/>
        </w:tabs>
        <w:jc w:val="center"/>
        <w:rPr>
          <w:b/>
          <w:u w:val="single"/>
        </w:rPr>
      </w:pPr>
    </w:p>
    <w:p w:rsidR="00E130B4" w:rsidRDefault="00BC6C80">
      <w:pPr>
        <w:jc w:val="center"/>
      </w:pPr>
      <w:r>
        <w:rPr>
          <w:noProof/>
          <w:lang w:val="en-IN" w:eastAsia="en-IN"/>
        </w:rPr>
        <w:drawing>
          <wp:inline distT="0" distB="0" distL="0" distR="0">
            <wp:extent cx="4743450" cy="12382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grayscl/>
                      <a:biLevel thresh="50000"/>
                    </a:blip>
                    <a:srcRect/>
                    <a:stretch>
                      <a:fillRect/>
                    </a:stretch>
                  </pic:blipFill>
                  <pic:spPr bwMode="auto">
                    <a:xfrm>
                      <a:off x="0" y="0"/>
                      <a:ext cx="4743450" cy="1238250"/>
                    </a:xfrm>
                    <a:prstGeom prst="rect">
                      <a:avLst/>
                    </a:prstGeom>
                    <a:solidFill>
                      <a:srgbClr val="FFFFFF"/>
                    </a:solidFill>
                    <a:ln w="9525">
                      <a:noFill/>
                      <a:miter lim="800000"/>
                      <a:headEnd/>
                      <a:tailEnd/>
                    </a:ln>
                  </pic:spPr>
                </pic:pic>
              </a:graphicData>
            </a:graphic>
          </wp:inline>
        </w:drawing>
      </w:r>
    </w:p>
    <w:p w:rsidR="00E130B4" w:rsidRDefault="00E130B4">
      <w:pPr>
        <w:jc w:val="center"/>
      </w:pPr>
    </w:p>
    <w:p w:rsidR="00E130B4" w:rsidRDefault="00E130B4">
      <w:pPr>
        <w:tabs>
          <w:tab w:val="left" w:pos="360"/>
        </w:tabs>
        <w:jc w:val="center"/>
        <w:rPr>
          <w:b/>
          <w:u w:val="single"/>
        </w:rPr>
      </w:pPr>
      <w:r>
        <w:tab/>
      </w:r>
      <w:r>
        <w:rPr>
          <w:b/>
        </w:rPr>
        <w:t>Fig.6.2.2</w:t>
      </w:r>
      <w:r>
        <w:rPr>
          <w:b/>
          <w:u w:val="single"/>
        </w:rPr>
        <w:t>Collaboration Diagram for Seller registeration</w:t>
      </w:r>
    </w:p>
    <w:p w:rsidR="00E130B4" w:rsidRDefault="00E130B4">
      <w:pPr>
        <w:tabs>
          <w:tab w:val="left" w:pos="2220"/>
        </w:tabs>
      </w:pPr>
    </w:p>
    <w:p w:rsidR="00E130B4" w:rsidRDefault="00BC6C80">
      <w:pPr>
        <w:tabs>
          <w:tab w:val="left" w:pos="360"/>
        </w:tabs>
        <w:jc w:val="center"/>
        <w:rPr>
          <w:b/>
          <w:u w:val="single"/>
        </w:rPr>
      </w:pPr>
      <w:r>
        <w:rPr>
          <w:noProof/>
          <w:lang w:val="en-IN" w:eastAsia="en-IN"/>
        </w:rPr>
        <w:drawing>
          <wp:inline distT="0" distB="0" distL="0" distR="0">
            <wp:extent cx="5934075" cy="43053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grayscl/>
                      <a:biLevel thresh="50000"/>
                    </a:blip>
                    <a:srcRect/>
                    <a:stretch>
                      <a:fillRect/>
                    </a:stretch>
                  </pic:blipFill>
                  <pic:spPr bwMode="auto">
                    <a:xfrm>
                      <a:off x="0" y="0"/>
                      <a:ext cx="5934075" cy="4305300"/>
                    </a:xfrm>
                    <a:prstGeom prst="rect">
                      <a:avLst/>
                    </a:prstGeom>
                    <a:solidFill>
                      <a:srgbClr val="FFFFFF"/>
                    </a:solidFill>
                    <a:ln w="9525">
                      <a:noFill/>
                      <a:miter lim="800000"/>
                      <a:headEnd/>
                      <a:tailEnd/>
                    </a:ln>
                  </pic:spPr>
                </pic:pic>
              </a:graphicData>
            </a:graphic>
          </wp:inline>
        </w:drawing>
      </w:r>
      <w:r w:rsidR="00E130B4">
        <w:rPr>
          <w:b/>
        </w:rPr>
        <w:t xml:space="preserve"> Fig.6.2.3 </w:t>
      </w:r>
      <w:r w:rsidR="00E130B4">
        <w:rPr>
          <w:b/>
          <w:u w:val="single"/>
        </w:rPr>
        <w:t xml:space="preserve">Collaboration Diagram for </w:t>
      </w:r>
      <w:r>
        <w:rPr>
          <w:b/>
          <w:u w:val="single"/>
        </w:rPr>
        <w:t>Furniture</w:t>
      </w:r>
      <w:r w:rsidR="00E130B4">
        <w:rPr>
          <w:b/>
          <w:u w:val="single"/>
        </w:rPr>
        <w:t xml:space="preserve"> Customer</w:t>
      </w:r>
    </w:p>
    <w:p w:rsidR="00E130B4" w:rsidRDefault="00E130B4">
      <w:pPr>
        <w:jc w:val="center"/>
      </w:pPr>
    </w:p>
    <w:p w:rsidR="00E130B4" w:rsidRDefault="00BC6C80">
      <w:pPr>
        <w:jc w:val="center"/>
      </w:pPr>
      <w:r>
        <w:rPr>
          <w:noProof/>
          <w:lang w:val="en-IN" w:eastAsia="en-IN"/>
        </w:rPr>
        <w:lastRenderedPageBreak/>
        <w:drawing>
          <wp:inline distT="0" distB="0" distL="0" distR="0">
            <wp:extent cx="5486400" cy="34861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grayscl/>
                      <a:biLevel thresh="50000"/>
                    </a:blip>
                    <a:srcRect/>
                    <a:stretch>
                      <a:fillRect/>
                    </a:stretch>
                  </pic:blipFill>
                  <pic:spPr bwMode="auto">
                    <a:xfrm>
                      <a:off x="0" y="0"/>
                      <a:ext cx="5486400" cy="3486150"/>
                    </a:xfrm>
                    <a:prstGeom prst="rect">
                      <a:avLst/>
                    </a:prstGeom>
                    <a:solidFill>
                      <a:srgbClr val="FFFFFF"/>
                    </a:solidFill>
                    <a:ln w="9525">
                      <a:noFill/>
                      <a:miter lim="800000"/>
                      <a:headEnd/>
                      <a:tailEnd/>
                    </a:ln>
                  </pic:spPr>
                </pic:pic>
              </a:graphicData>
            </a:graphic>
          </wp:inline>
        </w:drawing>
      </w:r>
    </w:p>
    <w:p w:rsidR="00E130B4" w:rsidRDefault="00E130B4">
      <w:pPr>
        <w:jc w:val="center"/>
      </w:pPr>
    </w:p>
    <w:p w:rsidR="00E130B4" w:rsidRDefault="00E130B4">
      <w:pPr>
        <w:tabs>
          <w:tab w:val="left" w:pos="360"/>
        </w:tabs>
        <w:jc w:val="center"/>
        <w:rPr>
          <w:b/>
          <w:u w:val="single"/>
        </w:rPr>
      </w:pPr>
      <w:r>
        <w:tab/>
      </w:r>
      <w:r>
        <w:rPr>
          <w:b/>
        </w:rPr>
        <w:t xml:space="preserve">Fig.6.2.4 </w:t>
      </w:r>
      <w:r>
        <w:rPr>
          <w:b/>
          <w:u w:val="single"/>
        </w:rPr>
        <w:t xml:space="preserve">Collaboration Diagram for </w:t>
      </w:r>
      <w:r w:rsidR="00BC6C80">
        <w:rPr>
          <w:b/>
          <w:u w:val="single"/>
        </w:rPr>
        <w:t>Furniture</w:t>
      </w:r>
      <w:r>
        <w:rPr>
          <w:b/>
          <w:u w:val="single"/>
        </w:rPr>
        <w:t xml:space="preserve"> Administrator</w:t>
      </w:r>
    </w:p>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F80266" w:rsidRDefault="00F80266"/>
    <w:p w:rsidR="00E130B4" w:rsidRDefault="006F7218">
      <w:pPr>
        <w:pageBreakBefore/>
        <w:tabs>
          <w:tab w:val="left" w:pos="3225"/>
        </w:tabs>
        <w:rPr>
          <w:b/>
        </w:rPr>
      </w:pPr>
      <w:r>
        <w:rPr>
          <w:b/>
        </w:rPr>
        <w:lastRenderedPageBreak/>
        <w:t>7</w:t>
      </w:r>
      <w:r w:rsidR="00E130B4">
        <w:rPr>
          <w:b/>
        </w:rPr>
        <w:t>.</w:t>
      </w:r>
      <w:r w:rsidR="00E130B4">
        <w:rPr>
          <w:b/>
          <w:u w:val="single"/>
        </w:rPr>
        <w:t xml:space="preserve"> CLASS DIAGRAM</w:t>
      </w:r>
      <w:r w:rsidR="00E130B4">
        <w:rPr>
          <w:b/>
        </w:rPr>
        <w:t xml:space="preserve"> :</w:t>
      </w:r>
    </w:p>
    <w:p w:rsidR="00E130B4" w:rsidRDefault="00D51D94">
      <w:pPr>
        <w:tabs>
          <w:tab w:val="left" w:pos="3330"/>
        </w:tabs>
      </w:pPr>
      <w:r>
        <w:pict>
          <v:group id="_x0000_s1153" style="width:7in;height:589.5pt;mso-wrap-distance-left:0;mso-wrap-distance-right:0;mso-position-horizontal-relative:char;mso-position-vertical-relative:line" coordsize="10079,11789">
            <o:lock v:ext="edit" text="t"/>
            <v:rect id="_x0000_s1154" style="position:absolute;width:10079;height:11789;v-text-anchor:middle" filled="f" stroked="f">
              <v:stroke joinstyle="round"/>
              <v:imagedata grayscale="t"/>
            </v:rect>
            <v:rect id="_x0000_s1155" style="position:absolute;left:6130;top:9496;width:1575;height:1744;v-text-anchor:middle" fillcolor="#ffc" strokecolor="#903">
              <v:fill color2="#003"/>
              <v:stroke color2="#6fc"/>
              <v:imagedata grayscale="t"/>
            </v:rect>
            <v:shape id="_x0000_s1156" type="#_x0000_t202" style="position:absolute;left:6355;top:9544;width:114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TRANSACTION</w:t>
                    </w:r>
                  </w:p>
                </w:txbxContent>
              </v:textbox>
            </v:shape>
            <v:rect id="_x0000_s1157" style="position:absolute;left:6130;top:9766;width:1575;height:1474;v-text-anchor:middle" filled="f" strokecolor="#903">
              <v:stroke color2="#6fc"/>
              <v:imagedata grayscale="t"/>
            </v:rect>
            <v:rect id="_x0000_s1158" style="position:absolute;left:6130;top:10673;width:1575;height:567;v-text-anchor:middle" filled="f" strokecolor="#903">
              <v:stroke color2="#6fc"/>
              <v:imagedata grayscale="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9" type="#_x0000_t75" style="position:absolute;left:6166;top:9790;width:201;height:184;v-text-anchor:middle">
              <v:fill type="frame"/>
              <v:stroke joinstyle="round"/>
              <v:imagedata r:id="rId24" o:title="" grayscale="t"/>
            </v:shape>
            <v:shape id="_x0000_s1160" type="#_x0000_t75" style="position:absolute;left:6166;top:9790;width:201;height:184;v-text-anchor:middle">
              <v:fill type="frame"/>
              <v:stroke joinstyle="round"/>
              <v:imagedata r:id="rId25" o:title="" grayscale="t"/>
            </v:shape>
            <v:shape id="_x0000_s1161" type="#_x0000_t75" style="position:absolute;left:6166;top:9790;width:201;height:184;v-text-anchor:middle">
              <v:fill type="frame"/>
              <v:stroke joinstyle="round"/>
              <v:imagedata r:id="rId24" o:title="" grayscale="t"/>
            </v:shape>
            <v:shape id="_x0000_s1162" type="#_x0000_t202" style="position:absolute;left:6367;top:9790;width:481;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transid</w:t>
                    </w:r>
                  </w:p>
                </w:txbxContent>
              </v:textbox>
            </v:shape>
            <v:shape id="_x0000_s1163" type="#_x0000_t75" style="position:absolute;left:6166;top:9992;width:201;height:184;v-text-anchor:middle">
              <v:fill type="frame"/>
              <v:stroke joinstyle="round"/>
              <v:imagedata r:id="rId26" o:title="" grayscale="t"/>
            </v:shape>
            <v:shape id="_x0000_s1164" type="#_x0000_t75" style="position:absolute;left:6166;top:9992;width:201;height:184;v-text-anchor:middle">
              <v:fill type="frame"/>
              <v:stroke joinstyle="round"/>
              <v:imagedata r:id="rId27" o:title="" grayscale="t"/>
            </v:shape>
            <v:shape id="_x0000_s1165" type="#_x0000_t75" style="position:absolute;left:6166;top:9992;width:201;height:184;v-text-anchor:middle">
              <v:fill type="frame"/>
              <v:stroke joinstyle="round"/>
              <v:imagedata r:id="rId26" o:title="" grayscale="t"/>
            </v:shape>
            <v:shape id="_x0000_s1166" type="#_x0000_t202" style="position:absolute;left:6368;top:9992;width:410;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pnrno</w:t>
                    </w:r>
                  </w:p>
                </w:txbxContent>
              </v:textbox>
            </v:shape>
            <v:shape id="_x0000_s1167" type="#_x0000_t75" style="position:absolute;left:6166;top:10193;width:201;height:185;v-text-anchor:middle">
              <v:fill type="frame"/>
              <v:stroke joinstyle="round"/>
              <v:imagedata r:id="rId28" o:title="" grayscale="t"/>
            </v:shape>
            <v:shape id="_x0000_s1168" type="#_x0000_t75" style="position:absolute;left:6166;top:10193;width:201;height:185;v-text-anchor:middle">
              <v:fill type="frame"/>
              <v:stroke joinstyle="round"/>
              <v:imagedata r:id="rId29" o:title="" grayscale="t"/>
            </v:shape>
            <v:shape id="_x0000_s1169" type="#_x0000_t75" style="position:absolute;left:6166;top:10193;width:201;height:185;v-text-anchor:middle">
              <v:fill type="frame"/>
              <v:stroke joinstyle="round"/>
              <v:imagedata r:id="rId28" o:title="" grayscale="t"/>
            </v:shape>
            <v:shape id="_x0000_s1170" type="#_x0000_t202" style="position:absolute;left:6368;top:10193;width:66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transdate</w:t>
                    </w:r>
                  </w:p>
                </w:txbxContent>
              </v:textbox>
            </v:shape>
            <v:shape id="_x0000_s1171" type="#_x0000_t75" style="position:absolute;left:6166;top:10395;width:201;height:184;v-text-anchor:middle">
              <v:fill type="frame"/>
              <v:stroke joinstyle="round"/>
              <v:imagedata r:id="rId30" o:title="" grayscale="t"/>
            </v:shape>
            <v:shape id="_x0000_s1172" type="#_x0000_t75" style="position:absolute;left:6166;top:10395;width:201;height:184;v-text-anchor:middle">
              <v:fill type="frame"/>
              <v:stroke joinstyle="round"/>
              <v:imagedata r:id="rId31" o:title="" grayscale="t"/>
            </v:shape>
            <v:shape id="_x0000_s1173" type="#_x0000_t75" style="position:absolute;left:6166;top:10395;width:201;height:184;v-text-anchor:middle">
              <v:fill type="frame"/>
              <v:stroke joinstyle="round"/>
              <v:imagedata r:id="rId30" o:title="" grayscale="t"/>
            </v:shape>
            <v:shape id="_x0000_s1174" type="#_x0000_t202" style="position:absolute;left:6366;top:10395;width:26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amt</w:t>
                    </w:r>
                  </w:p>
                </w:txbxContent>
              </v:textbox>
            </v:shape>
            <v:shape id="_x0000_s1175" type="#_x0000_t75" style="position:absolute;left:6166;top:10798;width:201;height:184;v-text-anchor:middle">
              <v:fill type="frame"/>
              <v:stroke joinstyle="round"/>
              <v:imagedata r:id="rId32" o:title="" grayscale="t"/>
            </v:shape>
            <v:shape id="_x0000_s1176" type="#_x0000_t75" style="position:absolute;left:6166;top:10798;width:201;height:184;v-text-anchor:middle">
              <v:fill type="frame"/>
              <v:stroke joinstyle="round"/>
              <v:imagedata r:id="rId33" o:title="" grayscale="t"/>
            </v:shape>
            <v:shape id="_x0000_s1177" type="#_x0000_t75" style="position:absolute;left:6166;top:10798;width:201;height:184;v-text-anchor:middle">
              <v:fill type="frame"/>
              <v:stroke joinstyle="round"/>
              <v:imagedata r:id="rId32" o:title="" grayscale="t"/>
            </v:shape>
            <v:shape id="_x0000_s1178" type="#_x0000_t202" style="position:absolute;left:6367;top:10798;width:62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commit()</w:t>
                    </w:r>
                  </w:p>
                </w:txbxContent>
              </v:textbox>
            </v:shape>
            <v:shape id="_x0000_s1179" type="#_x0000_t75" style="position:absolute;left:6166;top:11000;width:201;height:184;v-text-anchor:middle">
              <v:fill type="frame"/>
              <v:stroke joinstyle="round"/>
              <v:imagedata r:id="rId34" o:title="" grayscale="t"/>
            </v:shape>
            <v:shape id="_x0000_s1180" type="#_x0000_t75" style="position:absolute;left:6166;top:11000;width:201;height:184;v-text-anchor:middle">
              <v:fill type="frame"/>
              <v:stroke joinstyle="round"/>
              <v:imagedata r:id="rId35" o:title="" grayscale="t"/>
            </v:shape>
            <v:shape id="_x0000_s1181" type="#_x0000_t75" style="position:absolute;left:6166;top:11000;width:201;height:184;v-text-anchor:middle">
              <v:fill type="frame"/>
              <v:stroke joinstyle="round"/>
              <v:imagedata r:id="rId34" o:title="" grayscale="t"/>
            </v:shape>
            <v:shape id="_x0000_s1182" type="#_x0000_t202" style="position:absolute;left:6367;top:11000;width:65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rollback()</w:t>
                    </w:r>
                  </w:p>
                </w:txbxContent>
              </v:textbox>
            </v:shape>
            <v:rect id="_x0000_s1183" style="position:absolute;left:1898;top:9008;width:1914;height:1946;v-text-anchor:middle" fillcolor="#ffc" strokecolor="#903">
              <v:fill color2="#003"/>
              <v:stroke color2="#6fc"/>
              <v:imagedata grayscale="t"/>
            </v:rect>
            <v:shape id="_x0000_s1184" type="#_x0000_t202" style="position:absolute;left:2224;top:9056;width:1211;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Payment System</w:t>
                    </w:r>
                  </w:p>
                </w:txbxContent>
              </v:textbox>
            </v:shape>
            <v:rect id="_x0000_s1185" style="position:absolute;left:1898;top:9278;width:1914;height:1676;v-text-anchor:middle" filled="f" strokecolor="#903">
              <v:stroke color2="#6fc"/>
              <v:imagedata grayscale="t"/>
            </v:rect>
            <v:rect id="_x0000_s1186" style="position:absolute;left:1898;top:10387;width:1914;height:567;v-text-anchor:middle" filled="f" strokecolor="#903">
              <v:stroke color2="#6fc"/>
              <v:imagedata grayscale="t"/>
            </v:rect>
            <v:shape id="_x0000_s1187" type="#_x0000_t75" style="position:absolute;left:1935;top:9302;width:200;height:184;v-text-anchor:middle">
              <v:fill type="frame"/>
              <v:stroke joinstyle="round"/>
              <v:imagedata r:id="rId36" o:title="" grayscale="t"/>
            </v:shape>
            <v:shape id="_x0000_s1188" type="#_x0000_t75" style="position:absolute;left:1935;top:9302;width:200;height:184;v-text-anchor:middle">
              <v:fill type="frame"/>
              <v:stroke joinstyle="round"/>
              <v:imagedata r:id="rId37" o:title="" grayscale="t"/>
            </v:shape>
            <v:shape id="_x0000_s1189" type="#_x0000_t75" style="position:absolute;left:1935;top:9302;width:200;height:184;v-text-anchor:middle">
              <v:fill type="frame"/>
              <v:stroke joinstyle="round"/>
              <v:imagedata r:id="rId36" o:title="" grayscale="t"/>
            </v:shape>
            <v:shape id="_x0000_s1190" type="#_x0000_t202" style="position:absolute;left:2135;top:9302;width:47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custno</w:t>
                    </w:r>
                  </w:p>
                </w:txbxContent>
              </v:textbox>
            </v:shape>
            <v:shape id="_x0000_s1191" type="#_x0000_t75" style="position:absolute;left:1935;top:9504;width:200;height:184;v-text-anchor:middle">
              <v:fill type="frame"/>
              <v:stroke joinstyle="round"/>
              <v:imagedata r:id="rId38" o:title="" grayscale="t"/>
            </v:shape>
            <v:shape id="_x0000_s1192" type="#_x0000_t75" style="position:absolute;left:1935;top:9504;width:200;height:184;v-text-anchor:middle">
              <v:fill type="frame"/>
              <v:stroke joinstyle="round"/>
              <v:imagedata r:id="rId39" o:title="" grayscale="t"/>
            </v:shape>
            <v:shape id="_x0000_s1193" type="#_x0000_t75" style="position:absolute;left:1935;top:9504;width:200;height:184;v-text-anchor:middle">
              <v:fill type="frame"/>
              <v:stroke joinstyle="round"/>
              <v:imagedata r:id="rId38" o:title="" grayscale="t"/>
            </v:shape>
            <v:shape id="_x0000_s1194" type="#_x0000_t202" style="position:absolute;left:2135;top:9504;width:41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custid</w:t>
                    </w:r>
                  </w:p>
                </w:txbxContent>
              </v:textbox>
            </v:shape>
            <v:shape id="_x0000_s1195" type="#_x0000_t75" style="position:absolute;left:1935;top:9705;width:200;height:185;v-text-anchor:middle">
              <v:fill type="frame"/>
              <v:stroke joinstyle="round"/>
              <v:imagedata r:id="rId40" o:title="" grayscale="t"/>
            </v:shape>
            <v:shape id="_x0000_s1196" type="#_x0000_t75" style="position:absolute;left:1935;top:9705;width:200;height:185;v-text-anchor:middle">
              <v:fill type="frame"/>
              <v:stroke joinstyle="round"/>
              <v:imagedata r:id="rId41" o:title="" grayscale="t"/>
            </v:shape>
            <v:shape id="_x0000_s1197" type="#_x0000_t75" style="position:absolute;left:1935;top:9705;width:200;height:185;v-text-anchor:middle">
              <v:fill type="frame"/>
              <v:stroke joinstyle="round"/>
              <v:imagedata r:id="rId40" o:title="" grayscale="t"/>
            </v:shape>
            <v:shape id="_x0000_s1198" type="#_x0000_t202" style="position:absolute;left:2135;top:9705;width:69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custname</w:t>
                    </w:r>
                  </w:p>
                </w:txbxContent>
              </v:textbox>
            </v:shape>
            <v:shape id="_x0000_s1199" type="#_x0000_t75" style="position:absolute;left:1935;top:9907;width:200;height:184;v-text-anchor:middle">
              <v:fill type="frame"/>
              <v:stroke joinstyle="round"/>
              <v:imagedata r:id="rId38" o:title="" grayscale="t"/>
            </v:shape>
            <v:shape id="_x0000_s1200" type="#_x0000_t75" style="position:absolute;left:1935;top:9907;width:200;height:184;v-text-anchor:middle">
              <v:fill type="frame"/>
              <v:stroke joinstyle="round"/>
              <v:imagedata r:id="rId39" o:title="" grayscale="t"/>
            </v:shape>
            <v:shape id="_x0000_s1201" type="#_x0000_t75" style="position:absolute;left:1935;top:9907;width:200;height:184;v-text-anchor:middle">
              <v:fill type="frame"/>
              <v:stroke joinstyle="round"/>
              <v:imagedata r:id="rId38" o:title="" grayscale="t"/>
            </v:shape>
            <v:shape id="_x0000_s1202" type="#_x0000_t202" style="position:absolute;left:2134;top:9907;width:88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creditcardno</w:t>
                    </w:r>
                  </w:p>
                </w:txbxContent>
              </v:textbox>
            </v:shape>
            <v:shape id="_x0000_s1203" type="#_x0000_t75" style="position:absolute;left:1935;top:10108;width:200;height:185;v-text-anchor:middle">
              <v:fill type="frame"/>
              <v:stroke joinstyle="round"/>
              <v:imagedata r:id="rId40" o:title="" grayscale="t"/>
            </v:shape>
            <v:shape id="_x0000_s1204" type="#_x0000_t75" style="position:absolute;left:1935;top:10108;width:200;height:185;v-text-anchor:middle">
              <v:fill type="frame"/>
              <v:stroke joinstyle="round"/>
              <v:imagedata r:id="rId41" o:title="" grayscale="t"/>
            </v:shape>
            <v:shape id="_x0000_s1205" type="#_x0000_t75" style="position:absolute;left:1935;top:10108;width:200;height:185;v-text-anchor:middle">
              <v:fill type="frame"/>
              <v:stroke joinstyle="round"/>
              <v:imagedata r:id="rId40" o:title="" grayscale="t"/>
            </v:shape>
            <v:shape id="_x0000_s1206" type="#_x0000_t202" style="position:absolute;left:2135;top:10108;width:101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BillingAddress</w:t>
                    </w:r>
                  </w:p>
                </w:txbxContent>
              </v:textbox>
            </v:shape>
            <v:shape id="_x0000_s1207" type="#_x0000_t75" style="position:absolute;left:1935;top:10512;width:200;height:184;v-text-anchor:middle">
              <v:fill type="frame"/>
              <v:stroke joinstyle="round"/>
              <v:imagedata r:id="rId42" o:title="" grayscale="t"/>
            </v:shape>
            <v:shape id="_x0000_s1208" type="#_x0000_t75" style="position:absolute;left:1935;top:10512;width:200;height:184;v-text-anchor:middle">
              <v:fill type="frame"/>
              <v:stroke joinstyle="round"/>
              <v:imagedata r:id="rId43" o:title="" grayscale="t"/>
            </v:shape>
            <v:shape id="_x0000_s1209" type="#_x0000_t75" style="position:absolute;left:1935;top:10512;width:200;height:184;v-text-anchor:middle">
              <v:fill type="frame"/>
              <v:stroke joinstyle="round"/>
              <v:imagedata r:id="rId42" o:title="" grayscale="t"/>
            </v:shape>
            <v:shape id="_x0000_s1210" type="#_x0000_t202" style="position:absolute;left:2134;top:10512;width:864;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VeiwOrder()</w:t>
                    </w:r>
                  </w:p>
                </w:txbxContent>
              </v:textbox>
            </v:shape>
            <v:shape id="_x0000_s1211" type="#_x0000_t75" style="position:absolute;left:1935;top:10713;width:200;height:185;v-text-anchor:middle">
              <v:fill type="frame"/>
              <v:stroke joinstyle="round"/>
              <v:imagedata r:id="rId44" o:title="" grayscale="t"/>
            </v:shape>
            <v:shape id="_x0000_s1212" type="#_x0000_t75" style="position:absolute;left:1935;top:10713;width:200;height:185;v-text-anchor:middle">
              <v:fill type="frame"/>
              <v:stroke joinstyle="round"/>
              <v:imagedata r:id="rId45" o:title="" grayscale="t"/>
            </v:shape>
            <v:shape id="_x0000_s1213" type="#_x0000_t75" style="position:absolute;left:1935;top:10713;width:200;height:185;v-text-anchor:middle">
              <v:fill type="frame"/>
              <v:stroke joinstyle="round"/>
              <v:imagedata r:id="rId44" o:title="" grayscale="t"/>
            </v:shape>
            <v:shape id="_x0000_s1214" type="#_x0000_t202" style="position:absolute;left:2136;top:10713;width:122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PaymentDetails()</w:t>
                    </w:r>
                  </w:p>
                </w:txbxContent>
              </v:textbox>
            </v:shape>
            <v:rect id="_x0000_s1215" style="position:absolute;left:693;top:597;width:2131;height:704;v-text-anchor:middle" fillcolor="#ffc" strokecolor="#903">
              <v:fill color2="#003"/>
              <v:stroke color2="#6fc"/>
              <v:imagedata grayscale="t"/>
            </v:rect>
            <v:shape id="_x0000_s1216" type="#_x0000_t202" style="position:absolute;left:726;top:645;width:2010;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 xml:space="preserve">FURNITURE SHOPPING CART </w:t>
                    </w:r>
                  </w:p>
                </w:txbxContent>
              </v:textbox>
            </v:shape>
            <v:shape id="_x0000_s1217" type="#_x0000_t202" style="position:absolute;left:1422;top:847;width:65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SYSTEM</w:t>
                    </w:r>
                  </w:p>
                </w:txbxContent>
              </v:textbox>
            </v:shape>
            <v:rect id="_x0000_s1218" style="position:absolute;left:693;top:1068;width:2131;height:233;v-text-anchor:middle" filled="f" strokecolor="#903">
              <v:stroke color2="#6fc"/>
              <v:imagedata grayscale="t"/>
            </v:rect>
            <v:rect id="_x0000_s1219" style="position:absolute;left:693;top:1169;width:2131;height:132;v-text-anchor:middle" filled="f" strokecolor="#903">
              <v:stroke color2="#6fc"/>
              <v:imagedata grayscale="t"/>
            </v:rect>
            <v:oval id="_x0000_s1220" style="position:absolute;left:4112;top:852;width:207;height:207;v-text-anchor:middle" fillcolor="#ffc" strokecolor="#903">
              <v:fill color2="#003"/>
              <v:stroke color2="#6fc" joinstyle="miter"/>
              <v:imagedata grayscale="t"/>
            </v:oval>
            <v:group id="_x0000_s1221" style="position:absolute;left:455;top:532;width:9084;height:8959;mso-wrap-distance-left:0;mso-wrap-distance-right:0" coordorigin="455,532" coordsize="9084,8959">
              <o:lock v:ext="edit" text="t"/>
              <v:shape id="_x0000_s1222" type="#_x0000_t202" style="position:absolute;left:4009;top:1189;width:41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HTTP</w:t>
                      </w:r>
                    </w:p>
                  </w:txbxContent>
                </v:textbox>
              </v:shape>
              <v:line id="_x0000_s1223" style="position:absolute" from="3466,956" to="4098,956" strokecolor="#903">
                <v:stroke color2="#6fc" joinstyle="miter"/>
                <v:imagedata grayscale="t"/>
              </v:line>
              <v:line id="_x0000_s1224" style="position:absolute;flip:x" from="2836,956" to="3464,956" strokecolor="#903">
                <v:stroke color2="#6fc" joinstyle="miter"/>
                <v:imagedata grayscale="t"/>
              </v:line>
              <v:rect id="_x0000_s1225" style="position:absolute;left:455;top:5653;width:1962;height:1946;v-text-anchor:middle" fillcolor="#ffc" strokecolor="#903">
                <v:fill color2="#003"/>
                <v:stroke color2="#6fc"/>
                <v:imagedata grayscale="t"/>
              </v:rect>
              <v:shape id="_x0000_s1226" type="#_x0000_t202" style="position:absolute;left:993;top:5701;width:88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CartAddition</w:t>
                      </w:r>
                    </w:p>
                  </w:txbxContent>
                </v:textbox>
              </v:shape>
              <v:rect id="_x0000_s1227" style="position:absolute;left:455;top:5923;width:1962;height:1676;v-text-anchor:middle" filled="f" strokecolor="#903">
                <v:stroke color2="#6fc"/>
                <v:imagedata grayscale="t"/>
              </v:rect>
              <v:rect id="_x0000_s1228" style="position:absolute;left:455;top:7032;width:1962;height:567;v-text-anchor:middle" filled="f" strokecolor="#903">
                <v:stroke color2="#6fc"/>
                <v:imagedata grayscale="t"/>
              </v:rect>
              <v:shape id="_x0000_s1229" type="#_x0000_t75" style="position:absolute;left:492;top:5947;width:200;height:185;v-text-anchor:middle">
                <v:fill type="frame"/>
                <v:stroke joinstyle="round"/>
                <v:imagedata r:id="rId46" o:title="" grayscale="t"/>
              </v:shape>
              <v:shape id="_x0000_s1230" type="#_x0000_t75" style="position:absolute;left:492;top:5947;width:200;height:185;v-text-anchor:middle">
                <v:fill type="frame"/>
                <v:stroke joinstyle="round"/>
                <v:imagedata r:id="rId47" o:title="" grayscale="t"/>
              </v:shape>
              <v:shape id="_x0000_s1231" type="#_x0000_t75" style="position:absolute;left:492;top:5947;width:200;height:185;v-text-anchor:middle">
                <v:fill type="frame"/>
                <v:stroke joinstyle="round"/>
                <v:imagedata r:id="rId46" o:title="" grayscale="t"/>
              </v:shape>
              <v:shape id="_x0000_s1232" type="#_x0000_t202" style="position:absolute;left:692;top:5947;width:115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Creidtno : String</w:t>
                      </w:r>
                    </w:p>
                  </w:txbxContent>
                </v:textbox>
              </v:shape>
              <v:shape id="_x0000_s1233" type="#_x0000_t75" style="position:absolute;left:492;top:6149;width:200;height:184;v-text-anchor:middle">
                <v:fill type="frame"/>
                <v:stroke joinstyle="round"/>
                <v:imagedata r:id="rId28" o:title="" grayscale="t"/>
              </v:shape>
              <v:shape id="_x0000_s1234" type="#_x0000_t75" style="position:absolute;left:492;top:6149;width:200;height:184;v-text-anchor:middle">
                <v:fill type="frame"/>
                <v:stroke joinstyle="round"/>
                <v:imagedata r:id="rId29" o:title="" grayscale="t"/>
              </v:shape>
              <v:shape id="_x0000_s1235" type="#_x0000_t75" style="position:absolute;left:492;top:6149;width:200;height:184;v-text-anchor:middle">
                <v:fill type="frame"/>
                <v:stroke joinstyle="round"/>
                <v:imagedata r:id="rId28" o:title="" grayscale="t"/>
              </v:shape>
              <v:shape id="_x0000_s1236" type="#_x0000_t202" style="position:absolute;left:692;top:6149;width:135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Description : String</w:t>
                      </w:r>
                    </w:p>
                  </w:txbxContent>
                </v:textbox>
              </v:shape>
              <v:shape id="_x0000_s1237" type="#_x0000_t75" style="position:absolute;left:492;top:6351;width:200;height:184;v-text-anchor:middle">
                <v:fill type="frame"/>
                <v:stroke joinstyle="round"/>
                <v:imagedata r:id="rId48" o:title="" grayscale="t"/>
              </v:shape>
              <v:shape id="_x0000_s1238" type="#_x0000_t75" style="position:absolute;left:492;top:6351;width:200;height:184;v-text-anchor:middle">
                <v:fill type="frame"/>
                <v:stroke joinstyle="round"/>
                <v:imagedata r:id="rId49" o:title="" grayscale="t"/>
              </v:shape>
              <v:shape id="_x0000_s1239" type="#_x0000_t75" style="position:absolute;left:492;top:6351;width:200;height:184;v-text-anchor:middle">
                <v:fill type="frame"/>
                <v:stroke joinstyle="round"/>
                <v:imagedata r:id="rId48" o:title="" grayscale="t"/>
              </v:shape>
              <v:shape id="_x0000_s1240" type="#_x0000_t202" style="position:absolute;left:692;top:6351;width:99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ItemId : String</w:t>
                      </w:r>
                    </w:p>
                  </w:txbxContent>
                </v:textbox>
              </v:shape>
              <v:shape id="_x0000_s1241" type="#_x0000_t75" style="position:absolute;left:492;top:6552;width:200;height:185;v-text-anchor:middle">
                <v:fill type="frame"/>
                <v:stroke joinstyle="round"/>
                <v:imagedata r:id="rId28" o:title="" grayscale="t"/>
              </v:shape>
              <v:shape id="_x0000_s1242" type="#_x0000_t75" style="position:absolute;left:492;top:6552;width:200;height:185;v-text-anchor:middle">
                <v:fill type="frame"/>
                <v:stroke joinstyle="round"/>
                <v:imagedata r:id="rId29" o:title="" grayscale="t"/>
              </v:shape>
              <v:shape id="_x0000_s1243" type="#_x0000_t75" style="position:absolute;left:492;top:6552;width:200;height:185;v-text-anchor:middle">
                <v:fill type="frame"/>
                <v:stroke joinstyle="round"/>
                <v:imagedata r:id="rId28" o:title="" grayscale="t"/>
              </v:shape>
              <v:shape id="_x0000_s1244" type="#_x0000_t202" style="position:absolute;left:691;top:6552;width:1184;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Amount : Integer</w:t>
                      </w:r>
                    </w:p>
                  </w:txbxContent>
                </v:textbox>
              </v:shape>
              <v:shape id="_x0000_s1245" type="#_x0000_t75" style="position:absolute;left:492;top:6754;width:200;height:184;v-text-anchor:middle">
                <v:fill type="frame"/>
                <v:stroke joinstyle="round"/>
                <v:imagedata r:id="rId46" o:title="" grayscale="t"/>
              </v:shape>
              <v:shape id="_x0000_s1246" type="#_x0000_t75" style="position:absolute;left:492;top:6754;width:200;height:184;v-text-anchor:middle">
                <v:fill type="frame"/>
                <v:stroke joinstyle="round"/>
                <v:imagedata r:id="rId47" o:title="" grayscale="t"/>
              </v:shape>
              <v:shape id="_x0000_s1247" type="#_x0000_t75" style="position:absolute;left:492;top:6754;width:200;height:184;v-text-anchor:middle">
                <v:fill type="frame"/>
                <v:stroke joinstyle="round"/>
                <v:imagedata r:id="rId46" o:title="" grayscale="t"/>
              </v:shape>
              <v:shape id="_x0000_s1248" type="#_x0000_t202" style="position:absolute;left:691;top:6754;width:120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Category : String</w:t>
                      </w:r>
                    </w:p>
                  </w:txbxContent>
                </v:textbox>
              </v:shape>
              <v:shape id="_x0000_s1249" type="#_x0000_t75" style="position:absolute;left:492;top:7157;width:200;height:184;v-text-anchor:middle">
                <v:fill type="frame"/>
                <v:stroke joinstyle="round"/>
                <v:imagedata r:id="rId50" o:title="" grayscale="t"/>
              </v:shape>
              <v:shape id="_x0000_s1250" type="#_x0000_t75" style="position:absolute;left:492;top:7157;width:200;height:184;v-text-anchor:middle">
                <v:fill type="frame"/>
                <v:stroke joinstyle="round"/>
                <v:imagedata r:id="rId51" o:title="" grayscale="t"/>
              </v:shape>
              <v:shape id="_x0000_s1251" type="#_x0000_t75" style="position:absolute;left:492;top:7157;width:200;height:184;v-text-anchor:middle">
                <v:fill type="frame"/>
                <v:stroke joinstyle="round"/>
                <v:imagedata r:id="rId50" o:title="" grayscale="t"/>
              </v:shape>
              <v:shape id="_x0000_s1252" type="#_x0000_t202" style="position:absolute;left:691;top:7157;width:944;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Get_to_cart()</w:t>
                      </w:r>
                    </w:p>
                  </w:txbxContent>
                </v:textbox>
              </v:shape>
              <v:shape id="_x0000_s1253" type="#_x0000_t75" style="position:absolute;left:492;top:7359;width:200;height:184;v-text-anchor:middle">
                <v:fill type="frame"/>
                <v:stroke joinstyle="round"/>
                <v:imagedata r:id="rId34" o:title="" grayscale="t"/>
              </v:shape>
              <v:shape id="_x0000_s1254" type="#_x0000_t75" style="position:absolute;left:492;top:7359;width:200;height:184;v-text-anchor:middle">
                <v:fill type="frame"/>
                <v:stroke joinstyle="round"/>
                <v:imagedata r:id="rId35" o:title="" grayscale="t"/>
              </v:shape>
              <v:shape id="_x0000_s1255" type="#_x0000_t75" style="position:absolute;left:492;top:7359;width:200;height:184;v-text-anchor:middle">
                <v:fill type="frame"/>
                <v:stroke joinstyle="round"/>
                <v:imagedata r:id="rId34" o:title="" grayscale="t"/>
              </v:shape>
              <v:shape id="_x0000_s1256" type="#_x0000_t202" style="position:absolute;left:692;top:7359;width:87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Check_out()</w:t>
                      </w:r>
                    </w:p>
                  </w:txbxContent>
                </v:textbox>
              </v:shape>
              <v:line id="_x0000_s1257" style="position:absolute" from="1854,7613" to="2441,9003" strokecolor="#903">
                <v:stroke dashstyle="longDash" color2="#6fc" joinstyle="miter"/>
                <v:imagedata grayscale="t"/>
              </v:line>
              <v:line id="_x0000_s1258" style="position:absolute;flip:y" from="2442,8846" to="2442,9003" strokecolor="#903">
                <v:stroke color2="#6fc" joinstyle="miter"/>
                <v:imagedata grayscale="t"/>
              </v:line>
              <v:line id="_x0000_s1259" style="position:absolute;flip:x y" from="2330,8894" to="2441,9002" strokecolor="#903">
                <v:stroke color2="#6fc" joinstyle="miter"/>
                <v:imagedata grayscale="t"/>
              </v:line>
              <v:rect id="_x0000_s1260" style="position:absolute;left:3224;top:5919;width:1712;height:1543;v-text-anchor:middle" fillcolor="#ffc" strokecolor="#903">
                <v:fill color2="#003"/>
                <v:stroke color2="#6fc"/>
                <v:imagedata grayscale="t"/>
              </v:rect>
              <v:shape id="_x0000_s1261" type="#_x0000_t202" style="position:absolute;left:3472;top:5967;width:122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CANCELLATION</w:t>
                      </w:r>
                    </w:p>
                  </w:txbxContent>
                </v:textbox>
              </v:shape>
              <v:rect id="_x0000_s1262" style="position:absolute;left:3224;top:6189;width:1712;height:1273;v-text-anchor:middle" filled="f" strokecolor="#903">
                <v:stroke color2="#6fc"/>
                <v:imagedata grayscale="t"/>
              </v:rect>
              <v:rect id="_x0000_s1263" style="position:absolute;left:3224;top:6895;width:1712;height:567;v-text-anchor:middle" filled="f" strokecolor="#903">
                <v:stroke color2="#6fc"/>
                <v:imagedata grayscale="t"/>
              </v:rect>
              <v:shape id="_x0000_s1264" type="#_x0000_t75" style="position:absolute;left:3261;top:6213;width:200;height:185;v-text-anchor:middle">
                <v:fill type="frame"/>
                <v:stroke joinstyle="round"/>
                <v:imagedata r:id="rId52" o:title="" grayscale="t"/>
              </v:shape>
              <v:shape id="_x0000_s1265" type="#_x0000_t75" style="position:absolute;left:3261;top:6213;width:200;height:185;v-text-anchor:middle">
                <v:fill type="frame"/>
                <v:stroke joinstyle="round"/>
                <v:imagedata r:id="rId53" o:title="" grayscale="t"/>
              </v:shape>
              <v:shape id="_x0000_s1266" type="#_x0000_t75" style="position:absolute;left:3261;top:6213;width:200;height:185;v-text-anchor:middle">
                <v:fill type="frame"/>
                <v:stroke joinstyle="round"/>
                <v:imagedata r:id="rId52" o:title="" grayscale="t"/>
              </v:shape>
              <v:shape id="_x0000_s1267" type="#_x0000_t202" style="position:absolute;left:3460;top:6213;width:1060;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cusno : Integer</w:t>
                      </w:r>
                    </w:p>
                  </w:txbxContent>
                </v:textbox>
              </v:shape>
              <v:shape id="_x0000_s1268" type="#_x0000_t75" style="position:absolute;left:3261;top:6415;width:200;height:185;v-text-anchor:middle">
                <v:fill type="frame"/>
                <v:stroke joinstyle="round"/>
                <v:imagedata r:id="rId46" o:title="" grayscale="t"/>
              </v:shape>
              <v:shape id="_x0000_s1269" type="#_x0000_t75" style="position:absolute;left:3261;top:6415;width:200;height:185;v-text-anchor:middle">
                <v:fill type="frame"/>
                <v:stroke joinstyle="round"/>
                <v:imagedata r:id="rId47" o:title="" grayscale="t"/>
              </v:shape>
              <v:shape id="_x0000_s1270" type="#_x0000_t75" style="position:absolute;left:3261;top:6415;width:200;height:185;v-text-anchor:middle">
                <v:fill type="frame"/>
                <v:stroke joinstyle="round"/>
                <v:imagedata r:id="rId46" o:title="" grayscale="t"/>
              </v:shape>
              <v:shape id="_x0000_s1271" type="#_x0000_t202" style="position:absolute;left:3461;top:6415;width:111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Item id : Integer</w:t>
                      </w:r>
                    </w:p>
                  </w:txbxContent>
                </v:textbox>
              </v:shape>
              <v:shape id="_x0000_s1272" type="#_x0000_t75" style="position:absolute;left:3261;top:6617;width:200;height:184;v-text-anchor:middle">
                <v:fill type="frame"/>
                <v:stroke joinstyle="round"/>
                <v:imagedata r:id="rId28" o:title="" grayscale="t"/>
              </v:shape>
              <v:shape id="_x0000_s1273" type="#_x0000_t75" style="position:absolute;left:3261;top:6617;width:200;height:184;v-text-anchor:middle">
                <v:fill type="frame"/>
                <v:stroke joinstyle="round"/>
                <v:imagedata r:id="rId29" o:title="" grayscale="t"/>
              </v:shape>
              <v:shape id="_x0000_s1274" type="#_x0000_t75" style="position:absolute;left:3261;top:6617;width:200;height:184;v-text-anchor:middle">
                <v:fill type="frame"/>
                <v:stroke joinstyle="round"/>
                <v:imagedata r:id="rId28" o:title="" grayscale="t"/>
              </v:shape>
              <v:shape id="_x0000_s1275" type="#_x0000_t202" style="position:absolute;left:3461;top:6617;width:116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amount : Integer</w:t>
                      </w:r>
                    </w:p>
                  </w:txbxContent>
                </v:textbox>
              </v:shape>
              <v:shape id="_x0000_s1276" type="#_x0000_t75" style="position:absolute;left:3261;top:7020;width:200;height:184;v-text-anchor:middle">
                <v:fill type="frame"/>
                <v:stroke joinstyle="round"/>
                <v:imagedata r:id="rId34" o:title="" grayscale="t"/>
              </v:shape>
              <v:shape id="_x0000_s1277" type="#_x0000_t75" style="position:absolute;left:3261;top:7020;width:200;height:184;v-text-anchor:middle">
                <v:fill type="frame"/>
                <v:stroke joinstyle="round"/>
                <v:imagedata r:id="rId35" o:title="" grayscale="t"/>
              </v:shape>
              <v:shape id="_x0000_s1278" type="#_x0000_t75" style="position:absolute;left:3261;top:7020;width:200;height:184;v-text-anchor:middle">
                <v:fill type="frame"/>
                <v:stroke joinstyle="round"/>
                <v:imagedata r:id="rId34" o:title="" grayscale="t"/>
              </v:shape>
              <v:shape id="_x0000_s1279" type="#_x0000_t202" style="position:absolute;left:3462;top:7020;width:55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retrive()</w:t>
                      </w:r>
                    </w:p>
                  </w:txbxContent>
                </v:textbox>
              </v:shape>
              <v:shape id="_x0000_s1280" type="#_x0000_t75" style="position:absolute;left:3261;top:7221;width:200;height:185;v-text-anchor:middle">
                <v:fill type="frame"/>
                <v:stroke joinstyle="round"/>
                <v:imagedata r:id="rId50" o:title="" grayscale="t"/>
              </v:shape>
              <v:shape id="_x0000_s1281" type="#_x0000_t75" style="position:absolute;left:3261;top:7221;width:200;height:185;v-text-anchor:middle">
                <v:fill type="frame"/>
                <v:stroke joinstyle="round"/>
                <v:imagedata r:id="rId51" o:title="" grayscale="t"/>
              </v:shape>
              <v:shape id="_x0000_s1282" type="#_x0000_t75" style="position:absolute;left:3261;top:7221;width:200;height:185;v-text-anchor:middle">
                <v:fill type="frame"/>
                <v:stroke joinstyle="round"/>
                <v:imagedata r:id="rId50" o:title="" grayscale="t"/>
              </v:shape>
              <v:shape id="_x0000_s1283" type="#_x0000_t202" style="position:absolute;left:3461;top:7221;width:59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update()</w:t>
                      </w:r>
                    </w:p>
                  </w:txbxContent>
                </v:textbox>
              </v:shape>
              <v:line id="_x0000_s1284" style="position:absolute;flip:x" from="3223,7475" to="3791,9003" strokecolor="#903">
                <v:stroke dashstyle="longDash" color2="#6fc" joinstyle="miter"/>
                <v:imagedata grayscale="t"/>
              </v:line>
              <v:line id="_x0000_s1285" style="position:absolute;flip:y" from="3224,8886" to="3332,9002" strokecolor="#903">
                <v:stroke color2="#6fc" joinstyle="miter"/>
                <v:imagedata grayscale="t"/>
              </v:line>
              <v:line id="_x0000_s1286" style="position:absolute;flip:x y" from="3220,8846" to="3223,9003" strokecolor="#903">
                <v:stroke color2="#6fc" joinstyle="miter"/>
                <v:imagedata grayscale="t"/>
              </v:line>
              <v:rect id="_x0000_s1287" style="position:absolute;left:5731;top:6270;width:2115;height:1745;v-text-anchor:middle" fillcolor="#ffc" strokecolor="#903">
                <v:fill color2="#003"/>
                <v:stroke color2="#6fc"/>
                <v:imagedata grayscale="t"/>
              </v:rect>
              <v:shape id="_x0000_s1288" type="#_x0000_t202" style="position:absolute;left:5891;top:6318;width:180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CREDIT CARD HOLDER</w:t>
                      </w:r>
                    </w:p>
                  </w:txbxContent>
                </v:textbox>
              </v:shape>
              <v:rect id="_x0000_s1289" style="position:absolute;left:5731;top:6540;width:2115;height:1475;v-text-anchor:middle" filled="f" strokecolor="#903">
                <v:stroke color2="#6fc"/>
                <v:imagedata grayscale="t"/>
              </v:rect>
              <v:rect id="_x0000_s1290" style="position:absolute;left:5731;top:7246;width:2115;height:769;v-text-anchor:middle" filled="f" strokecolor="#903">
                <v:stroke color2="#6fc"/>
                <v:imagedata grayscale="t"/>
              </v:rect>
              <v:shape id="_x0000_s1291" type="#_x0000_t75" style="position:absolute;left:5767;top:6564;width:201;height:185;v-text-anchor:middle">
                <v:fill type="frame"/>
                <v:stroke joinstyle="round"/>
                <v:imagedata r:id="rId54" o:title="" grayscale="t"/>
              </v:shape>
              <v:shape id="_x0000_s1292" type="#_x0000_t75" style="position:absolute;left:5767;top:6564;width:201;height:185;v-text-anchor:middle">
                <v:fill type="frame"/>
                <v:stroke joinstyle="round"/>
                <v:imagedata r:id="rId55" o:title="" grayscale="t"/>
              </v:shape>
              <v:shape id="_x0000_s1293" type="#_x0000_t75" style="position:absolute;left:5767;top:6564;width:201;height:185;v-text-anchor:middle">
                <v:fill type="frame"/>
                <v:stroke joinstyle="round"/>
                <v:imagedata r:id="rId54" o:title="" grayscale="t"/>
              </v:shape>
              <v:shape id="_x0000_s1294" type="#_x0000_t202" style="position:absolute;left:5969;top:6564;width:490;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cardno</w:t>
                      </w:r>
                    </w:p>
                  </w:txbxContent>
                </v:textbox>
              </v:shape>
              <v:shape id="_x0000_s1295" type="#_x0000_t75" style="position:absolute;left:5767;top:6766;width:201;height:184;v-text-anchor:middle">
                <v:fill type="frame"/>
                <v:stroke joinstyle="round"/>
                <v:imagedata r:id="rId56" o:title="" grayscale="t"/>
              </v:shape>
              <v:shape id="_x0000_s1296" type="#_x0000_t75" style="position:absolute;left:5767;top:6766;width:201;height:184;v-text-anchor:middle">
                <v:fill type="frame"/>
                <v:stroke joinstyle="round"/>
                <v:imagedata r:id="rId57" o:title="" grayscale="t"/>
              </v:shape>
              <v:shape id="_x0000_s1297" type="#_x0000_t75" style="position:absolute;left:5767;top:6766;width:201;height:184;v-text-anchor:middle">
                <v:fill type="frame"/>
                <v:stroke joinstyle="round"/>
                <v:imagedata r:id="rId56" o:title="" grayscale="t"/>
              </v:shape>
              <v:shape id="_x0000_s1298" type="#_x0000_t202" style="position:absolute;left:5967;top:6766;width:68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issuedate</w:t>
                      </w:r>
                    </w:p>
                  </w:txbxContent>
                </v:textbox>
              </v:shape>
              <v:shape id="_x0000_s1299" type="#_x0000_t75" style="position:absolute;left:5767;top:6967;width:201;height:185;v-text-anchor:middle">
                <v:fill type="frame"/>
                <v:stroke joinstyle="round"/>
                <v:imagedata r:id="rId54" o:title="" grayscale="t"/>
              </v:shape>
              <v:shape id="_x0000_s1300" type="#_x0000_t75" style="position:absolute;left:5767;top:6967;width:201;height:185;v-text-anchor:middle">
                <v:fill type="frame"/>
                <v:stroke joinstyle="round"/>
                <v:imagedata r:id="rId55" o:title="" grayscale="t"/>
              </v:shape>
              <v:shape id="_x0000_s1301" type="#_x0000_t75" style="position:absolute;left:5767;top:6967;width:201;height:185;v-text-anchor:middle">
                <v:fill type="frame"/>
                <v:stroke joinstyle="round"/>
                <v:imagedata r:id="rId54" o:title="" grayscale="t"/>
              </v:shape>
              <v:shape id="_x0000_s1302" type="#_x0000_t202" style="position:absolute;left:5968;top:6967;width:73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expirydate</w:t>
                      </w:r>
                    </w:p>
                  </w:txbxContent>
                </v:textbox>
              </v:shape>
              <v:shape id="_x0000_s1303" type="#_x0000_t75" style="position:absolute;left:5767;top:7371;width:201;height:184;v-text-anchor:middle">
                <v:fill type="frame"/>
                <v:stroke joinstyle="round"/>
                <v:imagedata r:id="rId58" o:title="" grayscale="t"/>
              </v:shape>
              <v:shape id="_x0000_s1304" type="#_x0000_t75" style="position:absolute;left:5767;top:7371;width:201;height:184;v-text-anchor:middle">
                <v:fill type="frame"/>
                <v:stroke joinstyle="round"/>
                <v:imagedata r:id="rId59" o:title="" grayscale="t"/>
              </v:shape>
              <v:shape id="_x0000_s1305" type="#_x0000_t75" style="position:absolute;left:5767;top:7371;width:201;height:184;v-text-anchor:middle">
                <v:fill type="frame"/>
                <v:stroke joinstyle="round"/>
                <v:imagedata r:id="rId58" o:title="" grayscale="t"/>
              </v:shape>
              <v:shape id="_x0000_s1306" type="#_x0000_t202" style="position:absolute;left:5968;top:7371;width:73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verifydtls()</w:t>
                      </w:r>
                    </w:p>
                  </w:txbxContent>
                </v:textbox>
              </v:shape>
              <v:shape id="_x0000_s1307" type="#_x0000_t75" style="position:absolute;left:5767;top:7572;width:201;height:185;v-text-anchor:middle">
                <v:fill type="frame"/>
                <v:stroke joinstyle="round"/>
                <v:imagedata r:id="rId60" o:title="" grayscale="t"/>
              </v:shape>
              <v:shape id="_x0000_s1308" type="#_x0000_t75" style="position:absolute;left:5767;top:7572;width:201;height:185;v-text-anchor:middle">
                <v:fill type="frame"/>
                <v:stroke joinstyle="round"/>
                <v:imagedata r:id="rId61" o:title="" grayscale="t"/>
              </v:shape>
              <v:shape id="_x0000_s1309" type="#_x0000_t75" style="position:absolute;left:5767;top:7572;width:201;height:185;v-text-anchor:middle">
                <v:fill type="frame"/>
                <v:stroke joinstyle="round"/>
                <v:imagedata r:id="rId60" o:title="" grayscale="t"/>
              </v:shape>
              <v:shape id="_x0000_s1310" type="#_x0000_t202" style="position:absolute;left:5968;top:7572;width:1531;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perform_transaction()</w:t>
                      </w:r>
                    </w:p>
                  </w:txbxContent>
                </v:textbox>
              </v:shape>
              <v:line id="_x0000_s1311" style="position:absolute" from="6856,8758" to="6887,9491" strokecolor="#903">
                <v:stroke color2="#6fc" joinstyle="miter"/>
                <v:imagedata grayscale="t"/>
              </v:line>
              <v:line id="_x0000_s1312" style="position:absolute;flip:x y" from="6826,8028" to="6854,8757" strokecolor="#903">
                <v:stroke color2="#6fc" joinstyle="miter"/>
                <v:imagedata grayscale="t"/>
              </v:line>
              <v:rect id="_x0000_s1313" style="position:absolute;left:701;top:1681;width:2373;height:2148;v-text-anchor:middle" fillcolor="#ffc" strokecolor="#903">
                <v:fill color2="#003"/>
                <v:stroke color2="#6fc"/>
                <v:imagedata grayscale="t"/>
              </v:rect>
              <v:shape id="_x0000_s1314" type="#_x0000_t202" style="position:absolute;left:1435;top:1730;width:91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CUSTOMER</w:t>
                      </w:r>
                    </w:p>
                  </w:txbxContent>
                </v:textbox>
              </v:shape>
              <v:rect id="_x0000_s1315" style="position:absolute;left:701;top:1952;width:2373;height:1877;v-text-anchor:middle" filled="f" strokecolor="#903">
                <v:stroke color2="#6fc"/>
                <v:imagedata grayscale="t"/>
              </v:rect>
              <v:rect id="_x0000_s1316" style="position:absolute;left:701;top:3060;width:2373;height:769;v-text-anchor:middle" filled="f" strokecolor="#903">
                <v:stroke color2="#6fc"/>
                <v:imagedata grayscale="t"/>
              </v:rect>
              <v:shape id="_x0000_s1317" type="#_x0000_t75" style="position:absolute;left:738;top:1976;width:200;height:184;v-text-anchor:middle">
                <v:fill type="frame"/>
                <v:stroke joinstyle="round"/>
                <v:imagedata r:id="rId62" o:title="" grayscale="t"/>
              </v:shape>
              <v:shape id="_x0000_s1318" type="#_x0000_t75" style="position:absolute;left:738;top:1976;width:200;height:184;v-text-anchor:middle">
                <v:fill type="frame"/>
                <v:stroke joinstyle="round"/>
                <v:imagedata r:id="rId63" o:title="" grayscale="t"/>
              </v:shape>
              <v:shape id="_x0000_s1319" type="#_x0000_t75" style="position:absolute;left:738;top:1976;width:200;height:184;v-text-anchor:middle">
                <v:fill type="frame"/>
                <v:stroke joinstyle="round"/>
                <v:imagedata r:id="rId62" o:title="" grayscale="t"/>
              </v:shape>
              <v:shape id="_x0000_s1320" type="#_x0000_t202" style="position:absolute;left:937;top:1976;width:173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Number of Item : Integer</w:t>
                      </w:r>
                    </w:p>
                  </w:txbxContent>
                </v:textbox>
              </v:shape>
              <v:shape id="_x0000_s1321" type="#_x0000_t75" style="position:absolute;left:738;top:2177;width:200;height:185;v-text-anchor:middle">
                <v:fill type="frame"/>
                <v:stroke joinstyle="round"/>
                <v:imagedata r:id="rId54" o:title="" grayscale="t"/>
              </v:shape>
              <v:shape id="_x0000_s1322" type="#_x0000_t75" style="position:absolute;left:738;top:2177;width:200;height:185;v-text-anchor:middle">
                <v:fill type="frame"/>
                <v:stroke joinstyle="round"/>
                <v:imagedata r:id="rId55" o:title="" grayscale="t"/>
              </v:shape>
              <v:shape id="_x0000_s1323" type="#_x0000_t75" style="position:absolute;left:738;top:2177;width:200;height:185;v-text-anchor:middle">
                <v:fill type="frame"/>
                <v:stroke joinstyle="round"/>
                <v:imagedata r:id="rId54" o:title="" grayscale="t"/>
              </v:shape>
              <v:shape id="_x0000_s1324" type="#_x0000_t202" style="position:absolute;left:939;top:2177;width:100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cusid : Integer</w:t>
                      </w:r>
                    </w:p>
                  </w:txbxContent>
                </v:textbox>
              </v:shape>
              <v:shape id="_x0000_s1325" type="#_x0000_t75" style="position:absolute;left:738;top:2379;width:200;height:184;v-text-anchor:middle">
                <v:fill type="frame"/>
                <v:stroke joinstyle="round"/>
                <v:imagedata r:id="rId62" o:title="" grayscale="t"/>
              </v:shape>
              <v:shape id="_x0000_s1326" type="#_x0000_t75" style="position:absolute;left:738;top:2379;width:200;height:184;v-text-anchor:middle">
                <v:fill type="frame"/>
                <v:stroke joinstyle="round"/>
                <v:imagedata r:id="rId63" o:title="" grayscale="t"/>
              </v:shape>
              <v:shape id="_x0000_s1327" type="#_x0000_t75" style="position:absolute;left:738;top:2379;width:200;height:184;v-text-anchor:middle">
                <v:fill type="frame"/>
                <v:stroke joinstyle="round"/>
                <v:imagedata r:id="rId62" o:title="" grayscale="t"/>
              </v:shape>
              <v:shape id="_x0000_s1328" type="#_x0000_t202" style="position:absolute;left:937;top:2379;width:136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Shipnname : String</w:t>
                      </w:r>
                    </w:p>
                  </w:txbxContent>
                </v:textbox>
              </v:shape>
              <v:shape id="_x0000_s1329" type="#_x0000_t75" style="position:absolute;left:738;top:2581;width:200;height:184;v-text-anchor:middle">
                <v:fill type="frame"/>
                <v:stroke joinstyle="round"/>
                <v:imagedata r:id="rId64" o:title="" grayscale="t"/>
              </v:shape>
              <v:shape id="_x0000_s1330" type="#_x0000_t75" style="position:absolute;left:738;top:2581;width:200;height:184;v-text-anchor:middle">
                <v:fill type="frame"/>
                <v:stroke joinstyle="round"/>
                <v:imagedata r:id="rId65" o:title="" grayscale="t"/>
              </v:shape>
              <v:shape id="_x0000_s1331" type="#_x0000_t75" style="position:absolute;left:738;top:2581;width:200;height:184;v-text-anchor:middle">
                <v:fill type="frame"/>
                <v:stroke joinstyle="round"/>
                <v:imagedata r:id="rId64" o:title="" grayscale="t"/>
              </v:shape>
              <v:shape id="_x0000_s1332" type="#_x0000_t202" style="position:absolute;left:938;top:2581;width:123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Company : String</w:t>
                      </w:r>
                    </w:p>
                  </w:txbxContent>
                </v:textbox>
              </v:shape>
              <v:shape id="_x0000_s1333" type="#_x0000_t75" style="position:absolute;left:738;top:2782;width:200;height:185;v-text-anchor:middle">
                <v:fill type="frame"/>
                <v:stroke joinstyle="round"/>
                <v:imagedata r:id="rId62" o:title="" grayscale="t"/>
              </v:shape>
              <v:shape id="_x0000_s1334" type="#_x0000_t75" style="position:absolute;left:738;top:2782;width:200;height:185;v-text-anchor:middle">
                <v:fill type="frame"/>
                <v:stroke joinstyle="round"/>
                <v:imagedata r:id="rId63" o:title="" grayscale="t"/>
              </v:shape>
              <v:shape id="_x0000_s1335" type="#_x0000_t75" style="position:absolute;left:738;top:2782;width:200;height:185;v-text-anchor:middle">
                <v:fill type="frame"/>
                <v:stroke joinstyle="round"/>
                <v:imagedata r:id="rId62" o:title="" grayscale="t"/>
              </v:shape>
              <v:shape id="_x0000_s1336" type="#_x0000_t202" style="position:absolute;left:937;top:2782;width:1140;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Address : String</w:t>
                      </w:r>
                    </w:p>
                  </w:txbxContent>
                </v:textbox>
              </v:shape>
              <v:shape id="_x0000_s1337" type="#_x0000_t75" style="position:absolute;left:738;top:3185;width:200;height:185;v-text-anchor:middle">
                <v:fill type="frame"/>
                <v:stroke joinstyle="round"/>
                <v:imagedata r:id="rId60" o:title="" grayscale="t"/>
              </v:shape>
              <v:shape id="_x0000_s1338" type="#_x0000_t75" style="position:absolute;left:738;top:3185;width:200;height:185;v-text-anchor:middle">
                <v:fill type="frame"/>
                <v:stroke joinstyle="round"/>
                <v:imagedata r:id="rId61" o:title="" grayscale="t"/>
              </v:shape>
              <v:shape id="_x0000_s1339" type="#_x0000_t75" style="position:absolute;left:738;top:3185;width:200;height:185;v-text-anchor:middle">
                <v:fill type="frame"/>
                <v:stroke joinstyle="round"/>
                <v:imagedata r:id="rId60" o:title="" grayscale="t"/>
              </v:shape>
              <v:shape id="_x0000_s1340" type="#_x0000_t202" style="position:absolute;left:938;top:3185;width:73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Payment()</w:t>
                      </w:r>
                    </w:p>
                  </w:txbxContent>
                </v:textbox>
              </v:shape>
              <v:shape id="_x0000_s1341" type="#_x0000_t75" style="position:absolute;left:738;top:3387;width:200;height:184;v-text-anchor:middle">
                <v:fill type="frame"/>
                <v:stroke joinstyle="round"/>
                <v:imagedata r:id="rId58" o:title="" grayscale="t"/>
              </v:shape>
              <v:shape id="_x0000_s1342" type="#_x0000_t75" style="position:absolute;left:738;top:3387;width:200;height:184;v-text-anchor:middle">
                <v:fill type="frame"/>
                <v:stroke joinstyle="round"/>
                <v:imagedata r:id="rId59" o:title="" grayscale="t"/>
              </v:shape>
              <v:shape id="_x0000_s1343" type="#_x0000_t75" style="position:absolute;left:738;top:3387;width:200;height:184;v-text-anchor:middle">
                <v:fill type="frame"/>
                <v:stroke joinstyle="round"/>
                <v:imagedata r:id="rId58" o:title="" grayscale="t"/>
              </v:shape>
              <v:shape id="_x0000_s1344" type="#_x0000_t202" style="position:absolute;left:939;top:3387;width:98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CartAddition()</w:t>
                      </w:r>
                    </w:p>
                  </w:txbxContent>
                </v:textbox>
              </v:shape>
              <v:shape id="_x0000_s1345" type="#_x0000_t75" style="position:absolute;left:738;top:3589;width:200;height:184;v-text-anchor:middle">
                <v:fill type="frame"/>
                <v:stroke joinstyle="round"/>
                <v:imagedata r:id="rId60" o:title="" grayscale="t"/>
              </v:shape>
              <v:shape id="_x0000_s1346" type="#_x0000_t75" style="position:absolute;left:738;top:3589;width:200;height:184;v-text-anchor:middle">
                <v:fill type="frame"/>
                <v:stroke joinstyle="round"/>
                <v:imagedata r:id="rId61" o:title="" grayscale="t"/>
              </v:shape>
              <v:shape id="_x0000_s1347" type="#_x0000_t75" style="position:absolute;left:738;top:3589;width:200;height:184;v-text-anchor:middle">
                <v:fill type="frame"/>
                <v:stroke joinstyle="round"/>
                <v:imagedata r:id="rId60" o:title="" grayscale="t"/>
              </v:shape>
              <v:shape id="_x0000_s1348" type="#_x0000_t202" style="position:absolute;left:939;top:3589;width:98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Cancellation()</w:t>
                      </w:r>
                    </w:p>
                  </w:txbxContent>
                </v:textbox>
              </v:shape>
              <v:line id="_x0000_s1349" style="position:absolute;flip:x" from="1556,4746" to="1659,5648" strokecolor="#903">
                <v:stroke color2="#6fc" joinstyle="miter"/>
                <v:imagedata grayscale="t"/>
              </v:line>
              <v:line id="_x0000_s1350" style="position:absolute;flip:y" from="1556,5511" to="1631,5647" strokecolor="#903">
                <v:stroke color2="#6fc" joinstyle="miter"/>
                <v:imagedata grayscale="t"/>
              </v:line>
              <v:line id="_x0000_s1351" style="position:absolute;flip:x y" from="1510,5495" to="1554,5647" strokecolor="#903">
                <v:stroke color2="#6fc" joinstyle="miter"/>
                <v:imagedata grayscale="t"/>
              </v:line>
              <v:line id="_x0000_s1352" style="position:absolute;flip:y" from="1660,3842" to="1764,4744" strokecolor="#903">
                <v:stroke color2="#6fc" joinstyle="miter"/>
                <v:imagedata grayscale="t"/>
              </v:line>
              <v:line id="_x0000_s1353" style="position:absolute" from="3071,4879" to="3646,5914" strokecolor="#903">
                <v:stroke color2="#6fc" joinstyle="miter"/>
                <v:imagedata grayscale="t"/>
              </v:line>
              <v:line id="_x0000_s1354" style="position:absolute;flip:x y" from="3627,5761" to="3646,5913" strokecolor="#903">
                <v:stroke color2="#6fc" joinstyle="miter"/>
                <v:imagedata grayscale="t"/>
              </v:line>
              <v:line id="_x0000_s1355" style="position:absolute;flip:x y" from="3521,5817" to="3645,5913" strokecolor="#903">
                <v:stroke color2="#6fc" joinstyle="miter"/>
                <v:imagedata grayscale="t"/>
              </v:line>
              <v:line id="_x0000_s1356" style="position:absolute;flip:x y" from="2495,3843" to="3070,4878" strokecolor="#903">
                <v:stroke color2="#6fc" joinstyle="miter"/>
                <v:imagedata grayscale="t"/>
              </v:line>
              <v:shape id="_x0000_s1357" style="position:absolute;left:5711;top:4052;width:978;height:2213;v-text-anchor:middle" coordsize="243,549" path="m,l188,64r55,485e" filled="f" strokecolor="#903">
                <v:stroke color2="#6fc"/>
                <v:imagedata grayscale="t"/>
              </v:shape>
              <v:line id="_x0000_s1358" style="position:absolute;flip:y" from="6690,6112" to="6734,6264" strokecolor="#903">
                <v:stroke color2="#6fc" joinstyle="miter"/>
                <v:imagedata grayscale="t"/>
              </v:line>
              <v:line id="_x0000_s1359" style="position:absolute;flip:x y" from="6614,6128" to="6689,6264" strokecolor="#903">
                <v:stroke color2="#6fc" joinstyle="miter"/>
                <v:imagedata grayscale="t"/>
              </v:line>
              <v:line id="_x0000_s1360" style="position:absolute;flip:x y" from="3087,3164" to="5710,4050" strokecolor="#903">
                <v:stroke color2="#6fc" joinstyle="miter"/>
                <v:imagedata grayscale="t"/>
              </v:line>
              <v:shape id="_x0000_s1361" style="position:absolute;left:3087;top:3145;width:205;height:112;v-text-anchor:middle" coordsize="206,113" path="m,20l125,r81,89l85,113,,20xe" strokecolor="#903">
                <v:fill color2="black"/>
                <v:stroke color2="#6fc"/>
                <v:imagedata grayscale="t"/>
              </v:shape>
              <v:rect id="_x0000_s1362" style="position:absolute;left:7263;top:532;width:2276;height:3156;v-text-anchor:middle" fillcolor="#ffc" strokecolor="#903">
                <v:fill color2="#003"/>
                <v:stroke color2="#6fc"/>
                <v:imagedata grayscale="t"/>
              </v:rect>
              <v:shape id="_x0000_s1363" type="#_x0000_t202" style="position:absolute;left:8177;top:581;width:44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USER</w:t>
                      </w:r>
                    </w:p>
                  </w:txbxContent>
                </v:textbox>
              </v:shape>
              <v:rect id="_x0000_s1364" style="position:absolute;left:7263;top:802;width:2276;height:2886;v-text-anchor:middle" filled="f" strokecolor="#903">
                <v:stroke color2="#6fc"/>
                <v:imagedata grayscale="t"/>
              </v:rect>
              <v:rect id="_x0000_s1365" style="position:absolute;left:7263;top:2919;width:2276;height:769;v-text-anchor:middle" filled="f" strokecolor="#903">
                <v:stroke color2="#6fc"/>
                <v:imagedata grayscale="t"/>
              </v:rect>
              <v:shape id="_x0000_s1366" type="#_x0000_t75" style="position:absolute;left:7299;top:827;width:200;height:184;v-text-anchor:middle">
                <v:fill type="frame"/>
                <v:stroke joinstyle="round"/>
                <v:imagedata r:id="rId54" o:title="" grayscale="t"/>
              </v:shape>
              <v:shape id="_x0000_s1367" type="#_x0000_t75" style="position:absolute;left:7299;top:827;width:200;height:184;v-text-anchor:middle">
                <v:fill type="frame"/>
                <v:stroke joinstyle="round"/>
                <v:imagedata r:id="rId55" o:title="" grayscale="t"/>
              </v:shape>
              <v:shape id="_x0000_s1368" type="#_x0000_t75" style="position:absolute;left:7299;top:827;width:200;height:184;v-text-anchor:middle">
                <v:fill type="frame"/>
                <v:stroke joinstyle="round"/>
                <v:imagedata r:id="rId54" o:title="" grayscale="t"/>
              </v:shape>
              <v:shape id="_x0000_s1369" type="#_x0000_t202" style="position:absolute;left:7498;top:827;width:112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Email id : String</w:t>
                      </w:r>
                    </w:p>
                  </w:txbxContent>
                </v:textbox>
              </v:shape>
              <v:shape id="_x0000_s1370" type="#_x0000_t75" style="position:absolute;left:7299;top:1028;width:200;height:185;v-text-anchor:middle">
                <v:fill type="frame"/>
                <v:stroke joinstyle="round"/>
                <v:imagedata r:id="rId66" o:title="" grayscale="t"/>
              </v:shape>
              <v:shape id="_x0000_s1371" type="#_x0000_t75" style="position:absolute;left:7299;top:1028;width:200;height:185;v-text-anchor:middle">
                <v:fill type="frame"/>
                <v:stroke joinstyle="round"/>
                <v:imagedata r:id="rId67" o:title="" grayscale="t"/>
              </v:shape>
              <v:shape id="_x0000_s1372" type="#_x0000_t75" style="position:absolute;left:7299;top:1028;width:200;height:185;v-text-anchor:middle">
                <v:fill type="frame"/>
                <v:stroke joinstyle="round"/>
                <v:imagedata r:id="rId66" o:title="" grayscale="t"/>
              </v:shape>
              <v:shape id="_x0000_s1373" type="#_x0000_t202" style="position:absolute;left:7499;top:1028;width:123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password : String</w:t>
                      </w:r>
                    </w:p>
                  </w:txbxContent>
                </v:textbox>
              </v:shape>
              <v:shape id="_x0000_s1374" type="#_x0000_t75" style="position:absolute;left:7299;top:1230;width:200;height:184;v-text-anchor:middle">
                <v:fill type="frame"/>
                <v:stroke joinstyle="round"/>
                <v:imagedata r:id="rId64" o:title="" grayscale="t"/>
              </v:shape>
              <v:shape id="_x0000_s1375" type="#_x0000_t75" style="position:absolute;left:7299;top:1230;width:200;height:184;v-text-anchor:middle">
                <v:fill type="frame"/>
                <v:stroke joinstyle="round"/>
                <v:imagedata r:id="rId65" o:title="" grayscale="t"/>
              </v:shape>
              <v:shape id="_x0000_s1376" type="#_x0000_t75" style="position:absolute;left:7299;top:1230;width:200;height:184;v-text-anchor:middle">
                <v:fill type="frame"/>
                <v:stroke joinstyle="round"/>
                <v:imagedata r:id="rId64" o:title="" grayscale="t"/>
              </v:shape>
              <v:shape id="_x0000_s1377" type="#_x0000_t202" style="position:absolute;left:7500;top:1230;width:130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First name : String</w:t>
                      </w:r>
                    </w:p>
                  </w:txbxContent>
                </v:textbox>
              </v:shape>
              <v:shape id="_x0000_s1378" type="#_x0000_t75" style="position:absolute;left:7299;top:1431;width:200;height:185;v-text-anchor:middle">
                <v:fill type="frame"/>
                <v:stroke joinstyle="round"/>
                <v:imagedata r:id="rId66" o:title="" grayscale="t"/>
              </v:shape>
              <v:shape id="_x0000_s1379" type="#_x0000_t75" style="position:absolute;left:7299;top:1431;width:200;height:185;v-text-anchor:middle">
                <v:fill type="frame"/>
                <v:stroke joinstyle="round"/>
                <v:imagedata r:id="rId67" o:title="" grayscale="t"/>
              </v:shape>
              <v:shape id="_x0000_s1380" type="#_x0000_t75" style="position:absolute;left:7299;top:1431;width:200;height:185;v-text-anchor:middle">
                <v:fill type="frame"/>
                <v:stroke joinstyle="round"/>
                <v:imagedata r:id="rId66" o:title="" grayscale="t"/>
              </v:shape>
              <v:shape id="_x0000_s1381" type="#_x0000_t202" style="position:absolute;left:7500;top:1431;width:132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Last Name : String</w:t>
                      </w:r>
                    </w:p>
                  </w:txbxContent>
                </v:textbox>
              </v:shape>
              <v:shape id="_x0000_s1382" type="#_x0000_t75" style="position:absolute;left:7299;top:1633;width:200;height:184;v-text-anchor:middle">
                <v:fill type="frame"/>
                <v:stroke joinstyle="round"/>
                <v:imagedata r:id="rId64" o:title="" grayscale="t"/>
              </v:shape>
              <v:shape id="_x0000_s1383" type="#_x0000_t75" style="position:absolute;left:7299;top:1633;width:200;height:184;v-text-anchor:middle">
                <v:fill type="frame"/>
                <v:stroke joinstyle="round"/>
                <v:imagedata r:id="rId65" o:title="" grayscale="t"/>
              </v:shape>
              <v:shape id="_x0000_s1384" type="#_x0000_t75" style="position:absolute;left:7299;top:1633;width:200;height:184;v-text-anchor:middle">
                <v:fill type="frame"/>
                <v:stroke joinstyle="round"/>
                <v:imagedata r:id="rId64" o:title="" grayscale="t"/>
              </v:shape>
              <v:shape id="_x0000_s1385" type="#_x0000_t202" style="position:absolute;left:7499;top:1633;width:1611;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Street Address : String</w:t>
                      </w:r>
                    </w:p>
                  </w:txbxContent>
                </v:textbox>
              </v:shape>
              <v:shape id="_x0000_s1386" type="#_x0000_t75" style="position:absolute;left:7299;top:1835;width:200;height:184;v-text-anchor:middle">
                <v:fill type="frame"/>
                <v:stroke joinstyle="round"/>
                <v:imagedata r:id="rId66" o:title="" grayscale="t"/>
              </v:shape>
              <v:shape id="_x0000_s1387" type="#_x0000_t75" style="position:absolute;left:7299;top:1835;width:200;height:184;v-text-anchor:middle">
                <v:fill type="frame"/>
                <v:stroke joinstyle="round"/>
                <v:imagedata r:id="rId67" o:title="" grayscale="t"/>
              </v:shape>
              <v:shape id="_x0000_s1388" type="#_x0000_t75" style="position:absolute;left:7299;top:1835;width:200;height:184;v-text-anchor:middle">
                <v:fill type="frame"/>
                <v:stroke joinstyle="round"/>
                <v:imagedata r:id="rId66" o:title="" grayscale="t"/>
              </v:shape>
              <v:shape id="_x0000_s1389" type="#_x0000_t202" style="position:absolute;left:7498;top:1835;width:123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ZipCode : Integer</w:t>
                      </w:r>
                    </w:p>
                  </w:txbxContent>
                </v:textbox>
              </v:shape>
              <v:shape id="_x0000_s1390" type="#_x0000_t75" style="position:absolute;left:7299;top:2036;width:200;height:185;v-text-anchor:middle">
                <v:fill type="frame"/>
                <v:stroke joinstyle="round"/>
                <v:imagedata r:id="rId64" o:title="" grayscale="t"/>
              </v:shape>
              <v:shape id="_x0000_s1391" type="#_x0000_t75" style="position:absolute;left:7299;top:2036;width:200;height:185;v-text-anchor:middle">
                <v:fill type="frame"/>
                <v:stroke joinstyle="round"/>
                <v:imagedata r:id="rId65" o:title="" grayscale="t"/>
              </v:shape>
              <v:shape id="_x0000_s1392" type="#_x0000_t75" style="position:absolute;left:7299;top:2036;width:200;height:185;v-text-anchor:middle">
                <v:fill type="frame"/>
                <v:stroke joinstyle="round"/>
                <v:imagedata r:id="rId64" o:title="" grayscale="t"/>
              </v:shape>
              <v:shape id="_x0000_s1393" type="#_x0000_t202" style="position:absolute;left:7498;top:2036;width:828;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City : String</w:t>
                      </w:r>
                    </w:p>
                  </w:txbxContent>
                </v:textbox>
              </v:shape>
              <v:shape id="_x0000_s1394" type="#_x0000_t75" style="position:absolute;left:7299;top:2238;width:200;height:184;v-text-anchor:middle">
                <v:fill type="frame"/>
                <v:stroke joinstyle="round"/>
                <v:imagedata r:id="rId66" o:title="" grayscale="t"/>
              </v:shape>
              <v:shape id="_x0000_s1395" type="#_x0000_t75" style="position:absolute;left:7299;top:2238;width:200;height:184;v-text-anchor:middle">
                <v:fill type="frame"/>
                <v:stroke joinstyle="round"/>
                <v:imagedata r:id="rId67" o:title="" grayscale="t"/>
              </v:shape>
              <v:shape id="_x0000_s1396" type="#_x0000_t75" style="position:absolute;left:7299;top:2238;width:200;height:184;v-text-anchor:middle">
                <v:fill type="frame"/>
                <v:stroke joinstyle="round"/>
                <v:imagedata r:id="rId66" o:title="" grayscale="t"/>
              </v:shape>
              <v:shape id="_x0000_s1397" type="#_x0000_t202" style="position:absolute;left:7498;top:2238;width:926;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State : String</w:t>
                      </w:r>
                    </w:p>
                  </w:txbxContent>
                </v:textbox>
              </v:shape>
              <v:shape id="_x0000_s1398" type="#_x0000_t75" style="position:absolute;left:7299;top:2439;width:200;height:185;v-text-anchor:middle">
                <v:fill type="frame"/>
                <v:stroke joinstyle="round"/>
                <v:imagedata r:id="rId64" o:title="" grayscale="t"/>
              </v:shape>
              <v:shape id="_x0000_s1399" type="#_x0000_t75" style="position:absolute;left:7299;top:2439;width:200;height:185;v-text-anchor:middle">
                <v:fill type="frame"/>
                <v:stroke joinstyle="round"/>
                <v:imagedata r:id="rId65" o:title="" grayscale="t"/>
              </v:shape>
              <v:shape id="_x0000_s1400" type="#_x0000_t75" style="position:absolute;left:7299;top:2439;width:200;height:185;v-text-anchor:middle">
                <v:fill type="frame"/>
                <v:stroke joinstyle="round"/>
                <v:imagedata r:id="rId64" o:title="" grayscale="t"/>
              </v:shape>
              <v:shape id="_x0000_s1401" type="#_x0000_t202" style="position:absolute;left:7499;top:2439;width:111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Country : String</w:t>
                      </w:r>
                    </w:p>
                  </w:txbxContent>
                </v:textbox>
              </v:shape>
              <v:shape id="_x0000_s1402" type="#_x0000_t75" style="position:absolute;left:7299;top:2641;width:200;height:184;v-text-anchor:middle">
                <v:fill type="frame"/>
                <v:stroke joinstyle="round"/>
                <v:imagedata r:id="rId66" o:title="" grayscale="t"/>
              </v:shape>
              <v:shape id="_x0000_s1403" type="#_x0000_t75" style="position:absolute;left:7299;top:2641;width:200;height:184;v-text-anchor:middle">
                <v:fill type="frame"/>
                <v:stroke joinstyle="round"/>
                <v:imagedata r:id="rId67" o:title="" grayscale="t"/>
              </v:shape>
              <v:shape id="_x0000_s1404" type="#_x0000_t75" style="position:absolute;left:7299;top:2641;width:200;height:184;v-text-anchor:middle">
                <v:fill type="frame"/>
                <v:stroke joinstyle="round"/>
                <v:imagedata r:id="rId66" o:title="" grayscale="t"/>
              </v:shape>
              <v:shape id="_x0000_s1405" type="#_x0000_t202" style="position:absolute;left:7499;top:2641;width:101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Phone : String</w:t>
                      </w:r>
                    </w:p>
                  </w:txbxContent>
                </v:textbox>
              </v:shape>
              <v:shape id="_x0000_s1406" type="#_x0000_t75" style="position:absolute;left:7299;top:3044;width:200;height:185;v-text-anchor:middle">
                <v:fill type="frame"/>
                <v:stroke joinstyle="round"/>
                <v:imagedata r:id="rId68" o:title="" grayscale="t"/>
              </v:shape>
              <v:shape id="_x0000_s1407" type="#_x0000_t75" style="position:absolute;left:7299;top:3044;width:200;height:185;v-text-anchor:middle">
                <v:fill type="frame"/>
                <v:stroke joinstyle="round"/>
                <v:imagedata r:id="rId69" o:title="" grayscale="t"/>
              </v:shape>
              <v:shape id="_x0000_s1408" type="#_x0000_t75" style="position:absolute;left:7299;top:3044;width:200;height:185;v-text-anchor:middle">
                <v:fill type="frame"/>
                <v:stroke joinstyle="round"/>
                <v:imagedata r:id="rId68" o:title="" grayscale="t"/>
              </v:shape>
              <v:shape id="_x0000_s1409" type="#_x0000_t202" style="position:absolute;left:7499;top:3044;width:49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Login()</w:t>
                      </w:r>
                    </w:p>
                  </w:txbxContent>
                </v:textbox>
              </v:shape>
              <v:shape id="_x0000_s1410" type="#_x0000_t75" style="position:absolute;left:7299;top:3246;width:200;height:184;v-text-anchor:middle">
                <v:fill type="frame"/>
                <v:stroke joinstyle="round"/>
                <v:imagedata r:id="rId58" o:title="" grayscale="t"/>
              </v:shape>
              <v:shape id="_x0000_s1411" type="#_x0000_t75" style="position:absolute;left:7299;top:3246;width:200;height:184;v-text-anchor:middle">
                <v:fill type="frame"/>
                <v:stroke joinstyle="round"/>
                <v:imagedata r:id="rId59" o:title="" grayscale="t"/>
              </v:shape>
              <v:shape id="_x0000_s1412" type="#_x0000_t75" style="position:absolute;left:7299;top:3246;width:200;height:184;v-text-anchor:middle">
                <v:fill type="frame"/>
                <v:stroke joinstyle="round"/>
                <v:imagedata r:id="rId58" o:title="" grayscale="t"/>
              </v:shape>
              <v:shape id="_x0000_s1413" type="#_x0000_t202" style="position:absolute;left:7498;top:3246;width:962;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Registration()</w:t>
                      </w:r>
                    </w:p>
                  </w:txbxContent>
                </v:textbox>
              </v:shape>
              <v:shape id="_x0000_s1414" type="#_x0000_t75" style="position:absolute;left:7299;top:3447;width:200;height:185;v-text-anchor:middle">
                <v:fill type="frame"/>
                <v:stroke joinstyle="round"/>
                <v:imagedata r:id="rId68" o:title="" grayscale="t"/>
              </v:shape>
              <v:shape id="_x0000_s1415" type="#_x0000_t75" style="position:absolute;left:7299;top:3447;width:200;height:185;v-text-anchor:middle">
                <v:fill type="frame"/>
                <v:stroke joinstyle="round"/>
                <v:imagedata r:id="rId69" o:title="" grayscale="t"/>
              </v:shape>
              <v:shape id="_x0000_s1416" type="#_x0000_t75" style="position:absolute;left:7299;top:3447;width:200;height:185;v-text-anchor:middle">
                <v:fill type="frame"/>
                <v:stroke joinstyle="round"/>
                <v:imagedata r:id="rId68" o:title="" grayscale="t"/>
              </v:shape>
              <v:shape id="_x0000_s1417" type="#_x0000_t202" style="position:absolute;left:7499;top:3447;width:597;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Logout()</w:t>
                      </w:r>
                    </w:p>
                  </w:txbxContent>
                </v:textbox>
              </v:shape>
              <v:line id="_x0000_s1418" style="position:absolute;flip:x y" from="4320,971" to="5786,1381" strokecolor="#903">
                <v:stroke color2="#6fc" joinstyle="miter"/>
                <v:imagedata grayscale="t"/>
              </v:line>
              <v:line id="_x0000_s1419" style="position:absolute;flip:y" from="4321,956" to="4477,971" strokecolor="#903">
                <v:stroke color2="#6fc" joinstyle="miter"/>
                <v:imagedata grayscale="t"/>
              </v:line>
              <v:line id="_x0000_s1420" style="position:absolute" from="4321,972" to="4444,1067" strokecolor="#903">
                <v:stroke color2="#6fc" joinstyle="miter"/>
                <v:imagedata grayscale="t"/>
              </v:line>
              <v:line id="_x0000_s1421" style="position:absolute" from="5788,1383" to="7258,1797" strokecolor="#903">
                <v:stroke color2="#6fc" joinstyle="miter"/>
                <v:imagedata grayscale="t"/>
              </v:line>
            </v:group>
            <v:line id="_x0000_s1422" style="position:absolute;flip:y" from="3087,2225" to="7258,2639" strokecolor="#903">
              <v:stroke color2="#6fc" joinstyle="miter"/>
              <v:imagedata grayscale="t"/>
            </v:line>
            <v:shape id="_x0000_s1423" style="position:absolute;left:7009;top:2161;width:249;height:177;v-text-anchor:middle" coordsize="250,178" path="m250,65l16,178,,,250,65xe" strokecolor="#903">
              <v:fill color2="black"/>
              <v:stroke color2="#6fc"/>
              <v:imagedata grayscale="t"/>
            </v:shape>
            <v:rect id="_x0000_s1424" style="position:absolute;left:7714;top:4794;width:1889;height:1342;v-text-anchor:middle" fillcolor="#ffc" strokecolor="#903">
              <v:fill color2="#003"/>
              <v:stroke color2="#6fc"/>
              <v:imagedata grayscale="t"/>
            </v:rect>
            <v:shape id="_x0000_s1425" type="#_x0000_t202" style="position:absolute;left:8350;top:4843;width:61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SELLER</w:t>
                    </w:r>
                  </w:p>
                </w:txbxContent>
              </v:textbox>
            </v:shape>
            <v:rect id="_x0000_s1426" style="position:absolute;left:7714;top:5064;width:1889;height:1072;v-text-anchor:middle" filled="f" strokecolor="#903">
              <v:stroke color2="#6fc"/>
              <v:imagedata grayscale="t"/>
            </v:rect>
            <v:rect id="_x0000_s1427" style="position:absolute;left:7714;top:5972;width:1889;height:164;v-text-anchor:middle" filled="f" strokecolor="#903">
              <v:stroke color2="#6fc"/>
              <v:imagedata grayscale="t"/>
            </v:rect>
            <v:shape id="_x0000_s1428" type="#_x0000_t75" style="position:absolute;left:7750;top:5088;width:201;height:185;v-text-anchor:middle">
              <v:fill type="frame"/>
              <v:stroke joinstyle="round"/>
              <v:imagedata r:id="rId62" o:title="" grayscale="t"/>
            </v:shape>
            <v:shape id="_x0000_s1429" type="#_x0000_t75" style="position:absolute;left:7750;top:5088;width:201;height:185;v-text-anchor:middle">
              <v:fill type="frame"/>
              <v:stroke joinstyle="round"/>
              <v:imagedata r:id="rId63" o:title="" grayscale="t"/>
            </v:shape>
            <v:shape id="_x0000_s1430" type="#_x0000_t75" style="position:absolute;left:7750;top:5088;width:201;height:185;v-text-anchor:middle">
              <v:fill type="frame"/>
              <v:stroke joinstyle="round"/>
              <v:imagedata r:id="rId62" o:title="" grayscale="t"/>
            </v:shape>
            <v:shape id="_x0000_s1431" type="#_x0000_t202" style="position:absolute;left:7951;top:5088;width:1309;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Item name : String</w:t>
                    </w:r>
                  </w:p>
                </w:txbxContent>
              </v:textbox>
            </v:shape>
            <v:shape id="_x0000_s1432" type="#_x0000_t75" style="position:absolute;left:7750;top:5290;width:201;height:185;v-text-anchor:middle">
              <v:fill type="frame"/>
              <v:stroke joinstyle="round"/>
              <v:imagedata r:id="rId64" o:title="" grayscale="t"/>
            </v:shape>
            <v:shape id="_x0000_s1433" type="#_x0000_t75" style="position:absolute;left:7750;top:5290;width:201;height:185;v-text-anchor:middle">
              <v:fill type="frame"/>
              <v:stroke joinstyle="round"/>
              <v:imagedata r:id="rId65" o:title="" grayscale="t"/>
            </v:shape>
            <v:shape id="_x0000_s1434" type="#_x0000_t75" style="position:absolute;left:7750;top:5290;width:201;height:185;v-text-anchor:middle">
              <v:fill type="frame"/>
              <v:stroke joinstyle="round"/>
              <v:imagedata r:id="rId64" o:title="" grayscale="t"/>
            </v:shape>
            <v:shape id="_x0000_s1435" type="#_x0000_t202" style="position:absolute;left:7951;top:5290;width:111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Item id : Integer</w:t>
                    </w:r>
                  </w:p>
                </w:txbxContent>
              </v:textbox>
            </v:shape>
            <v:shape id="_x0000_s1436" type="#_x0000_t75" style="position:absolute;left:7750;top:5492;width:201;height:184;v-text-anchor:middle">
              <v:fill type="frame"/>
              <v:stroke joinstyle="round"/>
              <v:imagedata r:id="rId62" o:title="" grayscale="t"/>
            </v:shape>
            <v:shape id="_x0000_s1437" type="#_x0000_t75" style="position:absolute;left:7750;top:5492;width:201;height:184;v-text-anchor:middle">
              <v:fill type="frame"/>
              <v:stroke joinstyle="round"/>
              <v:imagedata r:id="rId63" o:title="" grayscale="t"/>
            </v:shape>
            <v:shape id="_x0000_s1438" type="#_x0000_t75" style="position:absolute;left:7750;top:5492;width:201;height:184;v-text-anchor:middle">
              <v:fill type="frame"/>
              <v:stroke joinstyle="round"/>
              <v:imagedata r:id="rId62" o:title="" grayscale="t"/>
            </v:shape>
            <v:shape id="_x0000_s1439" type="#_x0000_t202" style="position:absolute;left:7951;top:5492;width:1255;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Discount : Integer</w:t>
                    </w:r>
                  </w:p>
                </w:txbxContent>
              </v:textbox>
            </v:shape>
            <v:shape id="_x0000_s1440" type="#_x0000_t75" style="position:absolute;left:7750;top:5693;width:201;height:185;v-text-anchor:middle">
              <v:fill type="frame"/>
              <v:stroke joinstyle="round"/>
              <v:imagedata r:id="rId64" o:title="" grayscale="t"/>
            </v:shape>
            <v:shape id="_x0000_s1441" type="#_x0000_t75" style="position:absolute;left:7750;top:5693;width:201;height:185;v-text-anchor:middle">
              <v:fill type="frame"/>
              <v:stroke joinstyle="round"/>
              <v:imagedata r:id="rId65" o:title="" grayscale="t"/>
            </v:shape>
            <v:shape id="_x0000_s1442" type="#_x0000_t75" style="position:absolute;left:7750;top:5693;width:201;height:185;v-text-anchor:middle">
              <v:fill type="frame"/>
              <v:stroke joinstyle="round"/>
              <v:imagedata r:id="rId64" o:title="" grayscale="t"/>
            </v:shape>
            <v:shape id="_x0000_s1443" type="#_x0000_t202" style="position:absolute;left:7951;top:5693;width:1273;height:275;v-text-anchor:middle" filled="f" stroked="f">
              <v:stroke joinstyle="round"/>
              <v:imagedata grayscale="t"/>
              <v:textbox style="mso-rotate-with-shape:t" inset="0,0,0,0">
                <w:txbxContent>
                  <w:p w:rsidR="00DB6389" w:rsidRDefault="00DB6389">
                    <w:pPr>
                      <w:rPr>
                        <w:rFonts w:ascii="Arial" w:hAnsi="Arial" w:cs="Arial"/>
                        <w:color w:val="000000"/>
                        <w:sz w:val="16"/>
                        <w:szCs w:val="16"/>
                      </w:rPr>
                    </w:pPr>
                    <w:r>
                      <w:rPr>
                        <w:rFonts w:ascii="Arial" w:hAnsi="Arial" w:cs="Arial"/>
                        <w:color w:val="000000"/>
                        <w:sz w:val="16"/>
                        <w:szCs w:val="16"/>
                      </w:rPr>
                      <w:t>Categoty : Integer</w:t>
                    </w:r>
                  </w:p>
                </w:txbxContent>
              </v:textbox>
            </v:shape>
            <v:line id="_x0000_s1444" style="position:absolute;flip:x y" from="8527,3700" to="8611,4788" strokecolor="#903">
              <v:stroke color2="#6fc" joinstyle="miter"/>
              <v:imagedata grayscale="t"/>
            </v:line>
            <v:shape id="_x0000_s1445" style="position:absolute;left:8460;top:3701;width:176;height:249;v-text-anchor:middle" coordsize="177,250" path="m68,l177,234,,250,68,xe" strokecolor="#903">
              <v:fill color2="black"/>
              <v:stroke color2="#6fc"/>
              <v:imagedata grayscale="t"/>
            </v:shape>
            <w10:wrap type="none"/>
            <w10:anchorlock/>
          </v:group>
        </w:pict>
      </w:r>
    </w:p>
    <w:p w:rsidR="00E130B4" w:rsidRDefault="00E130B4">
      <w:pPr>
        <w:jc w:val="center"/>
        <w:rPr>
          <w:b/>
          <w:sz w:val="28"/>
          <w:szCs w:val="28"/>
          <w:u w:val="single"/>
        </w:rPr>
      </w:pPr>
      <w:r>
        <w:tab/>
      </w:r>
      <w:r w:rsidR="00BE77D6">
        <w:rPr>
          <w:sz w:val="28"/>
          <w:szCs w:val="28"/>
        </w:rPr>
        <w:t>Fig 7</w:t>
      </w:r>
      <w:r>
        <w:rPr>
          <w:sz w:val="28"/>
          <w:szCs w:val="28"/>
        </w:rPr>
        <w:t>.1</w:t>
      </w:r>
      <w:r>
        <w:rPr>
          <w:sz w:val="28"/>
          <w:szCs w:val="28"/>
          <w:u w:val="single"/>
        </w:rPr>
        <w:t xml:space="preserve"> </w:t>
      </w:r>
      <w:r>
        <w:rPr>
          <w:b/>
          <w:sz w:val="28"/>
          <w:szCs w:val="28"/>
          <w:u w:val="single"/>
        </w:rPr>
        <w:t xml:space="preserve">Class diagram for </w:t>
      </w:r>
      <w:r w:rsidR="00BC6C80">
        <w:rPr>
          <w:b/>
          <w:sz w:val="28"/>
          <w:szCs w:val="28"/>
          <w:u w:val="single"/>
        </w:rPr>
        <w:t>Furniture</w:t>
      </w:r>
      <w:r>
        <w:rPr>
          <w:b/>
          <w:sz w:val="28"/>
          <w:szCs w:val="28"/>
          <w:u w:val="single"/>
        </w:rPr>
        <w:t xml:space="preserve"> Shopping System</w:t>
      </w:r>
    </w:p>
    <w:p w:rsidR="00E130B4" w:rsidRPr="007C18D9" w:rsidRDefault="006F7218">
      <w:pPr>
        <w:rPr>
          <w:b/>
          <w:sz w:val="28"/>
          <w:szCs w:val="28"/>
          <w:u w:val="single"/>
        </w:rPr>
      </w:pPr>
      <w:r>
        <w:rPr>
          <w:b/>
          <w:sz w:val="28"/>
          <w:szCs w:val="28"/>
          <w:u w:val="single"/>
        </w:rPr>
        <w:lastRenderedPageBreak/>
        <w:t>8</w:t>
      </w:r>
      <w:r w:rsidR="00E130B4" w:rsidRPr="007C18D9">
        <w:rPr>
          <w:b/>
          <w:sz w:val="28"/>
          <w:szCs w:val="28"/>
          <w:u w:val="single"/>
        </w:rPr>
        <w:t>.Implementation Diagram.</w:t>
      </w:r>
    </w:p>
    <w:p w:rsidR="00E130B4" w:rsidRDefault="006F7218" w:rsidP="006F7218">
      <w:pPr>
        <w:ind w:left="540"/>
        <w:rPr>
          <w:b/>
          <w:sz w:val="28"/>
          <w:szCs w:val="28"/>
        </w:rPr>
      </w:pPr>
      <w:r>
        <w:rPr>
          <w:b/>
          <w:sz w:val="28"/>
          <w:szCs w:val="28"/>
          <w:u w:val="single"/>
        </w:rPr>
        <w:t>8.1</w:t>
      </w:r>
      <w:r w:rsidR="00E130B4">
        <w:rPr>
          <w:b/>
          <w:sz w:val="28"/>
          <w:szCs w:val="28"/>
          <w:u w:val="single"/>
        </w:rPr>
        <w:t>Component Diagram</w:t>
      </w:r>
      <w:r w:rsidR="00E130B4">
        <w:rPr>
          <w:b/>
          <w:sz w:val="28"/>
          <w:szCs w:val="28"/>
        </w:rPr>
        <w:t xml:space="preserve"> :</w:t>
      </w:r>
    </w:p>
    <w:p w:rsidR="00E130B4" w:rsidRDefault="00E130B4" w:rsidP="00A95B1A">
      <w:pPr>
        <w:spacing w:before="280" w:after="280"/>
        <w:ind w:left="180" w:firstLine="360"/>
        <w:jc w:val="both"/>
        <w:rPr>
          <w:color w:val="000000"/>
        </w:rPr>
      </w:pPr>
      <w:r>
        <w:rPr>
          <w:color w:val="000000"/>
        </w:rPr>
        <w:t>Component diagrams are different in terms of nature and behavior. Component diagrams are used to model physical aspects of a system.</w:t>
      </w:r>
    </w:p>
    <w:p w:rsidR="00E130B4" w:rsidRDefault="00E130B4" w:rsidP="00A95B1A">
      <w:pPr>
        <w:spacing w:before="280" w:after="280"/>
        <w:ind w:left="180" w:firstLine="360"/>
        <w:jc w:val="both"/>
        <w:rPr>
          <w:color w:val="000000"/>
        </w:rPr>
      </w:pPr>
      <w:r>
        <w:rPr>
          <w:color w:val="000000"/>
        </w:rPr>
        <w:t>Physical aspects are the elements like executables, libraries, files, documents etc that resides in a node. So component diagrams are used to visualize the organization and relationships among components in a system. These diagrams are also used to make executable systems.</w:t>
      </w:r>
    </w:p>
    <w:p w:rsidR="00E130B4" w:rsidRDefault="00E130B4" w:rsidP="00A95B1A">
      <w:pPr>
        <w:spacing w:before="280" w:after="280"/>
        <w:ind w:left="180" w:firstLine="360"/>
        <w:jc w:val="both"/>
        <w:rPr>
          <w:color w:val="000000"/>
        </w:rPr>
      </w:pPr>
      <w:r>
        <w:rPr>
          <w:color w:val="000000"/>
          <w:u w:val="single"/>
        </w:rPr>
        <w:t xml:space="preserve">Description of the component diagram for </w:t>
      </w:r>
      <w:r w:rsidR="00BC6C80">
        <w:rPr>
          <w:color w:val="000000"/>
          <w:u w:val="single"/>
        </w:rPr>
        <w:t>Furniture</w:t>
      </w:r>
      <w:r>
        <w:rPr>
          <w:color w:val="000000"/>
          <w:u w:val="single"/>
        </w:rPr>
        <w:t xml:space="preserve"> shopping system is as follows</w:t>
      </w:r>
      <w:r>
        <w:rPr>
          <w:color w:val="000000"/>
        </w:rPr>
        <w:t xml:space="preserve"> :</w:t>
      </w:r>
    </w:p>
    <w:p w:rsidR="00E130B4" w:rsidRDefault="00E130B4" w:rsidP="00A95B1A">
      <w:pPr>
        <w:ind w:left="180" w:firstLine="360"/>
        <w:jc w:val="both"/>
      </w:pPr>
      <w:r>
        <w:t xml:space="preserve">Data base server contains all the database tables. It contains  Administrator, Registered      Customer, Seller, Item  and Payment. </w:t>
      </w:r>
    </w:p>
    <w:p w:rsidR="00E130B4" w:rsidRDefault="00E130B4" w:rsidP="00A95B1A">
      <w:pPr>
        <w:ind w:left="180" w:firstLine="360"/>
        <w:jc w:val="both"/>
      </w:pPr>
      <w:r>
        <w:t>Application server contains Access classes package and Business classes package and view layer classes, i.e. view classes package.</w:t>
      </w:r>
    </w:p>
    <w:p w:rsidR="00E130B4" w:rsidRDefault="00E130B4" w:rsidP="00A95B1A">
      <w:pPr>
        <w:ind w:left="180" w:firstLine="360"/>
        <w:jc w:val="both"/>
      </w:pPr>
      <w:r>
        <w:t>Clients are the nodes having no processing capabilities. Only browser is there on this node to send a request</w:t>
      </w:r>
    </w:p>
    <w:p w:rsidR="00E130B4" w:rsidRDefault="00BC6C80" w:rsidP="00A95B1A">
      <w:pPr>
        <w:ind w:left="180" w:firstLine="360"/>
        <w:jc w:val="both"/>
      </w:pPr>
      <w:r>
        <w:rPr>
          <w:noProof/>
          <w:lang w:val="en-IN" w:eastAsia="en-IN"/>
        </w:rPr>
        <w:lastRenderedPageBreak/>
        <w:drawing>
          <wp:inline distT="0" distB="0" distL="0" distR="0">
            <wp:extent cx="5943600" cy="7781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grayscl/>
                      <a:biLevel thresh="50000"/>
                    </a:blip>
                    <a:srcRect/>
                    <a:stretch>
                      <a:fillRect/>
                    </a:stretch>
                  </pic:blipFill>
                  <pic:spPr bwMode="auto">
                    <a:xfrm>
                      <a:off x="0" y="0"/>
                      <a:ext cx="5943600" cy="7781925"/>
                    </a:xfrm>
                    <a:prstGeom prst="rect">
                      <a:avLst/>
                    </a:prstGeom>
                    <a:solidFill>
                      <a:srgbClr val="FFFFFF"/>
                    </a:solidFill>
                    <a:ln w="9525">
                      <a:noFill/>
                      <a:miter lim="800000"/>
                      <a:headEnd/>
                      <a:tailEnd/>
                    </a:ln>
                  </pic:spPr>
                </pic:pic>
              </a:graphicData>
            </a:graphic>
          </wp:inline>
        </w:drawing>
      </w:r>
    </w:p>
    <w:p w:rsidR="00E130B4" w:rsidRDefault="00E130B4"/>
    <w:p w:rsidR="00E130B4" w:rsidRDefault="006F7218" w:rsidP="006F7218">
      <w:pPr>
        <w:rPr>
          <w:b/>
          <w:sz w:val="28"/>
          <w:szCs w:val="28"/>
        </w:rPr>
      </w:pPr>
      <w:r>
        <w:rPr>
          <w:b/>
          <w:sz w:val="28"/>
          <w:szCs w:val="28"/>
        </w:rPr>
        <w:lastRenderedPageBreak/>
        <w:t>8.2</w:t>
      </w:r>
      <w:r w:rsidR="00E130B4">
        <w:rPr>
          <w:b/>
          <w:sz w:val="28"/>
          <w:szCs w:val="28"/>
        </w:rPr>
        <w:t xml:space="preserve">  </w:t>
      </w:r>
      <w:r w:rsidR="00E130B4">
        <w:rPr>
          <w:b/>
          <w:sz w:val="28"/>
          <w:szCs w:val="28"/>
          <w:u w:val="single"/>
        </w:rPr>
        <w:t>Deployment Diagram</w:t>
      </w:r>
      <w:r w:rsidR="00E130B4">
        <w:rPr>
          <w:b/>
          <w:sz w:val="28"/>
          <w:szCs w:val="28"/>
        </w:rPr>
        <w:t xml:space="preserve"> :</w:t>
      </w:r>
    </w:p>
    <w:p w:rsidR="00E130B4" w:rsidRDefault="00A95B1A" w:rsidP="00A95B1A">
      <w:pPr>
        <w:spacing w:before="280" w:after="280"/>
        <w:ind w:left="720"/>
        <w:jc w:val="both"/>
        <w:rPr>
          <w:color w:val="000000"/>
        </w:rPr>
      </w:pPr>
      <w:r>
        <w:rPr>
          <w:color w:val="000000"/>
        </w:rPr>
        <w:t xml:space="preserve">      </w:t>
      </w:r>
      <w:r w:rsidR="00E130B4">
        <w:rPr>
          <w:color w:val="000000"/>
        </w:rPr>
        <w:t>Deployment diagrams are used to visualize the topology of the physical components of a system where the software components are deployed.</w:t>
      </w:r>
    </w:p>
    <w:p w:rsidR="00E130B4" w:rsidRDefault="00A95B1A" w:rsidP="00A95B1A">
      <w:pPr>
        <w:spacing w:before="280" w:after="280"/>
        <w:ind w:left="720"/>
        <w:jc w:val="both"/>
        <w:rPr>
          <w:color w:val="000000"/>
        </w:rPr>
      </w:pPr>
      <w:r>
        <w:rPr>
          <w:color w:val="000000"/>
        </w:rPr>
        <w:t xml:space="preserve">      </w:t>
      </w:r>
      <w:r w:rsidR="00E130B4">
        <w:rPr>
          <w:color w:val="000000"/>
        </w:rPr>
        <w:t>So deployment diagrams are used to describe the static deployment view of a system. Deployment diagrams consist of nodes and their relationships.</w:t>
      </w:r>
    </w:p>
    <w:p w:rsidR="00E130B4" w:rsidRDefault="00E130B4">
      <w:pPr>
        <w:ind w:left="915"/>
        <w:rPr>
          <w:b/>
          <w:sz w:val="28"/>
          <w:szCs w:val="28"/>
        </w:rPr>
      </w:pPr>
    </w:p>
    <w:p w:rsidR="00E130B4" w:rsidRDefault="00E130B4">
      <w:r>
        <w:t>.</w:t>
      </w:r>
    </w:p>
    <w:p w:rsidR="00E130B4" w:rsidRDefault="00E130B4">
      <w:pPr>
        <w:tabs>
          <w:tab w:val="left" w:pos="1320"/>
        </w:tabs>
      </w:pPr>
      <w:r>
        <w:tab/>
        <w:t xml:space="preserve">                                                                                                                                                                                                                                                                                                       </w:t>
      </w:r>
    </w:p>
    <w:p w:rsidR="00E130B4" w:rsidRDefault="00BC6C80">
      <w:pPr>
        <w:jc w:val="center"/>
      </w:pPr>
      <w:r>
        <w:rPr>
          <w:noProof/>
          <w:lang w:val="en-IN" w:eastAsia="en-IN"/>
        </w:rPr>
        <w:drawing>
          <wp:inline distT="0" distB="0" distL="0" distR="0">
            <wp:extent cx="5943600" cy="30670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1"/>
                    <a:srcRect/>
                    <a:stretch>
                      <a:fillRect/>
                    </a:stretch>
                  </pic:blipFill>
                  <pic:spPr bwMode="auto">
                    <a:xfrm>
                      <a:off x="0" y="0"/>
                      <a:ext cx="5943600" cy="3067050"/>
                    </a:xfrm>
                    <a:prstGeom prst="rect">
                      <a:avLst/>
                    </a:prstGeom>
                    <a:solidFill>
                      <a:srgbClr val="FFFFFF"/>
                    </a:solidFill>
                    <a:ln w="9525">
                      <a:noFill/>
                      <a:miter lim="800000"/>
                      <a:headEnd/>
                      <a:tailEnd/>
                    </a:ln>
                  </pic:spPr>
                </pic:pic>
              </a:graphicData>
            </a:graphic>
          </wp:inline>
        </w:drawing>
      </w:r>
    </w:p>
    <w:p w:rsidR="00E130B4" w:rsidRDefault="00E130B4"/>
    <w:p w:rsidR="00E130B4" w:rsidRDefault="00E130B4"/>
    <w:p w:rsidR="00E130B4" w:rsidRDefault="006F7218">
      <w:pPr>
        <w:tabs>
          <w:tab w:val="left" w:pos="3390"/>
        </w:tabs>
        <w:jc w:val="center"/>
      </w:pPr>
      <w:r>
        <w:t>Fig 8</w:t>
      </w:r>
      <w:r w:rsidR="00E130B4">
        <w:t xml:space="preserve">.2 Deployment diagram for </w:t>
      </w:r>
      <w:r w:rsidR="00BC6C80">
        <w:t>Furniture</w:t>
      </w:r>
      <w:r w:rsidR="00E130B4">
        <w:t xml:space="preserve"> Shopping System.</w:t>
      </w:r>
    </w:p>
    <w:sectPr w:rsidR="00E130B4" w:rsidSect="00880A37">
      <w:headerReference w:type="default" r:id="rId72"/>
      <w:footerReference w:type="default" r:id="rId73"/>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D50" w:rsidRDefault="00C84D50">
      <w:pPr>
        <w:spacing w:line="240" w:lineRule="auto"/>
      </w:pPr>
      <w:r>
        <w:separator/>
      </w:r>
    </w:p>
  </w:endnote>
  <w:endnote w:type="continuationSeparator" w:id="1">
    <w:p w:rsidR="00C84D50" w:rsidRDefault="00C84D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389" w:rsidRDefault="00DB6389">
    <w:pPr>
      <w:pStyle w:val="Footer"/>
    </w:pPr>
    <w:r>
      <w:t>CUIET</w:t>
    </w:r>
    <w:r>
      <w:tab/>
      <w:t xml:space="preserve">Page </w:t>
    </w:r>
    <w:fldSimple w:instr=" PAGE ">
      <w:r w:rsidR="00EF3205">
        <w:rPr>
          <w:noProof/>
        </w:rPr>
        <w:t>1</w:t>
      </w:r>
    </w:fldSimple>
    <w:r>
      <w:tab/>
      <w:t>.</w:t>
    </w:r>
  </w:p>
  <w:p w:rsidR="00DB6389" w:rsidRDefault="00DB63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D50" w:rsidRDefault="00C84D50">
      <w:pPr>
        <w:spacing w:line="240" w:lineRule="auto"/>
      </w:pPr>
      <w:r>
        <w:separator/>
      </w:r>
    </w:p>
  </w:footnote>
  <w:footnote w:type="continuationSeparator" w:id="1">
    <w:p w:rsidR="00C84D50" w:rsidRDefault="00C84D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389" w:rsidRDefault="00DB6389">
    <w:pPr>
      <w:pStyle w:val="Header"/>
      <w:tabs>
        <w:tab w:val="clear" w:pos="4680"/>
        <w:tab w:val="clear" w:pos="9360"/>
        <w:tab w:val="center" w:pos="5760"/>
        <w:tab w:val="right" w:pos="8550"/>
      </w:tabs>
      <w:ind w:left="-810"/>
      <w:jc w:val="right"/>
    </w:pPr>
    <w:r>
      <w:tab/>
      <w:t xml:space="preserve"> FURNITURE SHOPPING CART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3"/>
      <w:numFmt w:val="decimal"/>
      <w:lvlText w:val="%1."/>
      <w:lvlJc w:val="left"/>
      <w:pPr>
        <w:tabs>
          <w:tab w:val="num" w:pos="0"/>
        </w:tabs>
        <w:ind w:left="720" w:hanging="360"/>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Times" w:hAnsi="Times"/>
      </w:rPr>
    </w:lvl>
    <w:lvl w:ilvl="1">
      <w:start w:val="182"/>
      <w:numFmt w:val="bullet"/>
      <w:lvlText w:val="–"/>
      <w:lvlJc w:val="left"/>
      <w:pPr>
        <w:tabs>
          <w:tab w:val="num" w:pos="720"/>
        </w:tabs>
        <w:ind w:left="720" w:hanging="360"/>
      </w:pPr>
      <w:rPr>
        <w:rFonts w:ascii="Times" w:hAnsi="Times"/>
      </w:rPr>
    </w:lvl>
    <w:lvl w:ilvl="2">
      <w:start w:val="1"/>
      <w:numFmt w:val="bullet"/>
      <w:lvlText w:val="•"/>
      <w:lvlJc w:val="left"/>
      <w:pPr>
        <w:tabs>
          <w:tab w:val="num" w:pos="1800"/>
        </w:tabs>
        <w:ind w:left="1800" w:hanging="360"/>
      </w:pPr>
      <w:rPr>
        <w:rFonts w:ascii="Times" w:hAnsi="Times"/>
      </w:rPr>
    </w:lvl>
    <w:lvl w:ilvl="3">
      <w:start w:val="1"/>
      <w:numFmt w:val="bullet"/>
      <w:lvlText w:val="•"/>
      <w:lvlJc w:val="left"/>
      <w:pPr>
        <w:tabs>
          <w:tab w:val="num" w:pos="2520"/>
        </w:tabs>
        <w:ind w:left="2520" w:hanging="360"/>
      </w:pPr>
      <w:rPr>
        <w:rFonts w:ascii="Times" w:hAnsi="Times"/>
      </w:rPr>
    </w:lvl>
    <w:lvl w:ilvl="4">
      <w:start w:val="1"/>
      <w:numFmt w:val="bullet"/>
      <w:lvlText w:val="•"/>
      <w:lvlJc w:val="left"/>
      <w:pPr>
        <w:tabs>
          <w:tab w:val="num" w:pos="3240"/>
        </w:tabs>
        <w:ind w:left="3240" w:hanging="360"/>
      </w:pPr>
      <w:rPr>
        <w:rFonts w:ascii="Times" w:hAnsi="Times"/>
      </w:rPr>
    </w:lvl>
    <w:lvl w:ilvl="5">
      <w:start w:val="1"/>
      <w:numFmt w:val="bullet"/>
      <w:lvlText w:val="•"/>
      <w:lvlJc w:val="left"/>
      <w:pPr>
        <w:tabs>
          <w:tab w:val="num" w:pos="3960"/>
        </w:tabs>
        <w:ind w:left="3960" w:hanging="360"/>
      </w:pPr>
      <w:rPr>
        <w:rFonts w:ascii="Times" w:hAnsi="Times"/>
      </w:rPr>
    </w:lvl>
    <w:lvl w:ilvl="6">
      <w:start w:val="1"/>
      <w:numFmt w:val="bullet"/>
      <w:lvlText w:val="•"/>
      <w:lvlJc w:val="left"/>
      <w:pPr>
        <w:tabs>
          <w:tab w:val="num" w:pos="4680"/>
        </w:tabs>
        <w:ind w:left="4680" w:hanging="360"/>
      </w:pPr>
      <w:rPr>
        <w:rFonts w:ascii="Times" w:hAnsi="Times"/>
      </w:rPr>
    </w:lvl>
    <w:lvl w:ilvl="7">
      <w:start w:val="1"/>
      <w:numFmt w:val="bullet"/>
      <w:lvlText w:val="•"/>
      <w:lvlJc w:val="left"/>
      <w:pPr>
        <w:tabs>
          <w:tab w:val="num" w:pos="5400"/>
        </w:tabs>
        <w:ind w:left="5400" w:hanging="360"/>
      </w:pPr>
      <w:rPr>
        <w:rFonts w:ascii="Times" w:hAnsi="Times"/>
      </w:rPr>
    </w:lvl>
    <w:lvl w:ilvl="8">
      <w:start w:val="1"/>
      <w:numFmt w:val="bullet"/>
      <w:lvlText w:val="•"/>
      <w:lvlJc w:val="left"/>
      <w:pPr>
        <w:tabs>
          <w:tab w:val="num" w:pos="6120"/>
        </w:tabs>
        <w:ind w:left="6120" w:hanging="360"/>
      </w:pPr>
      <w:rPr>
        <w:rFonts w:ascii="Times" w:hAnsi="Time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2"/>
      <w:numFmt w:val="decimal"/>
      <w:lvlText w:val="%1."/>
      <w:lvlJc w:val="left"/>
      <w:pPr>
        <w:tabs>
          <w:tab w:val="num" w:pos="0"/>
        </w:tabs>
        <w:ind w:left="720" w:hanging="360"/>
      </w:p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5">
    <w:nsid w:val="00000006"/>
    <w:multiLevelType w:val="multilevel"/>
    <w:tmpl w:val="00000006"/>
    <w:name w:val="WW8Num6"/>
    <w:lvl w:ilvl="0">
      <w:start w:val="9"/>
      <w:numFmt w:val="decimal"/>
      <w:lvlText w:val="%1"/>
      <w:lvlJc w:val="left"/>
      <w:pPr>
        <w:tabs>
          <w:tab w:val="num" w:pos="0"/>
        </w:tabs>
        <w:ind w:left="375" w:hanging="375"/>
      </w:pPr>
      <w:rPr>
        <w:u w:val="single"/>
      </w:rPr>
    </w:lvl>
    <w:lvl w:ilvl="1">
      <w:start w:val="1"/>
      <w:numFmt w:val="decimal"/>
      <w:lvlText w:val="%1.%2"/>
      <w:lvlJc w:val="left"/>
      <w:pPr>
        <w:tabs>
          <w:tab w:val="num" w:pos="0"/>
        </w:tabs>
        <w:ind w:left="915" w:hanging="375"/>
      </w:pPr>
      <w:rPr>
        <w:u w:val="none"/>
      </w:rPr>
    </w:lvl>
    <w:lvl w:ilvl="2">
      <w:start w:val="1"/>
      <w:numFmt w:val="decimal"/>
      <w:lvlText w:val="%1.%2.%3"/>
      <w:lvlJc w:val="left"/>
      <w:pPr>
        <w:tabs>
          <w:tab w:val="num" w:pos="0"/>
        </w:tabs>
        <w:ind w:left="1800" w:hanging="720"/>
      </w:pPr>
      <w:rPr>
        <w:u w:val="single"/>
      </w:rPr>
    </w:lvl>
    <w:lvl w:ilvl="3">
      <w:start w:val="1"/>
      <w:numFmt w:val="decimal"/>
      <w:lvlText w:val="%1.%2.%3.%4"/>
      <w:lvlJc w:val="left"/>
      <w:pPr>
        <w:tabs>
          <w:tab w:val="num" w:pos="0"/>
        </w:tabs>
        <w:ind w:left="2700" w:hanging="1080"/>
      </w:pPr>
      <w:rPr>
        <w:u w:val="single"/>
      </w:rPr>
    </w:lvl>
    <w:lvl w:ilvl="4">
      <w:start w:val="1"/>
      <w:numFmt w:val="decimal"/>
      <w:lvlText w:val="%1.%2.%3.%4.%5"/>
      <w:lvlJc w:val="left"/>
      <w:pPr>
        <w:tabs>
          <w:tab w:val="num" w:pos="0"/>
        </w:tabs>
        <w:ind w:left="3240" w:hanging="1080"/>
      </w:pPr>
      <w:rPr>
        <w:u w:val="single"/>
      </w:rPr>
    </w:lvl>
    <w:lvl w:ilvl="5">
      <w:start w:val="1"/>
      <w:numFmt w:val="decimal"/>
      <w:lvlText w:val="%1.%2.%3.%4.%5.%6"/>
      <w:lvlJc w:val="left"/>
      <w:pPr>
        <w:tabs>
          <w:tab w:val="num" w:pos="0"/>
        </w:tabs>
        <w:ind w:left="4140" w:hanging="1440"/>
      </w:pPr>
      <w:rPr>
        <w:u w:val="single"/>
      </w:rPr>
    </w:lvl>
    <w:lvl w:ilvl="6">
      <w:start w:val="1"/>
      <w:numFmt w:val="decimal"/>
      <w:lvlText w:val="%1.%2.%3.%4.%5.%6.%7"/>
      <w:lvlJc w:val="left"/>
      <w:pPr>
        <w:tabs>
          <w:tab w:val="num" w:pos="0"/>
        </w:tabs>
        <w:ind w:left="4680" w:hanging="1440"/>
      </w:pPr>
      <w:rPr>
        <w:u w:val="single"/>
      </w:rPr>
    </w:lvl>
    <w:lvl w:ilvl="7">
      <w:start w:val="1"/>
      <w:numFmt w:val="decimal"/>
      <w:lvlText w:val="%1.%2.%3.%4.%5.%6.%7.%8"/>
      <w:lvlJc w:val="left"/>
      <w:pPr>
        <w:tabs>
          <w:tab w:val="num" w:pos="0"/>
        </w:tabs>
        <w:ind w:left="5580" w:hanging="1800"/>
      </w:pPr>
      <w:rPr>
        <w:u w:val="single"/>
      </w:rPr>
    </w:lvl>
    <w:lvl w:ilvl="8">
      <w:start w:val="1"/>
      <w:numFmt w:val="decimal"/>
      <w:lvlText w:val="%1.%2.%3.%4.%5.%6.%7.%8.%9"/>
      <w:lvlJc w:val="left"/>
      <w:pPr>
        <w:tabs>
          <w:tab w:val="num" w:pos="0"/>
        </w:tabs>
        <w:ind w:left="6480" w:hanging="2160"/>
      </w:pPr>
      <w:rPr>
        <w:u w:val="single"/>
      </w:rPr>
    </w:lvl>
  </w:abstractNum>
  <w:abstractNum w:abstractNumId="6">
    <w:nsid w:val="00000007"/>
    <w:multiLevelType w:val="singleLevel"/>
    <w:tmpl w:val="00000007"/>
    <w:name w:val="WW8Num7"/>
    <w:lvl w:ilvl="0">
      <w:start w:val="1"/>
      <w:numFmt w:val="bullet"/>
      <w:lvlText w:val="•"/>
      <w:lvlJc w:val="left"/>
      <w:pPr>
        <w:tabs>
          <w:tab w:val="num" w:pos="360"/>
        </w:tabs>
        <w:ind w:left="360" w:hanging="360"/>
      </w:pPr>
      <w:rPr>
        <w:rFonts w:ascii="Times New Roman" w:hAnsi="Times New Roman"/>
      </w:rPr>
    </w:lvl>
  </w:abstractNum>
  <w:abstractNum w:abstractNumId="7">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8">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9">
    <w:nsid w:val="0000000A"/>
    <w:multiLevelType w:val="singleLevel"/>
    <w:tmpl w:val="0000000A"/>
    <w:name w:val="WW8Num10"/>
    <w:lvl w:ilvl="0">
      <w:start w:val="1"/>
      <w:numFmt w:val="bullet"/>
      <w:lvlText w:val=""/>
      <w:lvlJc w:val="left"/>
      <w:pPr>
        <w:tabs>
          <w:tab w:val="num" w:pos="360"/>
        </w:tabs>
        <w:ind w:left="360" w:hanging="360"/>
      </w:pPr>
      <w:rPr>
        <w:rFonts w:ascii="Wingdings" w:hAnsi="Wingdings"/>
      </w:rPr>
    </w:lvl>
  </w:abstractNum>
  <w:abstractNum w:abstractNumId="10">
    <w:nsid w:val="0000000B"/>
    <w:multiLevelType w:val="multilevel"/>
    <w:tmpl w:val="0000000B"/>
    <w:name w:val="WW8Num11"/>
    <w:lvl w:ilvl="0">
      <w:start w:val="1"/>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280" w:hanging="108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520" w:hanging="1440"/>
      </w:pPr>
    </w:lvl>
    <w:lvl w:ilvl="8">
      <w:start w:val="1"/>
      <w:numFmt w:val="decimal"/>
      <w:lvlText w:val="%1.%2.%3.%4.%5.%6.%7.%8.%9"/>
      <w:lvlJc w:val="left"/>
      <w:pPr>
        <w:tabs>
          <w:tab w:val="num" w:pos="0"/>
        </w:tabs>
        <w:ind w:left="13320" w:hanging="1800"/>
      </w:pPr>
    </w:lvl>
  </w:abstractNum>
  <w:abstractNum w:abstractNumId="11">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3"/>
    <w:lvl w:ilvl="0">
      <w:start w:val="1"/>
      <w:numFmt w:val="bullet"/>
      <w:lvlText w:val=""/>
      <w:lvlJc w:val="left"/>
      <w:pPr>
        <w:tabs>
          <w:tab w:val="num" w:pos="360"/>
        </w:tabs>
        <w:ind w:left="360" w:hanging="360"/>
      </w:pPr>
      <w:rPr>
        <w:rFonts w:ascii="Wingdings" w:hAnsi="Wingdings"/>
      </w:rPr>
    </w:lvl>
  </w:abstractNum>
  <w:abstractNum w:abstractNumId="13">
    <w:nsid w:val="0000000E"/>
    <w:multiLevelType w:val="singleLevel"/>
    <w:tmpl w:val="00000007"/>
    <w:lvl w:ilvl="0">
      <w:start w:val="1"/>
      <w:numFmt w:val="bullet"/>
      <w:lvlText w:val="•"/>
      <w:lvlJc w:val="left"/>
      <w:pPr>
        <w:ind w:left="720" w:hanging="360"/>
      </w:pPr>
      <w:rPr>
        <w:rFonts w:ascii="Times New Roman" w:hAnsi="Times New Roman"/>
      </w:rPr>
    </w:lvl>
  </w:abstractNum>
  <w:abstractNum w:abstractNumId="14">
    <w:nsid w:val="0000000F"/>
    <w:multiLevelType w:val="singleLevel"/>
    <w:tmpl w:val="0000000F"/>
    <w:name w:val="WW8Num15"/>
    <w:lvl w:ilvl="0">
      <w:start w:val="1"/>
      <w:numFmt w:val="bullet"/>
      <w:lvlText w:val=""/>
      <w:lvlJc w:val="left"/>
      <w:pPr>
        <w:tabs>
          <w:tab w:val="num" w:pos="720"/>
        </w:tabs>
        <w:ind w:left="720" w:hanging="360"/>
      </w:pPr>
      <w:rPr>
        <w:rFonts w:ascii="Wingdings" w:hAnsi="Wingdings"/>
      </w:rPr>
    </w:lvl>
  </w:abstractNum>
  <w:abstractNum w:abstractNumId="15">
    <w:nsid w:val="00000010"/>
    <w:multiLevelType w:val="singleLevel"/>
    <w:tmpl w:val="00000010"/>
    <w:name w:val="WW8Num16"/>
    <w:lvl w:ilvl="0">
      <w:start w:val="1"/>
      <w:numFmt w:val="bullet"/>
      <w:lvlText w:val=""/>
      <w:lvlJc w:val="left"/>
      <w:pPr>
        <w:tabs>
          <w:tab w:val="num" w:pos="360"/>
        </w:tabs>
        <w:ind w:left="360" w:hanging="360"/>
      </w:pPr>
      <w:rPr>
        <w:rFonts w:ascii="Wingdings" w:hAnsi="Wingdings"/>
      </w:rPr>
    </w:lvl>
  </w:abstractNum>
  <w:abstractNum w:abstractNumId="16">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7">
    <w:nsid w:val="00000012"/>
    <w:multiLevelType w:val="singleLevel"/>
    <w:tmpl w:val="00000012"/>
    <w:name w:val="WW8Num18"/>
    <w:lvl w:ilvl="0">
      <w:start w:val="1"/>
      <w:numFmt w:val="bullet"/>
      <w:lvlText w:val=""/>
      <w:lvlJc w:val="left"/>
      <w:pPr>
        <w:tabs>
          <w:tab w:val="num" w:pos="360"/>
        </w:tabs>
        <w:ind w:left="360" w:hanging="360"/>
      </w:pPr>
      <w:rPr>
        <w:rFonts w:ascii="Wingdings" w:hAnsi="Wingdings"/>
      </w:rPr>
    </w:lvl>
  </w:abstractNum>
  <w:abstractNum w:abstractNumId="18">
    <w:nsid w:val="00000013"/>
    <w:multiLevelType w:val="multilevel"/>
    <w:tmpl w:val="00000013"/>
    <w:name w:val="WW8Num19"/>
    <w:lvl w:ilvl="0">
      <w:start w:val="1"/>
      <w:numFmt w:val="decimal"/>
      <w:lvlText w:val="%1."/>
      <w:lvlJc w:val="left"/>
      <w:pPr>
        <w:tabs>
          <w:tab w:val="num" w:pos="0"/>
        </w:tabs>
        <w:ind w:left="1800" w:hanging="360"/>
      </w:pPr>
    </w:lvl>
    <w:lvl w:ilvl="1">
      <w:start w:val="1"/>
      <w:numFmt w:val="decimal"/>
      <w:lvlText w:val="%1.%2"/>
      <w:lvlJc w:val="left"/>
      <w:pPr>
        <w:tabs>
          <w:tab w:val="num" w:pos="0"/>
        </w:tabs>
        <w:ind w:left="216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24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320" w:hanging="1080"/>
      </w:pPr>
    </w:lvl>
    <w:lvl w:ilvl="6">
      <w:start w:val="1"/>
      <w:numFmt w:val="decimal"/>
      <w:lvlText w:val="%1.%2.%3.%4.%5.%6.%7"/>
      <w:lvlJc w:val="left"/>
      <w:pPr>
        <w:tabs>
          <w:tab w:val="num" w:pos="0"/>
        </w:tabs>
        <w:ind w:left="5040" w:hanging="1440"/>
      </w:pPr>
    </w:lvl>
    <w:lvl w:ilvl="7">
      <w:start w:val="1"/>
      <w:numFmt w:val="decimal"/>
      <w:lvlText w:val="%1.%2.%3.%4.%5.%6.%7.%8"/>
      <w:lvlJc w:val="left"/>
      <w:pPr>
        <w:tabs>
          <w:tab w:val="num" w:pos="0"/>
        </w:tabs>
        <w:ind w:left="5400" w:hanging="1440"/>
      </w:pPr>
    </w:lvl>
    <w:lvl w:ilvl="8">
      <w:start w:val="1"/>
      <w:numFmt w:val="decimal"/>
      <w:lvlText w:val="%1.%2.%3.%4.%5.%6.%7.%8.%9"/>
      <w:lvlJc w:val="left"/>
      <w:pPr>
        <w:tabs>
          <w:tab w:val="num" w:pos="0"/>
        </w:tabs>
        <w:ind w:left="6120" w:hanging="1800"/>
      </w:p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Times New Roman" w:hAnsi="Times New Roman"/>
      </w:rPr>
    </w:lvl>
    <w:lvl w:ilvl="1">
      <w:start w:val="1"/>
      <w:numFmt w:val="bullet"/>
      <w:lvlText w:val="•"/>
      <w:lvlJc w:val="left"/>
      <w:pPr>
        <w:tabs>
          <w:tab w:val="num" w:pos="720"/>
        </w:tabs>
        <w:ind w:left="720" w:hanging="360"/>
      </w:pPr>
      <w:rPr>
        <w:rFonts w:ascii="Times New Roman" w:hAnsi="Times New Roman"/>
      </w:rPr>
    </w:lvl>
    <w:lvl w:ilvl="2">
      <w:start w:val="1"/>
      <w:numFmt w:val="bullet"/>
      <w:lvlText w:val="•"/>
      <w:lvlJc w:val="left"/>
      <w:pPr>
        <w:tabs>
          <w:tab w:val="num" w:pos="720"/>
        </w:tabs>
        <w:ind w:left="720" w:hanging="360"/>
      </w:pPr>
      <w:rPr>
        <w:rFonts w:ascii="Times New Roman" w:hAnsi="Times New Roman"/>
      </w:rPr>
    </w:lvl>
    <w:lvl w:ilvl="3">
      <w:start w:val="1"/>
      <w:numFmt w:val="bullet"/>
      <w:lvlText w:val="•"/>
      <w:lvlJc w:val="left"/>
      <w:pPr>
        <w:tabs>
          <w:tab w:val="num" w:pos="720"/>
        </w:tabs>
        <w:ind w:left="720" w:hanging="360"/>
      </w:pPr>
      <w:rPr>
        <w:rFonts w:ascii="Times New Roman" w:hAnsi="Times New Roman"/>
      </w:rPr>
    </w:lvl>
    <w:lvl w:ilvl="4">
      <w:start w:val="1"/>
      <w:numFmt w:val="bullet"/>
      <w:lvlText w:val="•"/>
      <w:lvlJc w:val="left"/>
      <w:pPr>
        <w:tabs>
          <w:tab w:val="num" w:pos="3600"/>
        </w:tabs>
        <w:ind w:left="3600" w:hanging="360"/>
      </w:pPr>
      <w:rPr>
        <w:rFonts w:ascii="Times New Roman" w:hAnsi="Times New Roman"/>
      </w:rPr>
    </w:lvl>
    <w:lvl w:ilvl="5">
      <w:start w:val="1"/>
      <w:numFmt w:val="bullet"/>
      <w:lvlText w:val="•"/>
      <w:lvlJc w:val="left"/>
      <w:pPr>
        <w:tabs>
          <w:tab w:val="num" w:pos="4320"/>
        </w:tabs>
        <w:ind w:left="4320" w:hanging="360"/>
      </w:pPr>
      <w:rPr>
        <w:rFonts w:ascii="Times New Roman" w:hAnsi="Times New Roman"/>
      </w:rPr>
    </w:lvl>
    <w:lvl w:ilvl="6">
      <w:start w:val="1"/>
      <w:numFmt w:val="bullet"/>
      <w:lvlText w:val="•"/>
      <w:lvlJc w:val="left"/>
      <w:pPr>
        <w:tabs>
          <w:tab w:val="num" w:pos="5040"/>
        </w:tabs>
        <w:ind w:left="5040" w:hanging="360"/>
      </w:pPr>
      <w:rPr>
        <w:rFonts w:ascii="Times New Roman" w:hAnsi="Times New Roman"/>
      </w:rPr>
    </w:lvl>
    <w:lvl w:ilvl="7">
      <w:start w:val="1"/>
      <w:numFmt w:val="bullet"/>
      <w:lvlText w:val="•"/>
      <w:lvlJc w:val="left"/>
      <w:pPr>
        <w:tabs>
          <w:tab w:val="num" w:pos="5760"/>
        </w:tabs>
        <w:ind w:left="5760" w:hanging="360"/>
      </w:pPr>
      <w:rPr>
        <w:rFonts w:ascii="Times New Roman" w:hAnsi="Times New Roman"/>
      </w:rPr>
    </w:lvl>
    <w:lvl w:ilvl="8">
      <w:start w:val="1"/>
      <w:numFmt w:val="bullet"/>
      <w:lvlText w:val="•"/>
      <w:lvlJc w:val="left"/>
      <w:pPr>
        <w:tabs>
          <w:tab w:val="num" w:pos="6480"/>
        </w:tabs>
        <w:ind w:left="6480" w:hanging="360"/>
      </w:pPr>
      <w:rPr>
        <w:rFonts w:ascii="Times New Roman" w:hAnsi="Times New Roman"/>
      </w:rPr>
    </w:lvl>
  </w:abstractNum>
  <w:abstractNum w:abstractNumId="20">
    <w:nsid w:val="00000015"/>
    <w:multiLevelType w:val="singleLevel"/>
    <w:tmpl w:val="00000015"/>
    <w:name w:val="WW8Num21"/>
    <w:lvl w:ilvl="0">
      <w:start w:val="1"/>
      <w:numFmt w:val="bullet"/>
      <w:lvlText w:val=""/>
      <w:lvlJc w:val="left"/>
      <w:pPr>
        <w:tabs>
          <w:tab w:val="num" w:pos="360"/>
        </w:tabs>
        <w:ind w:left="360" w:hanging="360"/>
      </w:pPr>
      <w:rPr>
        <w:rFonts w:ascii="Wingdings" w:hAnsi="Wingdings"/>
      </w:rPr>
    </w:lvl>
  </w:abstractNum>
  <w:abstractNum w:abstractNumId="21">
    <w:nsid w:val="00000016"/>
    <w:multiLevelType w:val="singleLevel"/>
    <w:tmpl w:val="00000016"/>
    <w:name w:val="WW8Num22"/>
    <w:lvl w:ilvl="0">
      <w:start w:val="1"/>
      <w:numFmt w:val="bullet"/>
      <w:lvlText w:val=""/>
      <w:lvlJc w:val="left"/>
      <w:pPr>
        <w:tabs>
          <w:tab w:val="num" w:pos="0"/>
        </w:tabs>
        <w:ind w:left="720" w:hanging="360"/>
      </w:pPr>
      <w:rPr>
        <w:rFonts w:ascii="Wingdings" w:hAnsi="Wingdings"/>
      </w:rPr>
    </w:lvl>
  </w:abstractNum>
  <w:abstractNum w:abstractNumId="22">
    <w:nsid w:val="00000017"/>
    <w:multiLevelType w:val="singleLevel"/>
    <w:tmpl w:val="00000017"/>
    <w:name w:val="WW8Num23"/>
    <w:lvl w:ilvl="0">
      <w:start w:val="1"/>
      <w:numFmt w:val="decimal"/>
      <w:lvlText w:val="%1."/>
      <w:lvlJc w:val="left"/>
      <w:pPr>
        <w:tabs>
          <w:tab w:val="num" w:pos="0"/>
        </w:tabs>
        <w:ind w:left="720" w:hanging="360"/>
      </w:pPr>
    </w:lvl>
  </w:abstractNum>
  <w:abstractNum w:abstractNumId="23">
    <w:nsid w:val="00000018"/>
    <w:multiLevelType w:val="singleLevel"/>
    <w:tmpl w:val="00000018"/>
    <w:name w:val="WW8Num24"/>
    <w:lvl w:ilvl="0">
      <w:start w:val="1"/>
      <w:numFmt w:val="bullet"/>
      <w:lvlText w:val=""/>
      <w:lvlJc w:val="left"/>
      <w:pPr>
        <w:tabs>
          <w:tab w:val="num" w:pos="360"/>
        </w:tabs>
        <w:ind w:left="360" w:hanging="360"/>
      </w:pPr>
      <w:rPr>
        <w:rFonts w:ascii="Wingdings" w:hAnsi="Wingdings"/>
      </w:rPr>
    </w:lvl>
  </w:abstractNum>
  <w:abstractNum w:abstractNumId="24">
    <w:nsid w:val="00000019"/>
    <w:multiLevelType w:val="singleLevel"/>
    <w:tmpl w:val="00000019"/>
    <w:name w:val="WW8Num25"/>
    <w:lvl w:ilvl="0">
      <w:start w:val="1"/>
      <w:numFmt w:val="bullet"/>
      <w:lvlText w:val=""/>
      <w:lvlJc w:val="left"/>
      <w:pPr>
        <w:tabs>
          <w:tab w:val="num" w:pos="360"/>
        </w:tabs>
        <w:ind w:left="360" w:hanging="360"/>
      </w:pPr>
      <w:rPr>
        <w:rFonts w:ascii="Wingdings" w:hAnsi="Wingdings"/>
      </w:rPr>
    </w:lvl>
  </w:abstractNum>
  <w:abstractNum w:abstractNumId="25">
    <w:nsid w:val="0000001A"/>
    <w:multiLevelType w:val="multilevel"/>
    <w:tmpl w:val="0000001A"/>
    <w:name w:val="WW8Num26"/>
    <w:lvl w:ilvl="0">
      <w:start w:val="6"/>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26">
    <w:nsid w:val="0000001B"/>
    <w:multiLevelType w:val="multilevel"/>
    <w:tmpl w:val="0000001B"/>
    <w:name w:val="WW8Num27"/>
    <w:lvl w:ilvl="0">
      <w:start w:val="1"/>
      <w:numFmt w:val="bullet"/>
      <w:lvlText w:val=""/>
      <w:lvlJc w:val="left"/>
      <w:pPr>
        <w:tabs>
          <w:tab w:val="num" w:pos="360"/>
        </w:tabs>
        <w:ind w:left="36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Wingdings" w:hAnsi="Wingdings"/>
      </w:rPr>
    </w:lvl>
    <w:lvl w:ilvl="4">
      <w:start w:val="1"/>
      <w:numFmt w:val="bullet"/>
      <w:lvlText w:val=""/>
      <w:lvlJc w:val="left"/>
      <w:pPr>
        <w:tabs>
          <w:tab w:val="num" w:pos="3240"/>
        </w:tabs>
        <w:ind w:left="3240" w:hanging="360"/>
      </w:pPr>
      <w:rPr>
        <w:rFonts w:ascii="Wingdings" w:hAnsi="Wingdings"/>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Wingdings" w:hAnsi="Wingdings"/>
      </w:rPr>
    </w:lvl>
    <w:lvl w:ilvl="7">
      <w:start w:val="1"/>
      <w:numFmt w:val="bullet"/>
      <w:lvlText w:val=""/>
      <w:lvlJc w:val="left"/>
      <w:pPr>
        <w:tabs>
          <w:tab w:val="num" w:pos="5400"/>
        </w:tabs>
        <w:ind w:left="5400" w:hanging="360"/>
      </w:pPr>
      <w:rPr>
        <w:rFonts w:ascii="Wingdings" w:hAnsi="Wingdings"/>
      </w:rPr>
    </w:lvl>
    <w:lvl w:ilvl="8">
      <w:start w:val="1"/>
      <w:numFmt w:val="bullet"/>
      <w:lvlText w:val=""/>
      <w:lvlJc w:val="left"/>
      <w:pPr>
        <w:tabs>
          <w:tab w:val="num" w:pos="6120"/>
        </w:tabs>
        <w:ind w:left="6120" w:hanging="360"/>
      </w:pPr>
      <w:rPr>
        <w:rFonts w:ascii="Wingdings" w:hAnsi="Wingdings"/>
      </w:rPr>
    </w:lvl>
  </w:abstractNum>
  <w:abstractNum w:abstractNumId="27">
    <w:nsid w:val="0000001C"/>
    <w:multiLevelType w:val="singleLevel"/>
    <w:tmpl w:val="0000001C"/>
    <w:name w:val="WW8Num28"/>
    <w:lvl w:ilvl="0">
      <w:start w:val="1"/>
      <w:numFmt w:val="bullet"/>
      <w:lvlText w:val=""/>
      <w:lvlJc w:val="left"/>
      <w:pPr>
        <w:tabs>
          <w:tab w:val="num" w:pos="720"/>
        </w:tabs>
        <w:ind w:left="720" w:hanging="360"/>
      </w:pPr>
      <w:rPr>
        <w:rFonts w:ascii="Wingdings" w:hAnsi="Wingdings"/>
      </w:rPr>
    </w:lvl>
  </w:abstractNum>
  <w:abstractNum w:abstractNumId="28">
    <w:nsid w:val="0000001D"/>
    <w:multiLevelType w:val="singleLevel"/>
    <w:tmpl w:val="0000001D"/>
    <w:name w:val="WW8Num29"/>
    <w:lvl w:ilvl="0">
      <w:start w:val="1"/>
      <w:numFmt w:val="bullet"/>
      <w:lvlText w:val=""/>
      <w:lvlJc w:val="left"/>
      <w:pPr>
        <w:tabs>
          <w:tab w:val="num" w:pos="360"/>
        </w:tabs>
        <w:ind w:left="360" w:hanging="360"/>
      </w:pPr>
      <w:rPr>
        <w:rFonts w:ascii="Wingdings" w:hAnsi="Wingdings"/>
      </w:rPr>
    </w:lvl>
  </w:abstractNum>
  <w:abstractNum w:abstractNumId="29">
    <w:nsid w:val="0000001E"/>
    <w:multiLevelType w:val="singleLevel"/>
    <w:tmpl w:val="0000001E"/>
    <w:name w:val="WW8Num30"/>
    <w:lvl w:ilvl="0">
      <w:start w:val="1"/>
      <w:numFmt w:val="bullet"/>
      <w:lvlText w:val="•"/>
      <w:lvlJc w:val="left"/>
      <w:pPr>
        <w:tabs>
          <w:tab w:val="num" w:pos="360"/>
        </w:tabs>
        <w:ind w:left="360" w:hanging="360"/>
      </w:pPr>
      <w:rPr>
        <w:rFonts w:ascii="Times New Roman" w:hAnsi="Times New Roman"/>
      </w:rPr>
    </w:lvl>
  </w:abstractNum>
  <w:abstractNum w:abstractNumId="30">
    <w:nsid w:val="0000001F"/>
    <w:multiLevelType w:val="multilevel"/>
    <w:tmpl w:val="0000001F"/>
    <w:name w:val="WW8Num31"/>
    <w:lvl w:ilvl="0">
      <w:start w:val="1"/>
      <w:numFmt w:val="bullet"/>
      <w:lvlText w:val="•"/>
      <w:lvlJc w:val="left"/>
      <w:pPr>
        <w:tabs>
          <w:tab w:val="num" w:pos="360"/>
        </w:tabs>
        <w:ind w:left="360" w:hanging="360"/>
      </w:pPr>
      <w:rPr>
        <w:rFonts w:ascii="Times New Roman" w:hAnsi="Times New Roman"/>
      </w:rPr>
    </w:lvl>
    <w:lvl w:ilvl="1">
      <w:start w:val="182"/>
      <w:numFmt w:val="bullet"/>
      <w:lvlText w:val="–"/>
      <w:lvlJc w:val="left"/>
      <w:pPr>
        <w:tabs>
          <w:tab w:val="num" w:pos="1080"/>
        </w:tabs>
        <w:ind w:left="1080" w:hanging="360"/>
      </w:pPr>
      <w:rPr>
        <w:rFonts w:ascii="Times New Roman" w:hAnsi="Times New Roman"/>
      </w:rPr>
    </w:lvl>
    <w:lvl w:ilvl="2">
      <w:start w:val="1"/>
      <w:numFmt w:val="bullet"/>
      <w:lvlText w:val="•"/>
      <w:lvlJc w:val="left"/>
      <w:pPr>
        <w:tabs>
          <w:tab w:val="num" w:pos="1800"/>
        </w:tabs>
        <w:ind w:left="1800" w:hanging="360"/>
      </w:pPr>
      <w:rPr>
        <w:rFonts w:ascii="Times New Roman" w:hAnsi="Times New Roman"/>
      </w:rPr>
    </w:lvl>
    <w:lvl w:ilvl="3">
      <w:start w:val="1"/>
      <w:numFmt w:val="bullet"/>
      <w:lvlText w:val="•"/>
      <w:lvlJc w:val="left"/>
      <w:pPr>
        <w:tabs>
          <w:tab w:val="num" w:pos="2520"/>
        </w:tabs>
        <w:ind w:left="2520" w:hanging="360"/>
      </w:pPr>
      <w:rPr>
        <w:rFonts w:ascii="Times New Roman" w:hAnsi="Times New Roman"/>
      </w:rPr>
    </w:lvl>
    <w:lvl w:ilvl="4">
      <w:start w:val="1"/>
      <w:numFmt w:val="bullet"/>
      <w:lvlText w:val="•"/>
      <w:lvlJc w:val="left"/>
      <w:pPr>
        <w:tabs>
          <w:tab w:val="num" w:pos="3240"/>
        </w:tabs>
        <w:ind w:left="3240" w:hanging="360"/>
      </w:pPr>
      <w:rPr>
        <w:rFonts w:ascii="Times New Roman" w:hAnsi="Times New Roman"/>
      </w:rPr>
    </w:lvl>
    <w:lvl w:ilvl="5">
      <w:start w:val="1"/>
      <w:numFmt w:val="bullet"/>
      <w:lvlText w:val="•"/>
      <w:lvlJc w:val="left"/>
      <w:pPr>
        <w:tabs>
          <w:tab w:val="num" w:pos="3960"/>
        </w:tabs>
        <w:ind w:left="3960" w:hanging="360"/>
      </w:pPr>
      <w:rPr>
        <w:rFonts w:ascii="Times New Roman" w:hAnsi="Times New Roman"/>
      </w:rPr>
    </w:lvl>
    <w:lvl w:ilvl="6">
      <w:start w:val="1"/>
      <w:numFmt w:val="bullet"/>
      <w:lvlText w:val="•"/>
      <w:lvlJc w:val="left"/>
      <w:pPr>
        <w:tabs>
          <w:tab w:val="num" w:pos="4680"/>
        </w:tabs>
        <w:ind w:left="4680" w:hanging="360"/>
      </w:pPr>
      <w:rPr>
        <w:rFonts w:ascii="Times New Roman" w:hAnsi="Times New Roman"/>
      </w:rPr>
    </w:lvl>
    <w:lvl w:ilvl="7">
      <w:start w:val="1"/>
      <w:numFmt w:val="bullet"/>
      <w:lvlText w:val="•"/>
      <w:lvlJc w:val="left"/>
      <w:pPr>
        <w:tabs>
          <w:tab w:val="num" w:pos="5400"/>
        </w:tabs>
        <w:ind w:left="5400" w:hanging="360"/>
      </w:pPr>
      <w:rPr>
        <w:rFonts w:ascii="Times New Roman" w:hAnsi="Times New Roman"/>
      </w:rPr>
    </w:lvl>
    <w:lvl w:ilvl="8">
      <w:start w:val="1"/>
      <w:numFmt w:val="bullet"/>
      <w:lvlText w:val="•"/>
      <w:lvlJc w:val="left"/>
      <w:pPr>
        <w:tabs>
          <w:tab w:val="num" w:pos="6120"/>
        </w:tabs>
        <w:ind w:left="6120" w:hanging="360"/>
      </w:pPr>
      <w:rPr>
        <w:rFonts w:ascii="Times New Roman" w:hAnsi="Times New Roman"/>
      </w:rPr>
    </w:lvl>
  </w:abstractNum>
  <w:abstractNum w:abstractNumId="31">
    <w:nsid w:val="00000020"/>
    <w:multiLevelType w:val="singleLevel"/>
    <w:tmpl w:val="00000020"/>
    <w:name w:val="WW8Num32"/>
    <w:lvl w:ilvl="0">
      <w:start w:val="1"/>
      <w:numFmt w:val="bullet"/>
      <w:lvlText w:val=""/>
      <w:lvlJc w:val="left"/>
      <w:pPr>
        <w:tabs>
          <w:tab w:val="num" w:pos="360"/>
        </w:tabs>
        <w:ind w:left="360" w:hanging="360"/>
      </w:pPr>
      <w:rPr>
        <w:rFonts w:ascii="Wingdings" w:hAnsi="Wingdings"/>
      </w:rPr>
    </w:lvl>
  </w:abstractNum>
  <w:abstractNum w:abstractNumId="32">
    <w:nsid w:val="00000021"/>
    <w:multiLevelType w:val="singleLevel"/>
    <w:tmpl w:val="00000021"/>
    <w:name w:val="WW8Num33"/>
    <w:lvl w:ilvl="0">
      <w:start w:val="1"/>
      <w:numFmt w:val="decimal"/>
      <w:lvlText w:val="%1."/>
      <w:lvlJc w:val="left"/>
      <w:pPr>
        <w:tabs>
          <w:tab w:val="num" w:pos="0"/>
        </w:tabs>
        <w:ind w:left="1440" w:hanging="360"/>
      </w:pPr>
      <w:rPr>
        <w:rFonts w:ascii="Times New Roman" w:eastAsia="Calibri" w:hAnsi="Times New Roman" w:cs="Times New Roman"/>
      </w:rPr>
    </w:lvl>
  </w:abstractNum>
  <w:abstractNum w:abstractNumId="33">
    <w:nsid w:val="00000022"/>
    <w:multiLevelType w:val="singleLevel"/>
    <w:tmpl w:val="00000022"/>
    <w:name w:val="WW8Num34"/>
    <w:lvl w:ilvl="0">
      <w:start w:val="1"/>
      <w:numFmt w:val="bullet"/>
      <w:lvlText w:val=""/>
      <w:lvlJc w:val="left"/>
      <w:pPr>
        <w:tabs>
          <w:tab w:val="num" w:pos="720"/>
        </w:tabs>
        <w:ind w:left="720" w:hanging="360"/>
      </w:pPr>
      <w:rPr>
        <w:rFonts w:ascii="Wingdings" w:hAnsi="Wingdings"/>
      </w:rPr>
    </w:lvl>
  </w:abstractNum>
  <w:abstractNum w:abstractNumId="34">
    <w:nsid w:val="00000023"/>
    <w:multiLevelType w:val="singleLevel"/>
    <w:tmpl w:val="00000023"/>
    <w:name w:val="WW8Num35"/>
    <w:lvl w:ilvl="0">
      <w:start w:val="1"/>
      <w:numFmt w:val="bullet"/>
      <w:lvlText w:val=""/>
      <w:lvlJc w:val="left"/>
      <w:pPr>
        <w:tabs>
          <w:tab w:val="num" w:pos="360"/>
        </w:tabs>
        <w:ind w:left="360" w:hanging="360"/>
      </w:pPr>
      <w:rPr>
        <w:rFonts w:ascii="Wingdings" w:hAnsi="Wingdings"/>
      </w:rPr>
    </w:lvl>
  </w:abstractNum>
  <w:abstractNum w:abstractNumId="35">
    <w:nsid w:val="00000024"/>
    <w:multiLevelType w:val="singleLevel"/>
    <w:tmpl w:val="00000024"/>
    <w:name w:val="WW8Num36"/>
    <w:lvl w:ilvl="0">
      <w:start w:val="1"/>
      <w:numFmt w:val="bullet"/>
      <w:lvlText w:val=""/>
      <w:lvlJc w:val="left"/>
      <w:pPr>
        <w:tabs>
          <w:tab w:val="num" w:pos="720"/>
        </w:tabs>
        <w:ind w:left="720" w:hanging="360"/>
      </w:pPr>
      <w:rPr>
        <w:rFonts w:ascii="Wingdings" w:hAnsi="Wingdings"/>
      </w:rPr>
    </w:lvl>
  </w:abstractNum>
  <w:abstractNum w:abstractNumId="36">
    <w:nsid w:val="00000025"/>
    <w:multiLevelType w:val="singleLevel"/>
    <w:tmpl w:val="00000025"/>
    <w:name w:val="WW8Num37"/>
    <w:lvl w:ilvl="0">
      <w:start w:val="1"/>
      <w:numFmt w:val="decimal"/>
      <w:lvlText w:val="%1."/>
      <w:lvlJc w:val="left"/>
      <w:pPr>
        <w:tabs>
          <w:tab w:val="num" w:pos="0"/>
        </w:tabs>
        <w:ind w:left="720" w:hanging="360"/>
      </w:pPr>
    </w:lvl>
  </w:abstractNum>
  <w:abstractNum w:abstractNumId="37">
    <w:nsid w:val="00000026"/>
    <w:multiLevelType w:val="singleLevel"/>
    <w:tmpl w:val="00000026"/>
    <w:name w:val="WW8Num38"/>
    <w:lvl w:ilvl="0">
      <w:start w:val="1"/>
      <w:numFmt w:val="bullet"/>
      <w:lvlText w:val="•"/>
      <w:lvlJc w:val="left"/>
      <w:pPr>
        <w:tabs>
          <w:tab w:val="num" w:pos="360"/>
        </w:tabs>
        <w:ind w:left="360" w:hanging="360"/>
      </w:pPr>
      <w:rPr>
        <w:rFonts w:ascii="Times New Roman" w:hAnsi="Times New Roman"/>
      </w:rPr>
    </w:lvl>
  </w:abstractNum>
  <w:abstractNum w:abstractNumId="38">
    <w:nsid w:val="00000027"/>
    <w:multiLevelType w:val="singleLevel"/>
    <w:tmpl w:val="00000027"/>
    <w:name w:val="WW8Num39"/>
    <w:lvl w:ilvl="0">
      <w:start w:val="1"/>
      <w:numFmt w:val="bullet"/>
      <w:lvlText w:val=""/>
      <w:lvlJc w:val="left"/>
      <w:pPr>
        <w:tabs>
          <w:tab w:val="num" w:pos="360"/>
        </w:tabs>
        <w:ind w:left="360" w:hanging="360"/>
      </w:pPr>
      <w:rPr>
        <w:rFonts w:ascii="Wingdings" w:hAnsi="Wingdings"/>
      </w:rPr>
    </w:lvl>
  </w:abstractNum>
  <w:abstractNum w:abstractNumId="39">
    <w:nsid w:val="00000028"/>
    <w:multiLevelType w:val="singleLevel"/>
    <w:tmpl w:val="00000028"/>
    <w:name w:val="WW8Num40"/>
    <w:lvl w:ilvl="0">
      <w:start w:val="1"/>
      <w:numFmt w:val="bullet"/>
      <w:lvlText w:val=""/>
      <w:lvlJc w:val="left"/>
      <w:pPr>
        <w:tabs>
          <w:tab w:val="num" w:pos="360"/>
        </w:tabs>
        <w:ind w:left="360" w:hanging="360"/>
      </w:pPr>
      <w:rPr>
        <w:rFonts w:ascii="Wingdings" w:hAnsi="Wingdings"/>
      </w:rPr>
    </w:lvl>
  </w:abstractNum>
  <w:abstractNum w:abstractNumId="40">
    <w:nsid w:val="00000029"/>
    <w:multiLevelType w:val="singleLevel"/>
    <w:tmpl w:val="00000029"/>
    <w:name w:val="WW8Num41"/>
    <w:lvl w:ilvl="0">
      <w:start w:val="1"/>
      <w:numFmt w:val="bullet"/>
      <w:lvlText w:val=""/>
      <w:lvlJc w:val="left"/>
      <w:pPr>
        <w:tabs>
          <w:tab w:val="num" w:pos="720"/>
        </w:tabs>
        <w:ind w:left="720" w:hanging="360"/>
      </w:pPr>
      <w:rPr>
        <w:rFonts w:ascii="Wingdings" w:hAnsi="Wingdings"/>
      </w:rPr>
    </w:lvl>
  </w:abstractNum>
  <w:abstractNum w:abstractNumId="41">
    <w:nsid w:val="0000002A"/>
    <w:multiLevelType w:val="singleLevel"/>
    <w:tmpl w:val="0000002A"/>
    <w:name w:val="WW8Num42"/>
    <w:lvl w:ilvl="0">
      <w:start w:val="1"/>
      <w:numFmt w:val="bullet"/>
      <w:lvlText w:val=""/>
      <w:lvlJc w:val="left"/>
      <w:pPr>
        <w:tabs>
          <w:tab w:val="num" w:pos="360"/>
        </w:tabs>
        <w:ind w:left="360" w:hanging="360"/>
      </w:pPr>
      <w:rPr>
        <w:rFonts w:ascii="Symbol" w:hAnsi="Symbol"/>
      </w:rPr>
    </w:lvl>
  </w:abstractNum>
  <w:abstractNum w:abstractNumId="42">
    <w:nsid w:val="0000002B"/>
    <w:multiLevelType w:val="singleLevel"/>
    <w:tmpl w:val="0000002B"/>
    <w:name w:val="WW8Num43"/>
    <w:lvl w:ilvl="0">
      <w:start w:val="1"/>
      <w:numFmt w:val="bullet"/>
      <w:lvlText w:val=""/>
      <w:lvlJc w:val="left"/>
      <w:pPr>
        <w:tabs>
          <w:tab w:val="num" w:pos="720"/>
        </w:tabs>
        <w:ind w:left="720" w:hanging="360"/>
      </w:pPr>
      <w:rPr>
        <w:rFonts w:ascii="Wingdings" w:hAnsi="Wingdings"/>
      </w:rPr>
    </w:lvl>
  </w:abstractNum>
  <w:abstractNum w:abstractNumId="43">
    <w:nsid w:val="0000002C"/>
    <w:multiLevelType w:val="singleLevel"/>
    <w:tmpl w:val="0000002C"/>
    <w:name w:val="WW8Num44"/>
    <w:lvl w:ilvl="0">
      <w:start w:val="4"/>
      <w:numFmt w:val="decimal"/>
      <w:lvlText w:val="%1."/>
      <w:lvlJc w:val="left"/>
      <w:pPr>
        <w:tabs>
          <w:tab w:val="num" w:pos="-270"/>
        </w:tabs>
        <w:ind w:left="540" w:hanging="360"/>
      </w:pPr>
      <w:rPr>
        <w:b w:val="0"/>
      </w:rPr>
    </w:lvl>
  </w:abstractNum>
  <w:abstractNum w:abstractNumId="44">
    <w:nsid w:val="0000002D"/>
    <w:multiLevelType w:val="singleLevel"/>
    <w:tmpl w:val="0000002D"/>
    <w:name w:val="WW8Num45"/>
    <w:lvl w:ilvl="0">
      <w:start w:val="1"/>
      <w:numFmt w:val="decimal"/>
      <w:lvlText w:val="%1."/>
      <w:lvlJc w:val="left"/>
      <w:pPr>
        <w:tabs>
          <w:tab w:val="num" w:pos="0"/>
        </w:tabs>
        <w:ind w:left="720" w:hanging="360"/>
      </w:pPr>
      <w:rPr>
        <w:b w:val="0"/>
        <w:u w:val="none"/>
      </w:rPr>
    </w:lvl>
  </w:abstractNum>
  <w:abstractNum w:abstractNumId="45">
    <w:nsid w:val="11534768"/>
    <w:multiLevelType w:val="hybridMultilevel"/>
    <w:tmpl w:val="3C560B42"/>
    <w:lvl w:ilvl="0" w:tplc="00000007">
      <w:start w:val="1"/>
      <w:numFmt w:val="bullet"/>
      <w:lvlText w:val="•"/>
      <w:lvlJc w:val="left"/>
      <w:pPr>
        <w:ind w:left="720" w:hanging="360"/>
      </w:pPr>
      <w:rPr>
        <w:rFonts w:ascii="Times New Roman" w:hAnsi="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9C556C8"/>
    <w:multiLevelType w:val="hybridMultilevel"/>
    <w:tmpl w:val="0DEA4486"/>
    <w:lvl w:ilvl="0" w:tplc="00000007">
      <w:start w:val="1"/>
      <w:numFmt w:val="bullet"/>
      <w:lvlText w:val="•"/>
      <w:lvlJc w:val="left"/>
      <w:pPr>
        <w:ind w:left="1080" w:hanging="360"/>
      </w:pPr>
      <w:rPr>
        <w:rFonts w:ascii="Times New Roman" w:hAnsi="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C4B31AD"/>
    <w:multiLevelType w:val="hybridMultilevel"/>
    <w:tmpl w:val="C9541F8E"/>
    <w:lvl w:ilvl="0" w:tplc="00000007">
      <w:start w:val="1"/>
      <w:numFmt w:val="bullet"/>
      <w:lvlText w:val="•"/>
      <w:lvlJc w:val="left"/>
      <w:pPr>
        <w:ind w:left="1080" w:hanging="360"/>
      </w:pPr>
      <w:rPr>
        <w:rFonts w:ascii="Times New Roman" w:hAnsi="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1E4B5D3B"/>
    <w:multiLevelType w:val="hybridMultilevel"/>
    <w:tmpl w:val="CD0CE670"/>
    <w:lvl w:ilvl="0" w:tplc="00000007">
      <w:start w:val="1"/>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7007BF"/>
    <w:multiLevelType w:val="hybridMultilevel"/>
    <w:tmpl w:val="B348750E"/>
    <w:lvl w:ilvl="0" w:tplc="00000007">
      <w:start w:val="1"/>
      <w:numFmt w:val="bullet"/>
      <w:lvlText w:val="•"/>
      <w:lvlJc w:val="left"/>
      <w:pPr>
        <w:ind w:left="720" w:hanging="360"/>
      </w:pPr>
      <w:rPr>
        <w:rFonts w:ascii="Times New Roman" w:hAnsi="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0943AF"/>
    <w:multiLevelType w:val="hybridMultilevel"/>
    <w:tmpl w:val="9AFAF0A8"/>
    <w:lvl w:ilvl="0" w:tplc="00000007">
      <w:start w:val="1"/>
      <w:numFmt w:val="bullet"/>
      <w:lvlText w:val="•"/>
      <w:lvlJc w:val="left"/>
      <w:pPr>
        <w:ind w:left="720" w:hanging="360"/>
      </w:pPr>
      <w:rPr>
        <w:rFonts w:ascii="Times New Roman" w:hAnsi="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0"/>
  </w:num>
  <w:num w:numId="6">
    <w:abstractNumId w:val="13"/>
  </w:num>
  <w:num w:numId="7">
    <w:abstractNumId w:val="18"/>
  </w:num>
  <w:num w:numId="8">
    <w:abstractNumId w:val="19"/>
  </w:num>
  <w:num w:numId="9">
    <w:abstractNumId w:val="21"/>
  </w:num>
  <w:num w:numId="10">
    <w:abstractNumId w:val="22"/>
  </w:num>
  <w:num w:numId="11">
    <w:abstractNumId w:val="25"/>
  </w:num>
  <w:num w:numId="12">
    <w:abstractNumId w:val="29"/>
  </w:num>
  <w:num w:numId="13">
    <w:abstractNumId w:val="30"/>
  </w:num>
  <w:num w:numId="14">
    <w:abstractNumId w:val="32"/>
  </w:num>
  <w:num w:numId="15">
    <w:abstractNumId w:val="36"/>
  </w:num>
  <w:num w:numId="16">
    <w:abstractNumId w:val="37"/>
  </w:num>
  <w:num w:numId="17">
    <w:abstractNumId w:val="41"/>
  </w:num>
  <w:num w:numId="18">
    <w:abstractNumId w:val="43"/>
  </w:num>
  <w:num w:numId="19">
    <w:abstractNumId w:val="44"/>
  </w:num>
  <w:num w:numId="20">
    <w:abstractNumId w:val="47"/>
  </w:num>
  <w:num w:numId="21">
    <w:abstractNumId w:val="49"/>
  </w:num>
  <w:num w:numId="22">
    <w:abstractNumId w:val="46"/>
  </w:num>
  <w:num w:numId="23">
    <w:abstractNumId w:val="48"/>
  </w:num>
  <w:num w:numId="24">
    <w:abstractNumId w:val="50"/>
  </w:num>
  <w:num w:numId="25">
    <w:abstractNumId w:val="4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rsids>
    <w:rsidRoot w:val="00C14284"/>
    <w:rsid w:val="001F58A3"/>
    <w:rsid w:val="0032716C"/>
    <w:rsid w:val="003F641A"/>
    <w:rsid w:val="004069CF"/>
    <w:rsid w:val="0052626E"/>
    <w:rsid w:val="006F7218"/>
    <w:rsid w:val="00711957"/>
    <w:rsid w:val="00720E23"/>
    <w:rsid w:val="007C18D9"/>
    <w:rsid w:val="00872247"/>
    <w:rsid w:val="00880A37"/>
    <w:rsid w:val="009D2617"/>
    <w:rsid w:val="00A95B1A"/>
    <w:rsid w:val="00BC6C80"/>
    <w:rsid w:val="00BE77D6"/>
    <w:rsid w:val="00C14284"/>
    <w:rsid w:val="00C73250"/>
    <w:rsid w:val="00C84D50"/>
    <w:rsid w:val="00CB5F95"/>
    <w:rsid w:val="00CC5D85"/>
    <w:rsid w:val="00D51D94"/>
    <w:rsid w:val="00DB6389"/>
    <w:rsid w:val="00E130B4"/>
    <w:rsid w:val="00E3364D"/>
    <w:rsid w:val="00EF3205"/>
    <w:rsid w:val="00F802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4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A37"/>
    <w:pPr>
      <w:suppressAutoHyphens/>
      <w:autoSpaceDE w:val="0"/>
      <w:spacing w:line="360" w:lineRule="auto"/>
    </w:pPr>
    <w:rPr>
      <w:rFonts w:eastAsia="Calibri" w:cs="Calibri"/>
      <w:bCs/>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880A37"/>
    <w:rPr>
      <w:rFonts w:ascii="Times" w:hAnsi="Times"/>
    </w:rPr>
  </w:style>
  <w:style w:type="character" w:customStyle="1" w:styleId="WW8Num3z0">
    <w:name w:val="WW8Num3z0"/>
    <w:rsid w:val="00880A37"/>
    <w:rPr>
      <w:rFonts w:ascii="Symbol" w:hAnsi="Symbol"/>
    </w:rPr>
  </w:style>
  <w:style w:type="character" w:customStyle="1" w:styleId="WW8Num3z1">
    <w:name w:val="WW8Num3z1"/>
    <w:rsid w:val="00880A37"/>
    <w:rPr>
      <w:rFonts w:ascii="Wingdings" w:hAnsi="Wingdings"/>
    </w:rPr>
  </w:style>
  <w:style w:type="character" w:customStyle="1" w:styleId="WW8Num5z0">
    <w:name w:val="WW8Num5z0"/>
    <w:rsid w:val="00880A37"/>
    <w:rPr>
      <w:rFonts w:ascii="Wingdings" w:hAnsi="Wingdings"/>
    </w:rPr>
  </w:style>
  <w:style w:type="character" w:customStyle="1" w:styleId="WW8Num6z0">
    <w:name w:val="WW8Num6z0"/>
    <w:rsid w:val="00880A37"/>
    <w:rPr>
      <w:u w:val="single"/>
    </w:rPr>
  </w:style>
  <w:style w:type="character" w:customStyle="1" w:styleId="WW8Num6z1">
    <w:name w:val="WW8Num6z1"/>
    <w:rsid w:val="00880A37"/>
    <w:rPr>
      <w:u w:val="none"/>
    </w:rPr>
  </w:style>
  <w:style w:type="character" w:customStyle="1" w:styleId="WW8Num7z0">
    <w:name w:val="WW8Num7z0"/>
    <w:rsid w:val="00880A37"/>
    <w:rPr>
      <w:rFonts w:ascii="Times New Roman" w:hAnsi="Times New Roman"/>
    </w:rPr>
  </w:style>
  <w:style w:type="character" w:customStyle="1" w:styleId="WW8Num8z0">
    <w:name w:val="WW8Num8z0"/>
    <w:rsid w:val="00880A37"/>
    <w:rPr>
      <w:rFonts w:ascii="Wingdings" w:hAnsi="Wingdings"/>
    </w:rPr>
  </w:style>
  <w:style w:type="character" w:customStyle="1" w:styleId="WW8Num9z0">
    <w:name w:val="WW8Num9z0"/>
    <w:rsid w:val="00880A37"/>
    <w:rPr>
      <w:rFonts w:ascii="Wingdings" w:hAnsi="Wingdings"/>
    </w:rPr>
  </w:style>
  <w:style w:type="character" w:customStyle="1" w:styleId="WW8Num10z0">
    <w:name w:val="WW8Num10z0"/>
    <w:rsid w:val="00880A37"/>
    <w:rPr>
      <w:rFonts w:ascii="Wingdings" w:hAnsi="Wingdings"/>
    </w:rPr>
  </w:style>
  <w:style w:type="character" w:customStyle="1" w:styleId="WW8Num12z0">
    <w:name w:val="WW8Num12z0"/>
    <w:rsid w:val="00880A37"/>
    <w:rPr>
      <w:rFonts w:ascii="Wingdings" w:hAnsi="Wingdings"/>
    </w:rPr>
  </w:style>
  <w:style w:type="character" w:customStyle="1" w:styleId="WW8Num13z0">
    <w:name w:val="WW8Num13z0"/>
    <w:rsid w:val="00880A37"/>
    <w:rPr>
      <w:rFonts w:ascii="Wingdings" w:hAnsi="Wingdings"/>
    </w:rPr>
  </w:style>
  <w:style w:type="character" w:customStyle="1" w:styleId="WW8Num13z1">
    <w:name w:val="WW8Num13z1"/>
    <w:rsid w:val="00880A37"/>
    <w:rPr>
      <w:rFonts w:ascii="Times" w:hAnsi="Times"/>
    </w:rPr>
  </w:style>
  <w:style w:type="character" w:customStyle="1" w:styleId="WW8Num14z0">
    <w:name w:val="WW8Num14z0"/>
    <w:rsid w:val="00880A37"/>
    <w:rPr>
      <w:rFonts w:ascii="Symbol" w:hAnsi="Symbol"/>
    </w:rPr>
  </w:style>
  <w:style w:type="character" w:customStyle="1" w:styleId="WW8Num14z1">
    <w:name w:val="WW8Num14z1"/>
    <w:rsid w:val="00880A37"/>
    <w:rPr>
      <w:rFonts w:ascii="Courier New" w:hAnsi="Courier New" w:cs="Courier New"/>
    </w:rPr>
  </w:style>
  <w:style w:type="character" w:customStyle="1" w:styleId="WW8Num14z2">
    <w:name w:val="WW8Num14z2"/>
    <w:rsid w:val="00880A37"/>
    <w:rPr>
      <w:rFonts w:ascii="Wingdings" w:hAnsi="Wingdings"/>
    </w:rPr>
  </w:style>
  <w:style w:type="character" w:customStyle="1" w:styleId="WW8Num15z0">
    <w:name w:val="WW8Num15z0"/>
    <w:rsid w:val="00880A37"/>
    <w:rPr>
      <w:rFonts w:ascii="Wingdings" w:hAnsi="Wingdings"/>
    </w:rPr>
  </w:style>
  <w:style w:type="character" w:customStyle="1" w:styleId="WW8Num16z0">
    <w:name w:val="WW8Num16z0"/>
    <w:rsid w:val="00880A37"/>
    <w:rPr>
      <w:rFonts w:ascii="Wingdings" w:hAnsi="Wingdings"/>
    </w:rPr>
  </w:style>
  <w:style w:type="character" w:customStyle="1" w:styleId="WW8Num17z0">
    <w:name w:val="WW8Num17z0"/>
    <w:rsid w:val="00880A37"/>
    <w:rPr>
      <w:rFonts w:ascii="Wingdings" w:hAnsi="Wingdings"/>
    </w:rPr>
  </w:style>
  <w:style w:type="character" w:customStyle="1" w:styleId="WW8Num18z0">
    <w:name w:val="WW8Num18z0"/>
    <w:rsid w:val="00880A37"/>
    <w:rPr>
      <w:rFonts w:ascii="Wingdings" w:hAnsi="Wingdings"/>
    </w:rPr>
  </w:style>
  <w:style w:type="character" w:customStyle="1" w:styleId="WW8Num20z0">
    <w:name w:val="WW8Num20z0"/>
    <w:rsid w:val="00880A37"/>
    <w:rPr>
      <w:rFonts w:ascii="Times New Roman" w:hAnsi="Times New Roman"/>
    </w:rPr>
  </w:style>
  <w:style w:type="character" w:customStyle="1" w:styleId="WW8Num21z0">
    <w:name w:val="WW8Num21z0"/>
    <w:rsid w:val="00880A37"/>
    <w:rPr>
      <w:rFonts w:ascii="Wingdings" w:hAnsi="Wingdings"/>
    </w:rPr>
  </w:style>
  <w:style w:type="character" w:customStyle="1" w:styleId="WW8Num22z0">
    <w:name w:val="WW8Num22z0"/>
    <w:rsid w:val="00880A37"/>
    <w:rPr>
      <w:rFonts w:ascii="Wingdings" w:hAnsi="Wingdings"/>
    </w:rPr>
  </w:style>
  <w:style w:type="character" w:customStyle="1" w:styleId="WW8Num22z1">
    <w:name w:val="WW8Num22z1"/>
    <w:rsid w:val="00880A37"/>
    <w:rPr>
      <w:rFonts w:ascii="Courier New" w:hAnsi="Courier New" w:cs="Courier New"/>
    </w:rPr>
  </w:style>
  <w:style w:type="character" w:customStyle="1" w:styleId="WW8Num22z3">
    <w:name w:val="WW8Num22z3"/>
    <w:rsid w:val="00880A37"/>
    <w:rPr>
      <w:rFonts w:ascii="Symbol" w:hAnsi="Symbol"/>
    </w:rPr>
  </w:style>
  <w:style w:type="character" w:customStyle="1" w:styleId="WW8Num24z0">
    <w:name w:val="WW8Num24z0"/>
    <w:rsid w:val="00880A37"/>
    <w:rPr>
      <w:rFonts w:ascii="Wingdings" w:hAnsi="Wingdings"/>
    </w:rPr>
  </w:style>
  <w:style w:type="character" w:customStyle="1" w:styleId="WW8Num25z0">
    <w:name w:val="WW8Num25z0"/>
    <w:rsid w:val="00880A37"/>
    <w:rPr>
      <w:rFonts w:ascii="Wingdings" w:hAnsi="Wingdings"/>
    </w:rPr>
  </w:style>
  <w:style w:type="character" w:customStyle="1" w:styleId="WW8Num25z1">
    <w:name w:val="WW8Num25z1"/>
    <w:rsid w:val="00880A37"/>
    <w:rPr>
      <w:rFonts w:ascii="Times" w:hAnsi="Times"/>
    </w:rPr>
  </w:style>
  <w:style w:type="character" w:customStyle="1" w:styleId="WW8Num27z0">
    <w:name w:val="WW8Num27z0"/>
    <w:rsid w:val="00880A37"/>
    <w:rPr>
      <w:rFonts w:ascii="Wingdings" w:hAnsi="Wingdings"/>
    </w:rPr>
  </w:style>
  <w:style w:type="character" w:customStyle="1" w:styleId="WW8Num28z0">
    <w:name w:val="WW8Num28z0"/>
    <w:rsid w:val="00880A37"/>
    <w:rPr>
      <w:rFonts w:ascii="Wingdings" w:hAnsi="Wingdings"/>
    </w:rPr>
  </w:style>
  <w:style w:type="character" w:customStyle="1" w:styleId="WW8Num29z0">
    <w:name w:val="WW8Num29z0"/>
    <w:rsid w:val="00880A37"/>
    <w:rPr>
      <w:rFonts w:ascii="Wingdings" w:hAnsi="Wingdings"/>
    </w:rPr>
  </w:style>
  <w:style w:type="character" w:customStyle="1" w:styleId="WW8Num30z0">
    <w:name w:val="WW8Num30z0"/>
    <w:rsid w:val="00880A37"/>
    <w:rPr>
      <w:rFonts w:ascii="Times New Roman" w:hAnsi="Times New Roman"/>
    </w:rPr>
  </w:style>
  <w:style w:type="character" w:customStyle="1" w:styleId="WW8Num30z1">
    <w:name w:val="WW8Num30z1"/>
    <w:rsid w:val="00880A37"/>
    <w:rPr>
      <w:rFonts w:ascii="Courier New" w:hAnsi="Courier New" w:cs="Courier New"/>
    </w:rPr>
  </w:style>
  <w:style w:type="character" w:customStyle="1" w:styleId="WW8Num30z2">
    <w:name w:val="WW8Num30z2"/>
    <w:rsid w:val="00880A37"/>
    <w:rPr>
      <w:rFonts w:ascii="Wingdings" w:hAnsi="Wingdings"/>
    </w:rPr>
  </w:style>
  <w:style w:type="character" w:customStyle="1" w:styleId="WW8Num30z3">
    <w:name w:val="WW8Num30z3"/>
    <w:rsid w:val="00880A37"/>
    <w:rPr>
      <w:rFonts w:ascii="Symbol" w:hAnsi="Symbol"/>
    </w:rPr>
  </w:style>
  <w:style w:type="character" w:customStyle="1" w:styleId="WW8Num31z0">
    <w:name w:val="WW8Num31z0"/>
    <w:rsid w:val="00880A37"/>
    <w:rPr>
      <w:rFonts w:ascii="Times New Roman" w:hAnsi="Times New Roman"/>
    </w:rPr>
  </w:style>
  <w:style w:type="character" w:customStyle="1" w:styleId="WW8Num32z0">
    <w:name w:val="WW8Num32z0"/>
    <w:rsid w:val="00880A37"/>
    <w:rPr>
      <w:rFonts w:ascii="Wingdings" w:hAnsi="Wingdings"/>
    </w:rPr>
  </w:style>
  <w:style w:type="character" w:customStyle="1" w:styleId="WW8Num33z0">
    <w:name w:val="WW8Num33z0"/>
    <w:rsid w:val="00880A37"/>
    <w:rPr>
      <w:rFonts w:ascii="Times New Roman" w:eastAsia="Calibri" w:hAnsi="Times New Roman" w:cs="Times New Roman"/>
    </w:rPr>
  </w:style>
  <w:style w:type="character" w:customStyle="1" w:styleId="WW8Num34z0">
    <w:name w:val="WW8Num34z0"/>
    <w:rsid w:val="00880A37"/>
    <w:rPr>
      <w:rFonts w:ascii="Wingdings" w:hAnsi="Wingdings"/>
    </w:rPr>
  </w:style>
  <w:style w:type="character" w:customStyle="1" w:styleId="WW8Num35z0">
    <w:name w:val="WW8Num35z0"/>
    <w:rsid w:val="00880A37"/>
    <w:rPr>
      <w:rFonts w:ascii="Wingdings" w:hAnsi="Wingdings"/>
    </w:rPr>
  </w:style>
  <w:style w:type="character" w:customStyle="1" w:styleId="WW8Num36z0">
    <w:name w:val="WW8Num36z0"/>
    <w:rsid w:val="00880A37"/>
    <w:rPr>
      <w:rFonts w:ascii="Wingdings" w:hAnsi="Wingdings"/>
    </w:rPr>
  </w:style>
  <w:style w:type="character" w:customStyle="1" w:styleId="WW8Num37z1">
    <w:name w:val="WW8Num37z1"/>
    <w:rsid w:val="00880A37"/>
    <w:rPr>
      <w:rFonts w:ascii="Times New Roman" w:eastAsia="Calibri" w:hAnsi="Times New Roman" w:cs="Times New Roman"/>
    </w:rPr>
  </w:style>
  <w:style w:type="character" w:customStyle="1" w:styleId="WW8Num38z0">
    <w:name w:val="WW8Num38z0"/>
    <w:rsid w:val="00880A37"/>
    <w:rPr>
      <w:rFonts w:ascii="Times New Roman" w:hAnsi="Times New Roman"/>
    </w:rPr>
  </w:style>
  <w:style w:type="character" w:customStyle="1" w:styleId="WW8Num39z0">
    <w:name w:val="WW8Num39z0"/>
    <w:rsid w:val="00880A37"/>
    <w:rPr>
      <w:rFonts w:ascii="Wingdings" w:hAnsi="Wingdings"/>
    </w:rPr>
  </w:style>
  <w:style w:type="character" w:customStyle="1" w:styleId="WW8Num40z0">
    <w:name w:val="WW8Num40z0"/>
    <w:rsid w:val="00880A37"/>
    <w:rPr>
      <w:rFonts w:ascii="Wingdings" w:hAnsi="Wingdings"/>
    </w:rPr>
  </w:style>
  <w:style w:type="character" w:customStyle="1" w:styleId="WW8Num41z0">
    <w:name w:val="WW8Num41z0"/>
    <w:rsid w:val="00880A37"/>
    <w:rPr>
      <w:rFonts w:ascii="Wingdings" w:hAnsi="Wingdings"/>
    </w:rPr>
  </w:style>
  <w:style w:type="character" w:customStyle="1" w:styleId="WW8Num42z0">
    <w:name w:val="WW8Num42z0"/>
    <w:rsid w:val="00880A37"/>
    <w:rPr>
      <w:rFonts w:ascii="Symbol" w:hAnsi="Symbol"/>
    </w:rPr>
  </w:style>
  <w:style w:type="character" w:customStyle="1" w:styleId="WW8Num42z1">
    <w:name w:val="WW8Num42z1"/>
    <w:rsid w:val="00880A37"/>
    <w:rPr>
      <w:rFonts w:ascii="Courier New" w:hAnsi="Courier New" w:cs="Courier New"/>
    </w:rPr>
  </w:style>
  <w:style w:type="character" w:customStyle="1" w:styleId="WW8Num42z2">
    <w:name w:val="WW8Num42z2"/>
    <w:rsid w:val="00880A37"/>
    <w:rPr>
      <w:rFonts w:ascii="Wingdings" w:hAnsi="Wingdings"/>
    </w:rPr>
  </w:style>
  <w:style w:type="character" w:customStyle="1" w:styleId="WW8Num43z0">
    <w:name w:val="WW8Num43z0"/>
    <w:rsid w:val="00880A37"/>
    <w:rPr>
      <w:rFonts w:ascii="Wingdings" w:hAnsi="Wingdings"/>
    </w:rPr>
  </w:style>
  <w:style w:type="character" w:customStyle="1" w:styleId="WW8Num44z0">
    <w:name w:val="WW8Num44z0"/>
    <w:rsid w:val="00880A37"/>
    <w:rPr>
      <w:b w:val="0"/>
    </w:rPr>
  </w:style>
  <w:style w:type="character" w:customStyle="1" w:styleId="WW8Num45z0">
    <w:name w:val="WW8Num45z0"/>
    <w:rsid w:val="00880A37"/>
    <w:rPr>
      <w:b w:val="0"/>
      <w:u w:val="none"/>
    </w:rPr>
  </w:style>
  <w:style w:type="character" w:customStyle="1" w:styleId="HeaderChar">
    <w:name w:val="Header Char"/>
    <w:rsid w:val="00880A37"/>
    <w:rPr>
      <w:rFonts w:ascii="Times New Roman" w:eastAsia="Calibri" w:hAnsi="Times New Roman" w:cs="Times New Roman"/>
      <w:bCs/>
      <w:sz w:val="24"/>
      <w:szCs w:val="24"/>
    </w:rPr>
  </w:style>
  <w:style w:type="character" w:customStyle="1" w:styleId="FooterChar">
    <w:name w:val="Footer Char"/>
    <w:rsid w:val="00880A37"/>
    <w:rPr>
      <w:rFonts w:ascii="Times New Roman" w:eastAsia="Calibri" w:hAnsi="Times New Roman" w:cs="Times New Roman"/>
      <w:bCs/>
      <w:sz w:val="24"/>
      <w:szCs w:val="24"/>
    </w:rPr>
  </w:style>
  <w:style w:type="paragraph" w:customStyle="1" w:styleId="Heading">
    <w:name w:val="Heading"/>
    <w:basedOn w:val="Normal"/>
    <w:next w:val="BodyText"/>
    <w:rsid w:val="00880A37"/>
    <w:pPr>
      <w:keepNext/>
      <w:spacing w:before="240" w:after="120"/>
    </w:pPr>
    <w:rPr>
      <w:rFonts w:ascii="Liberation Sans" w:eastAsia="DejaVu Sans" w:hAnsi="Liberation Sans" w:cs="DejaVu Sans"/>
      <w:sz w:val="28"/>
      <w:szCs w:val="28"/>
    </w:rPr>
  </w:style>
  <w:style w:type="paragraph" w:styleId="BodyText">
    <w:name w:val="Body Text"/>
    <w:basedOn w:val="Normal"/>
    <w:semiHidden/>
    <w:rsid w:val="00880A37"/>
    <w:pPr>
      <w:spacing w:after="120"/>
    </w:pPr>
  </w:style>
  <w:style w:type="paragraph" w:styleId="List">
    <w:name w:val="List"/>
    <w:basedOn w:val="BodyText"/>
    <w:semiHidden/>
    <w:rsid w:val="00880A37"/>
  </w:style>
  <w:style w:type="paragraph" w:styleId="Caption">
    <w:name w:val="caption"/>
    <w:basedOn w:val="Normal"/>
    <w:qFormat/>
    <w:rsid w:val="00880A37"/>
    <w:pPr>
      <w:suppressLineNumbers/>
      <w:spacing w:before="120" w:after="120"/>
    </w:pPr>
    <w:rPr>
      <w:i/>
      <w:iCs/>
    </w:rPr>
  </w:style>
  <w:style w:type="paragraph" w:customStyle="1" w:styleId="Index">
    <w:name w:val="Index"/>
    <w:basedOn w:val="Normal"/>
    <w:rsid w:val="00880A37"/>
    <w:pPr>
      <w:suppressLineNumbers/>
    </w:pPr>
  </w:style>
  <w:style w:type="paragraph" w:styleId="Header">
    <w:name w:val="header"/>
    <w:basedOn w:val="Normal"/>
    <w:semiHidden/>
    <w:rsid w:val="00880A37"/>
    <w:pPr>
      <w:tabs>
        <w:tab w:val="center" w:pos="4680"/>
        <w:tab w:val="right" w:pos="9360"/>
      </w:tabs>
      <w:spacing w:line="240" w:lineRule="auto"/>
    </w:pPr>
  </w:style>
  <w:style w:type="paragraph" w:styleId="Footer">
    <w:name w:val="footer"/>
    <w:basedOn w:val="Normal"/>
    <w:semiHidden/>
    <w:rsid w:val="00880A37"/>
    <w:pPr>
      <w:tabs>
        <w:tab w:val="center" w:pos="4680"/>
        <w:tab w:val="right" w:pos="9360"/>
      </w:tabs>
      <w:spacing w:line="240" w:lineRule="auto"/>
    </w:pPr>
  </w:style>
  <w:style w:type="paragraph" w:styleId="NormalWeb">
    <w:name w:val="Normal (Web)"/>
    <w:basedOn w:val="Normal"/>
    <w:rsid w:val="00880A37"/>
    <w:pPr>
      <w:autoSpaceDE/>
      <w:spacing w:before="280" w:after="280" w:line="240" w:lineRule="auto"/>
    </w:pPr>
    <w:rPr>
      <w:rFonts w:eastAsia="Times New Roman"/>
      <w:bCs w:val="0"/>
    </w:rPr>
  </w:style>
  <w:style w:type="paragraph" w:styleId="ListParagraph">
    <w:name w:val="List Paragraph"/>
    <w:basedOn w:val="Normal"/>
    <w:qFormat/>
    <w:rsid w:val="00880A37"/>
    <w:pPr>
      <w:ind w:left="720"/>
    </w:pPr>
  </w:style>
  <w:style w:type="paragraph" w:customStyle="1" w:styleId="Framecontents">
    <w:name w:val="Frame contents"/>
    <w:basedOn w:val="BodyText"/>
    <w:rsid w:val="00880A37"/>
  </w:style>
  <w:style w:type="paragraph" w:customStyle="1" w:styleId="TableContents">
    <w:name w:val="Table Contents"/>
    <w:basedOn w:val="Normal"/>
    <w:rsid w:val="00880A37"/>
    <w:pPr>
      <w:suppressLineNumbers/>
    </w:pPr>
  </w:style>
  <w:style w:type="paragraph" w:customStyle="1" w:styleId="TableHeading">
    <w:name w:val="Table Heading"/>
    <w:basedOn w:val="TableContents"/>
    <w:rsid w:val="00880A37"/>
    <w:pPr>
      <w:jc w:val="center"/>
    </w:pPr>
    <w:rPr>
      <w:b/>
    </w:rPr>
  </w:style>
  <w:style w:type="paragraph" w:styleId="Title">
    <w:name w:val="Title"/>
    <w:basedOn w:val="Normal"/>
    <w:link w:val="TitleChar"/>
    <w:qFormat/>
    <w:rsid w:val="00DB6389"/>
    <w:pPr>
      <w:suppressAutoHyphens w:val="0"/>
      <w:autoSpaceDE/>
      <w:spacing w:before="240" w:after="720" w:line="240" w:lineRule="auto"/>
      <w:jc w:val="right"/>
    </w:pPr>
    <w:rPr>
      <w:rFonts w:ascii="Arial" w:eastAsia="Times New Roman" w:hAnsi="Arial" w:cs="Times New Roman"/>
      <w:b/>
      <w:bCs w:val="0"/>
      <w:kern w:val="28"/>
      <w:sz w:val="64"/>
      <w:szCs w:val="20"/>
      <w:lang w:eastAsia="en-US"/>
    </w:rPr>
  </w:style>
  <w:style w:type="character" w:customStyle="1" w:styleId="TitleChar">
    <w:name w:val="Title Char"/>
    <w:basedOn w:val="DefaultParagraphFont"/>
    <w:link w:val="Title"/>
    <w:rsid w:val="00DB6389"/>
    <w:rPr>
      <w:rFonts w:ascii="Arial" w:hAnsi="Arial"/>
      <w:b/>
      <w:kern w:val="28"/>
      <w:sz w:val="64"/>
      <w:lang w:val="en-US" w:eastAsia="en-US"/>
    </w:rPr>
  </w:style>
  <w:style w:type="paragraph" w:customStyle="1" w:styleId="ByLine">
    <w:name w:val="ByLine"/>
    <w:basedOn w:val="Title"/>
    <w:rsid w:val="00DB6389"/>
    <w:rPr>
      <w:sz w:val="28"/>
    </w:rPr>
  </w:style>
  <w:style w:type="paragraph" w:customStyle="1" w:styleId="line">
    <w:name w:val="line"/>
    <w:basedOn w:val="Title"/>
    <w:rsid w:val="00DB6389"/>
    <w:pPr>
      <w:pBdr>
        <w:top w:val="single" w:sz="36" w:space="1" w:color="auto"/>
      </w:pBdr>
      <w:spacing w:after="0"/>
    </w:pPr>
    <w:rPr>
      <w:sz w:val="40"/>
    </w:rPr>
  </w:style>
  <w:style w:type="paragraph" w:styleId="BalloonText">
    <w:name w:val="Balloon Text"/>
    <w:basedOn w:val="Normal"/>
    <w:link w:val="BalloonTextChar"/>
    <w:uiPriority w:val="99"/>
    <w:semiHidden/>
    <w:unhideWhenUsed/>
    <w:rsid w:val="006F72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218"/>
    <w:rPr>
      <w:rFonts w:ascii="Tahoma" w:eastAsia="Calibri" w:hAnsi="Tahoma" w:cs="Tahoma"/>
      <w:bCs/>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 Type="http://schemas.openxmlformats.org/officeDocument/2006/relationships/endnotes" Target="endnotes.xml"/><Relationship Id="rId71" Type="http://schemas.openxmlformats.org/officeDocument/2006/relationships/image" Target="media/image64.emf"/><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w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image" Target="media/image50.emf"/><Relationship Id="rId61" Type="http://schemas.openxmlformats.org/officeDocument/2006/relationships/image" Target="media/image54.emf"/><Relationship Id="rId10" Type="http://schemas.openxmlformats.org/officeDocument/2006/relationships/image" Target="media/image3.w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8" Type="http://schemas.openxmlformats.org/officeDocument/2006/relationships/image" Target="media/image1.wmf"/><Relationship Id="rId51" Type="http://schemas.openxmlformats.org/officeDocument/2006/relationships/image" Target="media/image44.emf"/><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AE109-28F0-43AF-BE5C-D06E0340E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31</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RGIT</Company>
  <LinksUpToDate>false</LinksUpToDate>
  <CharactersWithSpaces>14798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Divyansh</cp:lastModifiedBy>
  <cp:revision>6</cp:revision>
  <cp:lastPrinted>1601-01-01T00:00:00Z</cp:lastPrinted>
  <dcterms:created xsi:type="dcterms:W3CDTF">2017-11-07T07:49:00Z</dcterms:created>
  <dcterms:modified xsi:type="dcterms:W3CDTF">2018-05-15T09:39:00Z</dcterms:modified>
</cp:coreProperties>
</file>